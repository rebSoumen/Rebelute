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A3E" w:rsidRPr="0097196D" w:rsidRDefault="00787801" w:rsidP="0097196D">
      <w:pPr>
        <w:tabs>
          <w:tab w:val="right" w:pos="2720"/>
        </w:tabs>
        <w:spacing w:after="0" w:line="240" w:lineRule="auto"/>
        <w:ind w:left="720"/>
        <w:jc w:val="center"/>
        <w:outlineLvl w:val="0"/>
        <w:rPr>
          <w:rStyle w:val="Strong"/>
          <w:sz w:val="48"/>
          <w:szCs w:val="48"/>
        </w:rPr>
      </w:pPr>
      <w:r w:rsidRPr="0097196D">
        <w:rPr>
          <w:rStyle w:val="Strong"/>
          <w:sz w:val="48"/>
          <w:szCs w:val="48"/>
        </w:rPr>
        <w:t>Nitish Diwe</w:t>
      </w:r>
    </w:p>
    <w:p w:rsidR="007068B0" w:rsidRPr="00773C8B" w:rsidRDefault="007068B0" w:rsidP="009E7940">
      <w:pPr>
        <w:tabs>
          <w:tab w:val="right" w:pos="2720"/>
        </w:tabs>
        <w:spacing w:after="0" w:line="240" w:lineRule="auto"/>
        <w:ind w:left="720"/>
        <w:jc w:val="center"/>
        <w:rPr>
          <w:rFonts w:asciiTheme="minorHAnsi" w:hAnsiTheme="minorHAnsi"/>
          <w:b/>
          <w:sz w:val="24"/>
          <w:szCs w:val="24"/>
        </w:rPr>
      </w:pPr>
    </w:p>
    <w:p w:rsidR="00125EFA" w:rsidRPr="00773C8B" w:rsidRDefault="001E6C32" w:rsidP="009E7940">
      <w:pPr>
        <w:tabs>
          <w:tab w:val="right" w:pos="2720"/>
        </w:tabs>
        <w:spacing w:after="0" w:line="240" w:lineRule="auto"/>
        <w:ind w:left="720"/>
        <w:rPr>
          <w:rFonts w:asciiTheme="minorHAnsi" w:hAnsiTheme="minorHAnsi"/>
          <w:bCs/>
          <w:iCs/>
          <w:sz w:val="24"/>
          <w:szCs w:val="24"/>
        </w:rPr>
      </w:pPr>
      <w:r w:rsidRPr="00773C8B">
        <w:rPr>
          <w:rFonts w:asciiTheme="minorHAnsi" w:hAnsiTheme="minorHAnsi"/>
          <w:b/>
          <w:sz w:val="24"/>
          <w:szCs w:val="24"/>
        </w:rPr>
        <w:t>Address:</w:t>
      </w:r>
      <w:r w:rsidR="00167594" w:rsidRPr="00773C8B">
        <w:rPr>
          <w:rFonts w:asciiTheme="minorHAnsi" w:hAnsiTheme="minorHAnsi"/>
          <w:b/>
          <w:sz w:val="24"/>
          <w:szCs w:val="24"/>
        </w:rPr>
        <w:t xml:space="preserve"> </w:t>
      </w:r>
      <w:r w:rsidR="003E3C37">
        <w:rPr>
          <w:rFonts w:asciiTheme="minorHAnsi" w:hAnsiTheme="minorHAnsi"/>
          <w:bCs/>
          <w:iCs/>
          <w:sz w:val="24"/>
          <w:szCs w:val="24"/>
        </w:rPr>
        <w:t>B2-901</w:t>
      </w:r>
      <w:r w:rsidR="00787801" w:rsidRPr="00773C8B">
        <w:rPr>
          <w:rFonts w:asciiTheme="minorHAnsi" w:hAnsiTheme="minorHAnsi"/>
          <w:bCs/>
          <w:iCs/>
          <w:sz w:val="24"/>
          <w:szCs w:val="24"/>
        </w:rPr>
        <w:t xml:space="preserve">, </w:t>
      </w:r>
      <w:r w:rsidR="003E3C37">
        <w:rPr>
          <w:rFonts w:asciiTheme="minorHAnsi" w:hAnsiTheme="minorHAnsi"/>
          <w:bCs/>
          <w:iCs/>
          <w:sz w:val="24"/>
          <w:szCs w:val="24"/>
        </w:rPr>
        <w:t>Prism, Aundh</w:t>
      </w:r>
      <w:r w:rsidR="00125EFA" w:rsidRPr="00773C8B">
        <w:rPr>
          <w:rFonts w:asciiTheme="minorHAnsi" w:hAnsiTheme="minorHAnsi"/>
          <w:bCs/>
          <w:iCs/>
          <w:sz w:val="24"/>
          <w:szCs w:val="24"/>
        </w:rPr>
        <w:t xml:space="preserve">           </w:t>
      </w:r>
      <w:r w:rsidR="00335427" w:rsidRPr="00773C8B">
        <w:rPr>
          <w:rFonts w:asciiTheme="minorHAnsi" w:hAnsiTheme="minorHAnsi"/>
          <w:bCs/>
          <w:iCs/>
          <w:sz w:val="24"/>
          <w:szCs w:val="24"/>
        </w:rPr>
        <w:t xml:space="preserve">                            </w:t>
      </w:r>
      <w:r w:rsidR="006F46FB" w:rsidRPr="00773C8B">
        <w:rPr>
          <w:rFonts w:asciiTheme="minorHAnsi" w:hAnsiTheme="minorHAnsi"/>
          <w:bCs/>
          <w:iCs/>
          <w:sz w:val="24"/>
          <w:szCs w:val="24"/>
        </w:rPr>
        <w:t xml:space="preserve"> </w:t>
      </w:r>
      <w:r w:rsidR="004536D8">
        <w:rPr>
          <w:rFonts w:asciiTheme="minorHAnsi" w:hAnsiTheme="minorHAnsi"/>
          <w:b/>
          <w:bCs/>
          <w:iCs/>
          <w:sz w:val="24"/>
          <w:szCs w:val="24"/>
        </w:rPr>
        <w:t xml:space="preserve">Mobile no: </w:t>
      </w:r>
      <w:r w:rsidR="00787801" w:rsidRPr="00773C8B">
        <w:rPr>
          <w:rFonts w:asciiTheme="minorHAnsi" w:hAnsiTheme="minorHAnsi"/>
          <w:bCs/>
          <w:iCs/>
          <w:sz w:val="24"/>
          <w:szCs w:val="24"/>
        </w:rPr>
        <w:t>+91-9890438920</w:t>
      </w:r>
    </w:p>
    <w:p w:rsidR="00100A3E" w:rsidRPr="00773C8B" w:rsidRDefault="003E3C37" w:rsidP="009E7940">
      <w:pPr>
        <w:tabs>
          <w:tab w:val="right" w:pos="2720"/>
        </w:tabs>
        <w:spacing w:after="0" w:line="240" w:lineRule="auto"/>
        <w:ind w:left="720"/>
        <w:rPr>
          <w:rFonts w:asciiTheme="minorHAnsi" w:hAnsiTheme="minorHAnsi"/>
          <w:bCs/>
          <w:iCs/>
          <w:sz w:val="24"/>
          <w:szCs w:val="24"/>
          <w:lang w:val="es-ES"/>
        </w:rPr>
      </w:pPr>
      <w:r>
        <w:rPr>
          <w:rFonts w:asciiTheme="minorHAnsi" w:hAnsiTheme="minorHAnsi"/>
          <w:bCs/>
          <w:iCs/>
          <w:sz w:val="24"/>
          <w:szCs w:val="24"/>
        </w:rPr>
        <w:t>Gaon, Pune</w:t>
      </w:r>
      <w:r w:rsidR="00125EFA" w:rsidRPr="00773C8B">
        <w:rPr>
          <w:rFonts w:asciiTheme="minorHAnsi" w:hAnsiTheme="minorHAnsi"/>
          <w:bCs/>
          <w:iCs/>
          <w:sz w:val="24"/>
          <w:szCs w:val="24"/>
        </w:rPr>
        <w:t>-</w:t>
      </w:r>
      <w:r>
        <w:rPr>
          <w:rFonts w:asciiTheme="minorHAnsi" w:hAnsiTheme="minorHAnsi"/>
          <w:bCs/>
          <w:iCs/>
          <w:sz w:val="24"/>
          <w:szCs w:val="24"/>
          <w:lang w:val="es-ES"/>
        </w:rPr>
        <w:t>411007</w:t>
      </w:r>
      <w:r w:rsidR="00125EFA" w:rsidRPr="00773C8B">
        <w:rPr>
          <w:rFonts w:asciiTheme="minorHAnsi" w:hAnsiTheme="minorHAnsi"/>
          <w:bCs/>
          <w:iCs/>
          <w:sz w:val="24"/>
          <w:szCs w:val="24"/>
          <w:lang w:val="es-ES"/>
        </w:rPr>
        <w:t xml:space="preserve">                                            </w:t>
      </w:r>
      <w:r w:rsidR="00787801" w:rsidRPr="00773C8B">
        <w:rPr>
          <w:rFonts w:asciiTheme="minorHAnsi" w:hAnsiTheme="minorHAnsi"/>
          <w:bCs/>
          <w:iCs/>
          <w:sz w:val="24"/>
          <w:szCs w:val="24"/>
          <w:lang w:val="es-ES"/>
        </w:rPr>
        <w:t xml:space="preserve">        </w:t>
      </w:r>
      <w:r>
        <w:rPr>
          <w:rFonts w:asciiTheme="minorHAnsi" w:hAnsiTheme="minorHAnsi"/>
          <w:bCs/>
          <w:iCs/>
          <w:sz w:val="24"/>
          <w:szCs w:val="24"/>
          <w:lang w:val="es-ES"/>
        </w:rPr>
        <w:t xml:space="preserve">         </w:t>
      </w:r>
      <w:r w:rsidR="00787801" w:rsidRPr="00773C8B">
        <w:rPr>
          <w:rFonts w:asciiTheme="minorHAnsi" w:hAnsiTheme="minorHAnsi"/>
          <w:b/>
          <w:bCs/>
          <w:iCs/>
          <w:sz w:val="24"/>
          <w:szCs w:val="24"/>
          <w:lang w:val="es-ES"/>
        </w:rPr>
        <w:t>Email-id:</w:t>
      </w:r>
      <w:r w:rsidR="004536D8">
        <w:rPr>
          <w:rFonts w:asciiTheme="minorHAnsi" w:hAnsiTheme="minorHAnsi"/>
          <w:b/>
          <w:bCs/>
          <w:iCs/>
          <w:sz w:val="24"/>
          <w:szCs w:val="24"/>
          <w:lang w:val="es-ES"/>
        </w:rPr>
        <w:t xml:space="preserve"> </w:t>
      </w:r>
      <w:r w:rsidR="00787801" w:rsidRPr="00773C8B">
        <w:rPr>
          <w:rFonts w:asciiTheme="minorHAnsi" w:hAnsiTheme="minorHAnsi"/>
          <w:bCs/>
          <w:iCs/>
          <w:sz w:val="24"/>
          <w:szCs w:val="24"/>
          <w:lang w:val="es-ES"/>
        </w:rPr>
        <w:t>nitishdiwe</w:t>
      </w:r>
      <w:r w:rsidR="00682813" w:rsidRPr="00773C8B">
        <w:rPr>
          <w:rFonts w:asciiTheme="minorHAnsi" w:hAnsiTheme="minorHAnsi"/>
          <w:bCs/>
          <w:iCs/>
          <w:sz w:val="24"/>
          <w:szCs w:val="24"/>
          <w:lang w:val="es-ES"/>
        </w:rPr>
        <w:t>@gmail.com</w:t>
      </w:r>
    </w:p>
    <w:p w:rsidR="00A31B89" w:rsidRPr="00773C8B" w:rsidRDefault="00B02F72" w:rsidP="009E7940">
      <w:pPr>
        <w:tabs>
          <w:tab w:val="right" w:pos="2720"/>
        </w:tabs>
        <w:spacing w:after="0" w:line="240" w:lineRule="auto"/>
        <w:ind w:left="720"/>
        <w:rPr>
          <w:rFonts w:asciiTheme="minorHAnsi" w:hAnsiTheme="minorHAnsi"/>
          <w:bCs/>
          <w:iCs/>
          <w:sz w:val="24"/>
          <w:szCs w:val="24"/>
        </w:rPr>
      </w:pPr>
      <w:r w:rsidRPr="00773C8B">
        <w:rPr>
          <w:rFonts w:asciiTheme="minorHAnsi" w:hAnsiTheme="minorHAnsi"/>
          <w:bCs/>
          <w:iCs/>
          <w:sz w:val="24"/>
          <w:szCs w:val="24"/>
        </w:rPr>
        <w:tab/>
      </w:r>
    </w:p>
    <w:p w:rsidR="00D7244E" w:rsidRPr="00773C8B" w:rsidRDefault="0020503C" w:rsidP="009B4933">
      <w:pPr>
        <w:pStyle w:val="BodyText"/>
        <w:shd w:val="clear" w:color="auto" w:fill="BFBFBF"/>
        <w:ind w:left="720"/>
        <w:outlineLvl w:val="0"/>
        <w:rPr>
          <w:rFonts w:asciiTheme="minorHAnsi" w:hAnsiTheme="minorHAnsi" w:cs="Times New Roman"/>
          <w:sz w:val="24"/>
          <w:szCs w:val="24"/>
        </w:rPr>
      </w:pPr>
      <w:r w:rsidRPr="00773C8B">
        <w:rPr>
          <w:rFonts w:asciiTheme="minorHAnsi" w:hAnsiTheme="minorHAnsi" w:cs="Times New Roman"/>
          <w:sz w:val="24"/>
          <w:szCs w:val="24"/>
        </w:rPr>
        <w:t xml:space="preserve">Career Objective: </w:t>
      </w:r>
    </w:p>
    <w:p w:rsidR="00100A3E" w:rsidRPr="00773C8B" w:rsidRDefault="00100A3E" w:rsidP="009E7940">
      <w:pPr>
        <w:spacing w:after="0" w:line="240" w:lineRule="auto"/>
        <w:ind w:left="720" w:firstLine="1560"/>
        <w:jc w:val="both"/>
        <w:rPr>
          <w:rFonts w:asciiTheme="minorHAnsi" w:hAnsiTheme="minorHAnsi"/>
          <w:sz w:val="24"/>
          <w:szCs w:val="24"/>
        </w:rPr>
      </w:pPr>
    </w:p>
    <w:p w:rsidR="0075077E" w:rsidRPr="00773C8B" w:rsidRDefault="00125EFA" w:rsidP="0040180C">
      <w:pPr>
        <w:spacing w:after="0" w:line="240" w:lineRule="auto"/>
        <w:ind w:left="720" w:firstLine="1560"/>
        <w:jc w:val="both"/>
        <w:rPr>
          <w:rFonts w:asciiTheme="minorHAnsi" w:hAnsiTheme="minorHAnsi"/>
          <w:sz w:val="24"/>
          <w:szCs w:val="24"/>
        </w:rPr>
      </w:pPr>
      <w:r w:rsidRPr="00773C8B">
        <w:rPr>
          <w:rFonts w:asciiTheme="minorHAnsi" w:hAnsiTheme="minorHAnsi"/>
          <w:sz w:val="24"/>
          <w:szCs w:val="24"/>
        </w:rPr>
        <w:t>To work in a progressive organization wh</w:t>
      </w:r>
      <w:r w:rsidR="00985FE2" w:rsidRPr="00773C8B">
        <w:rPr>
          <w:rFonts w:asciiTheme="minorHAnsi" w:hAnsiTheme="minorHAnsi"/>
          <w:sz w:val="24"/>
          <w:szCs w:val="24"/>
        </w:rPr>
        <w:t xml:space="preserve">ere I can enhance my </w:t>
      </w:r>
      <w:r w:rsidR="00C722FC" w:rsidRPr="00773C8B">
        <w:rPr>
          <w:rFonts w:asciiTheme="minorHAnsi" w:hAnsiTheme="minorHAnsi"/>
          <w:sz w:val="24"/>
          <w:szCs w:val="24"/>
        </w:rPr>
        <w:t>skills, learn to</w:t>
      </w:r>
      <w:r w:rsidR="00800E37" w:rsidRPr="00773C8B">
        <w:rPr>
          <w:rFonts w:asciiTheme="minorHAnsi" w:hAnsiTheme="minorHAnsi"/>
          <w:sz w:val="24"/>
          <w:szCs w:val="24"/>
        </w:rPr>
        <w:t xml:space="preserve"> </w:t>
      </w:r>
      <w:r w:rsidRPr="00773C8B">
        <w:rPr>
          <w:rFonts w:asciiTheme="minorHAnsi" w:hAnsiTheme="minorHAnsi"/>
          <w:sz w:val="24"/>
          <w:szCs w:val="24"/>
        </w:rPr>
        <w:t>contribute to the success of the organization</w:t>
      </w:r>
      <w:r w:rsidR="00C722FC" w:rsidRPr="00773C8B">
        <w:rPr>
          <w:rFonts w:asciiTheme="minorHAnsi" w:hAnsiTheme="minorHAnsi"/>
          <w:sz w:val="24"/>
          <w:szCs w:val="24"/>
        </w:rPr>
        <w:t>.</w:t>
      </w:r>
      <w:r w:rsidR="00800E37" w:rsidRPr="00773C8B">
        <w:rPr>
          <w:rFonts w:asciiTheme="minorHAnsi" w:hAnsiTheme="minorHAnsi"/>
          <w:sz w:val="24"/>
          <w:szCs w:val="24"/>
        </w:rPr>
        <w:t xml:space="preserve"> I look forward to an experience that is both intellectually and professionally valuable. I hope to see myself grow as a professional and as an individual working in an in</w:t>
      </w:r>
      <w:r w:rsidR="00A814E0" w:rsidRPr="00773C8B">
        <w:rPr>
          <w:rFonts w:asciiTheme="minorHAnsi" w:hAnsiTheme="minorHAnsi"/>
          <w:sz w:val="24"/>
          <w:szCs w:val="24"/>
        </w:rPr>
        <w:t>novative and competitive world.</w:t>
      </w:r>
    </w:p>
    <w:p w:rsidR="002D10FF" w:rsidRPr="00773C8B" w:rsidRDefault="002D10FF" w:rsidP="009E7940">
      <w:pPr>
        <w:spacing w:after="0" w:line="240" w:lineRule="auto"/>
        <w:ind w:left="720" w:firstLine="1560"/>
        <w:jc w:val="both"/>
        <w:rPr>
          <w:rFonts w:asciiTheme="minorHAnsi" w:hAnsiTheme="minorHAnsi"/>
          <w:sz w:val="24"/>
          <w:szCs w:val="24"/>
        </w:rPr>
      </w:pPr>
    </w:p>
    <w:p w:rsidR="0075077E" w:rsidRPr="00773C8B" w:rsidRDefault="0075077E" w:rsidP="009B4933">
      <w:pPr>
        <w:pStyle w:val="BodyText"/>
        <w:shd w:val="clear" w:color="auto" w:fill="BFBFBF"/>
        <w:ind w:left="720"/>
        <w:outlineLvl w:val="0"/>
        <w:rPr>
          <w:rFonts w:asciiTheme="minorHAnsi" w:hAnsiTheme="minorHAnsi" w:cs="Times New Roman"/>
          <w:bCs w:val="0"/>
          <w:sz w:val="24"/>
          <w:szCs w:val="24"/>
        </w:rPr>
      </w:pPr>
      <w:r w:rsidRPr="00773C8B">
        <w:rPr>
          <w:rFonts w:asciiTheme="minorHAnsi" w:hAnsiTheme="minorHAnsi" w:cs="Times New Roman"/>
          <w:bCs w:val="0"/>
          <w:sz w:val="24"/>
          <w:szCs w:val="24"/>
        </w:rPr>
        <w:t>Professional Summary:</w:t>
      </w:r>
    </w:p>
    <w:p w:rsidR="00100A3E" w:rsidRPr="00773C8B" w:rsidRDefault="00100A3E" w:rsidP="00100A3E">
      <w:pPr>
        <w:shd w:val="clear" w:color="auto" w:fill="FFFFFF"/>
        <w:spacing w:after="0" w:line="240" w:lineRule="auto"/>
        <w:ind w:left="1440"/>
        <w:jc w:val="both"/>
        <w:rPr>
          <w:rFonts w:asciiTheme="minorHAnsi" w:hAnsiTheme="minorHAnsi"/>
          <w:sz w:val="24"/>
          <w:szCs w:val="24"/>
          <w:lang w:val="en-IN" w:eastAsia="en-IN"/>
        </w:rPr>
      </w:pPr>
    </w:p>
    <w:p w:rsidR="002C232F" w:rsidRPr="00773C8B" w:rsidRDefault="005E6EA4" w:rsidP="009E7940">
      <w:pPr>
        <w:numPr>
          <w:ilvl w:val="0"/>
          <w:numId w:val="22"/>
        </w:numPr>
        <w:shd w:val="clear" w:color="auto" w:fill="FFFFFF"/>
        <w:spacing w:after="0" w:line="240" w:lineRule="auto"/>
        <w:jc w:val="both"/>
        <w:rPr>
          <w:rFonts w:asciiTheme="minorHAnsi" w:hAnsiTheme="minorHAnsi"/>
          <w:sz w:val="24"/>
          <w:szCs w:val="24"/>
          <w:lang w:val="en-IN" w:eastAsia="en-IN"/>
        </w:rPr>
      </w:pPr>
      <w:r w:rsidRPr="00773C8B">
        <w:rPr>
          <w:rFonts w:asciiTheme="minorHAnsi" w:hAnsiTheme="minorHAnsi"/>
          <w:sz w:val="24"/>
          <w:szCs w:val="24"/>
          <w:lang w:val="en-IN" w:eastAsia="en-IN"/>
        </w:rPr>
        <w:t xml:space="preserve">Around </w:t>
      </w:r>
      <w:r w:rsidR="00787801" w:rsidRPr="00773C8B">
        <w:rPr>
          <w:rFonts w:asciiTheme="minorHAnsi" w:hAnsiTheme="minorHAnsi"/>
          <w:b/>
          <w:sz w:val="24"/>
          <w:szCs w:val="24"/>
          <w:lang w:val="en-IN" w:eastAsia="en-IN"/>
        </w:rPr>
        <w:t>2.</w:t>
      </w:r>
      <w:r w:rsidR="00224212">
        <w:rPr>
          <w:rFonts w:asciiTheme="minorHAnsi" w:hAnsiTheme="minorHAnsi"/>
          <w:b/>
          <w:sz w:val="24"/>
          <w:szCs w:val="24"/>
          <w:lang w:val="en-IN" w:eastAsia="en-IN"/>
        </w:rPr>
        <w:t>9</w:t>
      </w:r>
      <w:r w:rsidR="002C232F" w:rsidRPr="00773C8B">
        <w:rPr>
          <w:rFonts w:asciiTheme="minorHAnsi" w:hAnsiTheme="minorHAnsi"/>
          <w:b/>
          <w:sz w:val="24"/>
          <w:szCs w:val="24"/>
          <w:lang w:val="en-IN" w:eastAsia="en-IN"/>
        </w:rPr>
        <w:t xml:space="preserve"> years</w:t>
      </w:r>
      <w:r w:rsidR="002C232F" w:rsidRPr="00773C8B">
        <w:rPr>
          <w:rFonts w:asciiTheme="minorHAnsi" w:hAnsiTheme="minorHAnsi"/>
          <w:sz w:val="24"/>
          <w:szCs w:val="24"/>
          <w:lang w:val="en-IN" w:eastAsia="en-IN"/>
        </w:rPr>
        <w:t xml:space="preserve"> of </w:t>
      </w:r>
      <w:r w:rsidR="002C232F" w:rsidRPr="00773C8B">
        <w:rPr>
          <w:rFonts w:asciiTheme="minorHAnsi" w:hAnsiTheme="minorHAnsi"/>
          <w:b/>
          <w:sz w:val="24"/>
          <w:szCs w:val="24"/>
          <w:lang w:val="en-IN" w:eastAsia="en-IN"/>
        </w:rPr>
        <w:t xml:space="preserve">experience </w:t>
      </w:r>
      <w:r w:rsidR="00787801" w:rsidRPr="00773C8B">
        <w:rPr>
          <w:rFonts w:asciiTheme="minorHAnsi" w:hAnsiTheme="minorHAnsi"/>
          <w:b/>
          <w:sz w:val="24"/>
          <w:szCs w:val="24"/>
          <w:lang w:val="en-IN" w:eastAsia="en-IN"/>
        </w:rPr>
        <w:t>in Web Development</w:t>
      </w:r>
    </w:p>
    <w:p w:rsidR="002C232F" w:rsidRPr="00773C8B" w:rsidRDefault="002C232F" w:rsidP="009E7940">
      <w:pPr>
        <w:numPr>
          <w:ilvl w:val="0"/>
          <w:numId w:val="22"/>
        </w:numPr>
        <w:shd w:val="clear" w:color="auto" w:fill="FFFFFF"/>
        <w:spacing w:after="0" w:line="240" w:lineRule="auto"/>
        <w:jc w:val="both"/>
        <w:rPr>
          <w:rFonts w:asciiTheme="minorHAnsi" w:hAnsiTheme="minorHAnsi"/>
          <w:sz w:val="24"/>
          <w:szCs w:val="24"/>
          <w:lang w:val="en-IN" w:eastAsia="en-IN"/>
        </w:rPr>
      </w:pPr>
      <w:r w:rsidRPr="00773C8B">
        <w:rPr>
          <w:rFonts w:asciiTheme="minorHAnsi" w:hAnsiTheme="minorHAnsi"/>
          <w:sz w:val="24"/>
          <w:szCs w:val="24"/>
          <w:lang w:val="en-GB" w:eastAsia="en-IN"/>
        </w:rPr>
        <w:t>Well-acquainted with the </w:t>
      </w:r>
      <w:r w:rsidRPr="00773C8B">
        <w:rPr>
          <w:rFonts w:asciiTheme="minorHAnsi" w:hAnsiTheme="minorHAnsi"/>
          <w:b/>
          <w:bCs/>
          <w:sz w:val="24"/>
          <w:szCs w:val="24"/>
          <w:lang w:val="en-GB" w:eastAsia="en-IN"/>
        </w:rPr>
        <w:t>Software Development Life Cycle.</w:t>
      </w:r>
    </w:p>
    <w:p w:rsidR="00787801" w:rsidRPr="00773C8B" w:rsidRDefault="00787801" w:rsidP="00787801">
      <w:pPr>
        <w:numPr>
          <w:ilvl w:val="0"/>
          <w:numId w:val="22"/>
        </w:numPr>
        <w:shd w:val="clear" w:color="auto" w:fill="FFFFFF"/>
        <w:spacing w:after="0" w:line="240" w:lineRule="auto"/>
        <w:jc w:val="both"/>
        <w:rPr>
          <w:rFonts w:asciiTheme="minorHAnsi" w:hAnsiTheme="minorHAnsi"/>
          <w:sz w:val="24"/>
          <w:szCs w:val="24"/>
          <w:lang w:val="en-IN" w:eastAsia="en-IN"/>
        </w:rPr>
      </w:pPr>
      <w:r w:rsidRPr="00773C8B">
        <w:rPr>
          <w:rFonts w:asciiTheme="minorHAnsi" w:hAnsiTheme="minorHAnsi"/>
          <w:sz w:val="24"/>
          <w:szCs w:val="24"/>
          <w:lang w:val="en-IN" w:eastAsia="en-IN"/>
        </w:rPr>
        <w:t>ITIL® Foundation Certificate in IT Service Management</w:t>
      </w:r>
    </w:p>
    <w:p w:rsidR="00787801" w:rsidRPr="00AB7DDB" w:rsidRDefault="00787801" w:rsidP="00787801">
      <w:pPr>
        <w:numPr>
          <w:ilvl w:val="0"/>
          <w:numId w:val="22"/>
        </w:numPr>
        <w:shd w:val="clear" w:color="auto" w:fill="FFFFFF"/>
        <w:spacing w:after="0" w:line="240" w:lineRule="auto"/>
        <w:jc w:val="both"/>
        <w:rPr>
          <w:rFonts w:asciiTheme="minorHAnsi" w:hAnsiTheme="minorHAnsi"/>
          <w:sz w:val="24"/>
          <w:szCs w:val="24"/>
          <w:lang w:val="en-IN" w:eastAsia="en-IN"/>
        </w:rPr>
      </w:pPr>
      <w:r w:rsidRPr="00773C8B">
        <w:rPr>
          <w:rFonts w:asciiTheme="minorHAnsi" w:hAnsiTheme="minorHAnsi"/>
          <w:sz w:val="24"/>
          <w:szCs w:val="24"/>
          <w:lang w:val="en-IN" w:eastAsia="en-IN"/>
        </w:rPr>
        <w:t xml:space="preserve">Able to work in </w:t>
      </w:r>
      <w:r w:rsidRPr="00773C8B">
        <w:rPr>
          <w:rFonts w:asciiTheme="minorHAnsi" w:hAnsiTheme="minorHAnsi"/>
          <w:b/>
          <w:sz w:val="24"/>
          <w:szCs w:val="24"/>
          <w:lang w:val="en-IN" w:eastAsia="en-IN"/>
        </w:rPr>
        <w:t>Agile Software Development Process</w:t>
      </w:r>
    </w:p>
    <w:p w:rsidR="00AB7DDB" w:rsidRPr="00773C8B" w:rsidRDefault="00AB7DDB" w:rsidP="00787801">
      <w:pPr>
        <w:numPr>
          <w:ilvl w:val="0"/>
          <w:numId w:val="22"/>
        </w:numPr>
        <w:shd w:val="clear" w:color="auto" w:fill="FFFFFF"/>
        <w:spacing w:after="0" w:line="240" w:lineRule="auto"/>
        <w:jc w:val="both"/>
        <w:rPr>
          <w:rFonts w:asciiTheme="minorHAnsi" w:hAnsiTheme="minorHAnsi"/>
          <w:sz w:val="24"/>
          <w:szCs w:val="24"/>
          <w:lang w:val="en-IN" w:eastAsia="en-IN"/>
        </w:rPr>
      </w:pPr>
      <w:r w:rsidRPr="00AB7DDB">
        <w:rPr>
          <w:rFonts w:asciiTheme="minorHAnsi" w:hAnsiTheme="minorHAnsi"/>
          <w:sz w:val="24"/>
          <w:szCs w:val="24"/>
          <w:lang w:val="en-IN" w:eastAsia="en-IN"/>
        </w:rPr>
        <w:t>Have</w:t>
      </w:r>
      <w:r>
        <w:rPr>
          <w:rFonts w:asciiTheme="minorHAnsi" w:hAnsiTheme="minorHAnsi"/>
          <w:b/>
          <w:sz w:val="24"/>
          <w:szCs w:val="24"/>
          <w:lang w:val="en-IN" w:eastAsia="en-IN"/>
        </w:rPr>
        <w:t xml:space="preserve"> B1 US Visa </w:t>
      </w:r>
      <w:r>
        <w:rPr>
          <w:rFonts w:asciiTheme="minorHAnsi" w:hAnsiTheme="minorHAnsi"/>
          <w:sz w:val="24"/>
          <w:szCs w:val="24"/>
          <w:lang w:val="en-IN" w:eastAsia="en-IN"/>
        </w:rPr>
        <w:t>valid till 2026.</w:t>
      </w:r>
      <w:bookmarkStart w:id="0" w:name="_GoBack"/>
      <w:bookmarkEnd w:id="0"/>
    </w:p>
    <w:p w:rsidR="002553CC" w:rsidRPr="00773C8B" w:rsidRDefault="002553CC" w:rsidP="009E7940">
      <w:pPr>
        <w:spacing w:after="0" w:line="240" w:lineRule="auto"/>
        <w:rPr>
          <w:rStyle w:val="apple-style-span"/>
          <w:rFonts w:asciiTheme="minorHAnsi" w:hAnsiTheme="minorHAnsi"/>
          <w:sz w:val="24"/>
          <w:szCs w:val="24"/>
        </w:rPr>
      </w:pPr>
    </w:p>
    <w:p w:rsidR="00985FE2" w:rsidRPr="00773C8B" w:rsidRDefault="00AE1DE2" w:rsidP="009B4933">
      <w:pPr>
        <w:pStyle w:val="BodyText"/>
        <w:shd w:val="clear" w:color="auto" w:fill="BFBFBF"/>
        <w:ind w:left="720"/>
        <w:outlineLvl w:val="0"/>
        <w:rPr>
          <w:rFonts w:asciiTheme="minorHAnsi" w:hAnsiTheme="minorHAnsi" w:cs="Times New Roman"/>
          <w:bCs w:val="0"/>
          <w:sz w:val="24"/>
          <w:szCs w:val="24"/>
        </w:rPr>
      </w:pPr>
      <w:r w:rsidRPr="00773C8B">
        <w:rPr>
          <w:rFonts w:asciiTheme="minorHAnsi" w:hAnsiTheme="minorHAnsi" w:cs="Times New Roman"/>
          <w:bCs w:val="0"/>
          <w:sz w:val="24"/>
          <w:szCs w:val="24"/>
        </w:rPr>
        <w:t>Career Experience</w:t>
      </w:r>
      <w:r w:rsidR="00985FE2" w:rsidRPr="00773C8B">
        <w:rPr>
          <w:rFonts w:asciiTheme="minorHAnsi" w:hAnsiTheme="minorHAnsi" w:cs="Times New Roman"/>
          <w:bCs w:val="0"/>
          <w:sz w:val="24"/>
          <w:szCs w:val="24"/>
        </w:rPr>
        <w:t>:</w:t>
      </w:r>
    </w:p>
    <w:p w:rsidR="00E45C81" w:rsidRPr="00773C8B" w:rsidRDefault="005718DE" w:rsidP="005718DE">
      <w:pPr>
        <w:pStyle w:val="objective"/>
        <w:numPr>
          <w:ilvl w:val="0"/>
          <w:numId w:val="37"/>
        </w:numPr>
        <w:spacing w:before="60" w:beforeAutospacing="0" w:after="0" w:afterAutospacing="0"/>
        <w:jc w:val="both"/>
        <w:rPr>
          <w:rFonts w:asciiTheme="minorHAnsi" w:hAnsiTheme="minorHAnsi"/>
        </w:rPr>
      </w:pPr>
      <w:r w:rsidRPr="00500C37">
        <w:rPr>
          <w:rFonts w:asciiTheme="minorHAnsi" w:hAnsiTheme="minorHAnsi"/>
          <w:b/>
        </w:rPr>
        <w:t>Currently</w:t>
      </w:r>
      <w:r w:rsidRPr="00773C8B">
        <w:rPr>
          <w:rFonts w:asciiTheme="minorHAnsi" w:hAnsiTheme="minorHAnsi"/>
        </w:rPr>
        <w:t xml:space="preserve"> working </w:t>
      </w:r>
      <w:r w:rsidRPr="00500C37">
        <w:rPr>
          <w:rFonts w:asciiTheme="minorHAnsi" w:hAnsiTheme="minorHAnsi"/>
          <w:b/>
        </w:rPr>
        <w:t xml:space="preserve">in </w:t>
      </w:r>
      <w:r w:rsidR="00787801" w:rsidRPr="00500C37">
        <w:rPr>
          <w:rFonts w:asciiTheme="minorHAnsi" w:hAnsiTheme="minorHAnsi"/>
          <w:b/>
        </w:rPr>
        <w:t>Pall India Pvt. Ltd</w:t>
      </w:r>
      <w:r w:rsidR="00787801" w:rsidRPr="00773C8B">
        <w:rPr>
          <w:rFonts w:asciiTheme="minorHAnsi" w:hAnsiTheme="minorHAnsi"/>
        </w:rPr>
        <w:t>.</w:t>
      </w:r>
      <w:r w:rsidRPr="00773C8B">
        <w:rPr>
          <w:rFonts w:asciiTheme="minorHAnsi" w:hAnsiTheme="minorHAnsi"/>
        </w:rPr>
        <w:t xml:space="preserve"> as </w:t>
      </w:r>
      <w:r w:rsidRPr="00500C37">
        <w:rPr>
          <w:rFonts w:asciiTheme="minorHAnsi" w:hAnsiTheme="minorHAnsi"/>
          <w:b/>
        </w:rPr>
        <w:t xml:space="preserve">a </w:t>
      </w:r>
      <w:r w:rsidR="00787801" w:rsidRPr="00500C37">
        <w:rPr>
          <w:rFonts w:asciiTheme="minorHAnsi" w:hAnsiTheme="minorHAnsi"/>
          <w:b/>
        </w:rPr>
        <w:t>Web Developer from March 2014</w:t>
      </w:r>
    </w:p>
    <w:p w:rsidR="00AE1DE2" w:rsidRPr="00773C8B" w:rsidRDefault="00AE1DE2" w:rsidP="005718DE">
      <w:pPr>
        <w:pStyle w:val="objective"/>
        <w:spacing w:before="60" w:beforeAutospacing="0" w:after="0" w:afterAutospacing="0"/>
        <w:ind w:left="1800"/>
        <w:jc w:val="both"/>
        <w:rPr>
          <w:rFonts w:asciiTheme="minorHAnsi" w:hAnsiTheme="minorHAnsi"/>
        </w:rPr>
      </w:pPr>
    </w:p>
    <w:p w:rsidR="002D10FF" w:rsidRPr="00773C8B" w:rsidRDefault="00AE1DE2" w:rsidP="009B4933">
      <w:pPr>
        <w:pStyle w:val="BodyText"/>
        <w:shd w:val="clear" w:color="auto" w:fill="BFBFBF"/>
        <w:ind w:left="720"/>
        <w:outlineLvl w:val="0"/>
        <w:rPr>
          <w:rFonts w:asciiTheme="minorHAnsi" w:hAnsiTheme="minorHAnsi" w:cs="Times New Roman"/>
          <w:bCs w:val="0"/>
          <w:sz w:val="24"/>
          <w:szCs w:val="24"/>
        </w:rPr>
      </w:pPr>
      <w:r w:rsidRPr="00773C8B">
        <w:rPr>
          <w:rFonts w:asciiTheme="minorHAnsi" w:hAnsiTheme="minorHAnsi" w:cs="Times New Roman"/>
          <w:bCs w:val="0"/>
          <w:sz w:val="24"/>
          <w:szCs w:val="24"/>
        </w:rPr>
        <w:t>Project Details:</w:t>
      </w:r>
    </w:p>
    <w:p w:rsidR="007068B0" w:rsidRPr="00773C8B" w:rsidRDefault="007068B0" w:rsidP="009E7940">
      <w:pPr>
        <w:pStyle w:val="objective"/>
        <w:spacing w:before="60" w:beforeAutospacing="0" w:after="0" w:afterAutospacing="0"/>
        <w:ind w:left="1080"/>
        <w:jc w:val="both"/>
        <w:rPr>
          <w:rFonts w:asciiTheme="minorHAnsi" w:hAnsiTheme="minorHAnsi"/>
          <w:b/>
        </w:rPr>
      </w:pPr>
    </w:p>
    <w:p w:rsidR="00BE04FD" w:rsidRPr="00773C8B" w:rsidRDefault="008E2E19" w:rsidP="005657E3">
      <w:pPr>
        <w:pStyle w:val="objective"/>
        <w:numPr>
          <w:ilvl w:val="0"/>
          <w:numId w:val="25"/>
        </w:numPr>
        <w:spacing w:before="60" w:beforeAutospacing="0" w:after="0" w:afterAutospacing="0"/>
        <w:ind w:left="1440"/>
        <w:jc w:val="both"/>
        <w:rPr>
          <w:rFonts w:asciiTheme="minorHAnsi" w:hAnsiTheme="minorHAnsi"/>
          <w:b/>
        </w:rPr>
      </w:pPr>
      <w:r w:rsidRPr="00773C8B">
        <w:rPr>
          <w:rFonts w:asciiTheme="minorHAnsi" w:hAnsiTheme="minorHAnsi"/>
          <w:bCs/>
        </w:rPr>
        <w:t>Pall E-Commerce Website (In Development)</w:t>
      </w:r>
    </w:p>
    <w:p w:rsidR="008E2E19" w:rsidRPr="00773C8B" w:rsidRDefault="008E2E19" w:rsidP="008E2E19">
      <w:pPr>
        <w:pStyle w:val="objective"/>
        <w:spacing w:before="60" w:beforeAutospacing="0" w:after="0" w:afterAutospacing="0"/>
        <w:ind w:left="1440"/>
        <w:jc w:val="both"/>
        <w:rPr>
          <w:rFonts w:asciiTheme="minorHAnsi" w:hAnsiTheme="minorHAnsi"/>
          <w:b/>
        </w:rPr>
      </w:pPr>
    </w:p>
    <w:p w:rsidR="00BE04FD" w:rsidRPr="00773C8B" w:rsidRDefault="00BE04FD" w:rsidP="009E7940">
      <w:pPr>
        <w:pStyle w:val="NoSpacing"/>
        <w:ind w:left="1440"/>
        <w:rPr>
          <w:rFonts w:asciiTheme="minorHAnsi" w:hAnsiTheme="minorHAnsi"/>
          <w:sz w:val="24"/>
          <w:szCs w:val="24"/>
        </w:rPr>
      </w:pPr>
      <w:r w:rsidRPr="00773C8B">
        <w:rPr>
          <w:rFonts w:asciiTheme="minorHAnsi" w:hAnsiTheme="minorHAnsi"/>
          <w:b/>
          <w:sz w:val="24"/>
          <w:szCs w:val="24"/>
        </w:rPr>
        <w:t>Language and Technologies</w:t>
      </w:r>
      <w:r w:rsidRPr="00773C8B">
        <w:rPr>
          <w:rFonts w:asciiTheme="minorHAnsi" w:hAnsiTheme="minorHAnsi"/>
          <w:b/>
          <w:sz w:val="24"/>
          <w:szCs w:val="24"/>
        </w:rPr>
        <w:tab/>
      </w:r>
      <w:r w:rsidRPr="00773C8B">
        <w:rPr>
          <w:rFonts w:asciiTheme="minorHAnsi" w:hAnsiTheme="minorHAnsi"/>
          <w:sz w:val="24"/>
          <w:szCs w:val="24"/>
        </w:rPr>
        <w:t xml:space="preserve">: </w:t>
      </w:r>
      <w:r w:rsidR="008E2E19" w:rsidRPr="00773C8B">
        <w:rPr>
          <w:rFonts w:asciiTheme="minorHAnsi" w:hAnsiTheme="minorHAnsi"/>
          <w:sz w:val="24"/>
          <w:szCs w:val="24"/>
        </w:rPr>
        <w:t>HTML, CSS, Java and XML</w:t>
      </w:r>
    </w:p>
    <w:p w:rsidR="00BE04FD" w:rsidRPr="00773C8B" w:rsidRDefault="00BE04FD" w:rsidP="009E7940">
      <w:pPr>
        <w:pStyle w:val="objective"/>
        <w:spacing w:before="60" w:beforeAutospacing="0" w:after="0" w:afterAutospacing="0"/>
        <w:ind w:left="1440"/>
        <w:jc w:val="both"/>
        <w:rPr>
          <w:rFonts w:asciiTheme="minorHAnsi" w:hAnsiTheme="minorHAnsi"/>
          <w:lang w:val="en-GB"/>
        </w:rPr>
      </w:pPr>
      <w:r w:rsidRPr="00773C8B">
        <w:rPr>
          <w:rFonts w:asciiTheme="minorHAnsi" w:hAnsiTheme="minorHAnsi"/>
          <w:b/>
          <w:lang w:val="en-GB"/>
        </w:rPr>
        <w:t>Designation</w:t>
      </w:r>
      <w:r w:rsidRPr="00773C8B">
        <w:rPr>
          <w:rFonts w:asciiTheme="minorHAnsi" w:hAnsiTheme="minorHAnsi"/>
          <w:b/>
          <w:lang w:val="en-GB"/>
        </w:rPr>
        <w:tab/>
      </w:r>
      <w:r w:rsidRPr="00773C8B">
        <w:rPr>
          <w:rFonts w:asciiTheme="minorHAnsi" w:hAnsiTheme="minorHAnsi"/>
          <w:b/>
          <w:lang w:val="en-GB"/>
        </w:rPr>
        <w:tab/>
      </w:r>
      <w:r w:rsidRPr="00773C8B">
        <w:rPr>
          <w:rFonts w:asciiTheme="minorHAnsi" w:hAnsiTheme="minorHAnsi"/>
          <w:b/>
          <w:lang w:val="en-GB"/>
        </w:rPr>
        <w:tab/>
      </w:r>
      <w:r w:rsidRPr="00773C8B">
        <w:rPr>
          <w:rFonts w:asciiTheme="minorHAnsi" w:hAnsiTheme="minorHAnsi"/>
          <w:lang w:val="en-GB"/>
        </w:rPr>
        <w:t>:</w:t>
      </w:r>
      <w:r w:rsidRPr="00773C8B">
        <w:rPr>
          <w:rFonts w:asciiTheme="minorHAnsi" w:hAnsiTheme="minorHAnsi"/>
          <w:b/>
          <w:lang w:val="en-GB"/>
        </w:rPr>
        <w:t xml:space="preserve"> </w:t>
      </w:r>
      <w:r w:rsidR="008E2E19" w:rsidRPr="00773C8B">
        <w:rPr>
          <w:rFonts w:asciiTheme="minorHAnsi" w:hAnsiTheme="minorHAnsi"/>
          <w:lang w:val="en-GB"/>
        </w:rPr>
        <w:t>Web developer</w:t>
      </w:r>
      <w:r w:rsidRPr="00773C8B">
        <w:rPr>
          <w:rFonts w:asciiTheme="minorHAnsi" w:hAnsiTheme="minorHAnsi"/>
          <w:lang w:val="en-GB"/>
        </w:rPr>
        <w:t>.</w:t>
      </w:r>
    </w:p>
    <w:p w:rsidR="004D46A4" w:rsidRPr="00773C8B" w:rsidRDefault="004D46A4" w:rsidP="009E7940">
      <w:pPr>
        <w:pStyle w:val="objective"/>
        <w:spacing w:before="60" w:beforeAutospacing="0" w:after="0" w:afterAutospacing="0"/>
        <w:ind w:left="1440"/>
        <w:jc w:val="both"/>
        <w:rPr>
          <w:rFonts w:asciiTheme="minorHAnsi" w:hAnsiTheme="minorHAnsi"/>
        </w:rPr>
      </w:pPr>
      <w:r w:rsidRPr="00773C8B">
        <w:rPr>
          <w:rFonts w:asciiTheme="minorHAnsi" w:hAnsiTheme="minorHAnsi"/>
          <w:b/>
        </w:rPr>
        <w:t>Duration</w:t>
      </w:r>
      <w:r w:rsidRPr="00773C8B">
        <w:rPr>
          <w:rFonts w:asciiTheme="minorHAnsi" w:hAnsiTheme="minorHAnsi"/>
          <w:b/>
        </w:rPr>
        <w:tab/>
      </w:r>
      <w:r w:rsidRPr="00773C8B">
        <w:rPr>
          <w:rFonts w:asciiTheme="minorHAnsi" w:hAnsiTheme="minorHAnsi"/>
          <w:b/>
        </w:rPr>
        <w:tab/>
      </w:r>
      <w:r w:rsidRPr="00773C8B">
        <w:rPr>
          <w:rFonts w:asciiTheme="minorHAnsi" w:hAnsiTheme="minorHAnsi"/>
          <w:b/>
        </w:rPr>
        <w:tab/>
      </w:r>
      <w:r w:rsidRPr="00773C8B">
        <w:rPr>
          <w:rFonts w:asciiTheme="minorHAnsi" w:hAnsiTheme="minorHAnsi"/>
        </w:rPr>
        <w:t xml:space="preserve">: </w:t>
      </w:r>
      <w:r w:rsidR="00DB318A" w:rsidRPr="00773C8B">
        <w:rPr>
          <w:rFonts w:asciiTheme="minorHAnsi" w:hAnsiTheme="minorHAnsi"/>
        </w:rPr>
        <w:t xml:space="preserve">May - </w:t>
      </w:r>
      <w:r w:rsidR="008E2E19" w:rsidRPr="00773C8B">
        <w:rPr>
          <w:rFonts w:asciiTheme="minorHAnsi" w:hAnsiTheme="minorHAnsi"/>
        </w:rPr>
        <w:t>2016 to Present</w:t>
      </w:r>
    </w:p>
    <w:p w:rsidR="00BE04FD" w:rsidRPr="00773C8B" w:rsidRDefault="00BE04FD" w:rsidP="009E7940">
      <w:pPr>
        <w:pStyle w:val="objective"/>
        <w:spacing w:before="60" w:beforeAutospacing="0" w:after="0" w:afterAutospacing="0"/>
        <w:ind w:left="1440"/>
        <w:jc w:val="both"/>
        <w:rPr>
          <w:rFonts w:asciiTheme="minorHAnsi" w:hAnsiTheme="minorHAnsi"/>
          <w:b/>
        </w:rPr>
      </w:pPr>
    </w:p>
    <w:p w:rsidR="00BE04FD" w:rsidRPr="00773C8B" w:rsidRDefault="00BE04FD" w:rsidP="009E7940">
      <w:pPr>
        <w:pStyle w:val="objective"/>
        <w:spacing w:before="60" w:beforeAutospacing="0" w:after="0" w:afterAutospacing="0"/>
        <w:ind w:left="1080"/>
        <w:jc w:val="both"/>
        <w:rPr>
          <w:rFonts w:asciiTheme="minorHAnsi" w:hAnsiTheme="minorHAnsi"/>
        </w:rPr>
      </w:pPr>
      <w:r w:rsidRPr="00773C8B">
        <w:rPr>
          <w:rFonts w:asciiTheme="minorHAnsi" w:hAnsiTheme="minorHAnsi"/>
          <w:b/>
          <w:u w:val="single"/>
        </w:rPr>
        <w:t>Project Description</w:t>
      </w:r>
      <w:r w:rsidR="008E2E19" w:rsidRPr="00773C8B">
        <w:rPr>
          <w:rFonts w:asciiTheme="minorHAnsi" w:hAnsiTheme="minorHAnsi"/>
          <w:b/>
        </w:rPr>
        <w:t>: -</w:t>
      </w:r>
      <w:r w:rsidR="008E2E19" w:rsidRPr="00773C8B">
        <w:rPr>
          <w:rFonts w:asciiTheme="minorHAnsi" w:hAnsiTheme="minorHAnsi"/>
        </w:rPr>
        <w:t xml:space="preserve"> Pall will be starting to sell their Laboratory and Biopharma products online with the help of an E-com website. We are working with INTERSHOP which is an e-commerce solutions and services for B2C and B2B businesses.</w:t>
      </w:r>
    </w:p>
    <w:p w:rsidR="00BE04FD" w:rsidRPr="00773C8B" w:rsidRDefault="00BE04FD" w:rsidP="009E7940">
      <w:pPr>
        <w:pStyle w:val="objective"/>
        <w:spacing w:before="60" w:beforeAutospacing="0" w:after="0" w:afterAutospacing="0"/>
        <w:ind w:left="1080"/>
        <w:jc w:val="both"/>
        <w:rPr>
          <w:rFonts w:asciiTheme="minorHAnsi" w:hAnsiTheme="minorHAnsi"/>
          <w:b/>
        </w:rPr>
      </w:pPr>
    </w:p>
    <w:p w:rsidR="005F337E" w:rsidRPr="00773C8B" w:rsidRDefault="005F337E" w:rsidP="005F337E">
      <w:pPr>
        <w:pStyle w:val="objective"/>
        <w:spacing w:before="60" w:beforeAutospacing="0" w:after="0" w:afterAutospacing="0"/>
        <w:ind w:left="1080"/>
        <w:jc w:val="both"/>
        <w:outlineLvl w:val="0"/>
        <w:rPr>
          <w:rFonts w:asciiTheme="minorHAnsi" w:hAnsiTheme="minorHAnsi"/>
          <w:b/>
          <w:u w:val="single"/>
        </w:rPr>
      </w:pPr>
      <w:r w:rsidRPr="00773C8B">
        <w:rPr>
          <w:rFonts w:asciiTheme="minorHAnsi" w:hAnsiTheme="minorHAnsi"/>
          <w:b/>
          <w:u w:val="single"/>
        </w:rPr>
        <w:t>My Responsibilities:-</w:t>
      </w:r>
    </w:p>
    <w:p w:rsidR="005F337E" w:rsidRPr="00773C8B" w:rsidRDefault="005F337E" w:rsidP="005F337E">
      <w:pPr>
        <w:pStyle w:val="NormalWeb"/>
        <w:numPr>
          <w:ilvl w:val="0"/>
          <w:numId w:val="32"/>
        </w:numPr>
        <w:tabs>
          <w:tab w:val="left" w:pos="90"/>
        </w:tabs>
        <w:suppressAutoHyphens/>
        <w:spacing w:before="0" w:beforeAutospacing="0" w:after="0" w:afterAutospacing="0"/>
        <w:jc w:val="both"/>
        <w:rPr>
          <w:rFonts w:asciiTheme="minorHAnsi" w:hAnsiTheme="minorHAnsi"/>
        </w:rPr>
      </w:pPr>
      <w:r w:rsidRPr="00773C8B">
        <w:rPr>
          <w:rFonts w:asciiTheme="minorHAnsi" w:hAnsiTheme="minorHAnsi"/>
        </w:rPr>
        <w:t>Creating pages using HTM/JSP and CSS.</w:t>
      </w:r>
    </w:p>
    <w:p w:rsidR="005F337E" w:rsidRPr="00773C8B" w:rsidRDefault="005F337E" w:rsidP="005F337E">
      <w:pPr>
        <w:numPr>
          <w:ilvl w:val="0"/>
          <w:numId w:val="32"/>
        </w:numPr>
        <w:suppressAutoHyphens/>
        <w:spacing w:after="0" w:line="240" w:lineRule="auto"/>
        <w:rPr>
          <w:rFonts w:asciiTheme="minorHAnsi" w:hAnsiTheme="minorHAnsi"/>
          <w:sz w:val="24"/>
          <w:szCs w:val="24"/>
        </w:rPr>
      </w:pPr>
      <w:r w:rsidRPr="00773C8B">
        <w:rPr>
          <w:rFonts w:asciiTheme="minorHAnsi" w:hAnsiTheme="minorHAnsi"/>
          <w:sz w:val="24"/>
          <w:szCs w:val="24"/>
        </w:rPr>
        <w:t>Product data configuration</w:t>
      </w:r>
    </w:p>
    <w:p w:rsidR="005F337E" w:rsidRPr="00773C8B" w:rsidRDefault="005F337E" w:rsidP="005F337E">
      <w:pPr>
        <w:numPr>
          <w:ilvl w:val="0"/>
          <w:numId w:val="32"/>
        </w:numPr>
        <w:suppressAutoHyphens/>
        <w:spacing w:after="0" w:line="240" w:lineRule="auto"/>
        <w:rPr>
          <w:rFonts w:asciiTheme="minorHAnsi" w:hAnsiTheme="minorHAnsi"/>
          <w:sz w:val="24"/>
          <w:szCs w:val="24"/>
        </w:rPr>
      </w:pPr>
      <w:r w:rsidRPr="00773C8B">
        <w:rPr>
          <w:rFonts w:asciiTheme="minorHAnsi" w:hAnsiTheme="minorHAnsi"/>
          <w:sz w:val="24"/>
          <w:szCs w:val="24"/>
        </w:rPr>
        <w:t>Testing SAP Interfaces</w:t>
      </w:r>
    </w:p>
    <w:p w:rsidR="00C317F2" w:rsidRPr="00773C8B" w:rsidRDefault="00C317F2" w:rsidP="00C317F2">
      <w:pPr>
        <w:pStyle w:val="NormalWeb"/>
        <w:tabs>
          <w:tab w:val="left" w:pos="90"/>
        </w:tabs>
        <w:suppressAutoHyphens/>
        <w:spacing w:before="0" w:beforeAutospacing="0" w:after="0" w:afterAutospacing="0"/>
        <w:ind w:left="2880"/>
        <w:rPr>
          <w:rFonts w:asciiTheme="minorHAnsi" w:hAnsiTheme="minorHAnsi"/>
        </w:rPr>
      </w:pPr>
    </w:p>
    <w:p w:rsidR="00752E65" w:rsidRPr="00773C8B" w:rsidRDefault="00752E65" w:rsidP="00C317F2">
      <w:pPr>
        <w:pStyle w:val="NormalWeb"/>
        <w:tabs>
          <w:tab w:val="left" w:pos="90"/>
        </w:tabs>
        <w:suppressAutoHyphens/>
        <w:spacing w:before="0" w:beforeAutospacing="0" w:after="0" w:afterAutospacing="0"/>
        <w:ind w:left="2880"/>
        <w:rPr>
          <w:rFonts w:asciiTheme="minorHAnsi" w:hAnsiTheme="minorHAnsi"/>
        </w:rPr>
      </w:pPr>
    </w:p>
    <w:p w:rsidR="00E5020C" w:rsidRPr="00773C8B" w:rsidRDefault="00DB318A" w:rsidP="00DB318A">
      <w:pPr>
        <w:pStyle w:val="objective"/>
        <w:numPr>
          <w:ilvl w:val="0"/>
          <w:numId w:val="25"/>
        </w:numPr>
        <w:spacing w:before="60" w:beforeAutospacing="0" w:after="0" w:afterAutospacing="0"/>
        <w:jc w:val="both"/>
        <w:rPr>
          <w:rFonts w:asciiTheme="minorHAnsi" w:hAnsiTheme="minorHAnsi"/>
          <w:b/>
        </w:rPr>
      </w:pPr>
      <w:r w:rsidRPr="00773C8B">
        <w:rPr>
          <w:rFonts w:asciiTheme="minorHAnsi" w:hAnsiTheme="minorHAnsi"/>
        </w:rPr>
        <w:t>Pall Corp Website (pall.com) (External Website)</w:t>
      </w:r>
    </w:p>
    <w:p w:rsidR="00E5020C" w:rsidRPr="00773C8B" w:rsidRDefault="00E5020C" w:rsidP="009E7940">
      <w:pPr>
        <w:pStyle w:val="NoSpacing"/>
        <w:ind w:left="1440"/>
        <w:rPr>
          <w:rFonts w:asciiTheme="minorHAnsi" w:hAnsiTheme="minorHAnsi"/>
          <w:b/>
          <w:sz w:val="24"/>
          <w:szCs w:val="24"/>
        </w:rPr>
      </w:pPr>
    </w:p>
    <w:p w:rsidR="00E5020C" w:rsidRPr="00773C8B" w:rsidRDefault="00E5020C" w:rsidP="00DB318A">
      <w:pPr>
        <w:pStyle w:val="NoSpacing"/>
        <w:ind w:left="1440"/>
        <w:rPr>
          <w:rFonts w:asciiTheme="minorHAnsi" w:hAnsiTheme="minorHAnsi"/>
          <w:sz w:val="24"/>
          <w:szCs w:val="24"/>
        </w:rPr>
      </w:pPr>
      <w:r w:rsidRPr="00773C8B">
        <w:rPr>
          <w:rFonts w:asciiTheme="minorHAnsi" w:hAnsiTheme="minorHAnsi"/>
          <w:b/>
          <w:sz w:val="24"/>
          <w:szCs w:val="24"/>
        </w:rPr>
        <w:t>Language and Technologies</w:t>
      </w:r>
      <w:r w:rsidRPr="00773C8B">
        <w:rPr>
          <w:rFonts w:asciiTheme="minorHAnsi" w:hAnsiTheme="minorHAnsi"/>
          <w:b/>
          <w:sz w:val="24"/>
          <w:szCs w:val="24"/>
        </w:rPr>
        <w:tab/>
      </w:r>
      <w:r w:rsidRPr="00773C8B">
        <w:rPr>
          <w:rFonts w:asciiTheme="minorHAnsi" w:hAnsiTheme="minorHAnsi"/>
          <w:sz w:val="24"/>
          <w:szCs w:val="24"/>
        </w:rPr>
        <w:t xml:space="preserve">: </w:t>
      </w:r>
      <w:r w:rsidR="00DB318A" w:rsidRPr="00773C8B">
        <w:rPr>
          <w:rFonts w:asciiTheme="minorHAnsi" w:hAnsiTheme="minorHAnsi"/>
          <w:sz w:val="24"/>
          <w:szCs w:val="24"/>
        </w:rPr>
        <w:t>HTML</w:t>
      </w:r>
      <w:r w:rsidR="000807C9" w:rsidRPr="00773C8B">
        <w:rPr>
          <w:rFonts w:asciiTheme="minorHAnsi" w:hAnsiTheme="minorHAnsi"/>
          <w:sz w:val="24"/>
          <w:szCs w:val="24"/>
        </w:rPr>
        <w:t>, CSS</w:t>
      </w:r>
      <w:r w:rsidR="00DB318A" w:rsidRPr="00773C8B">
        <w:rPr>
          <w:rFonts w:asciiTheme="minorHAnsi" w:hAnsiTheme="minorHAnsi"/>
          <w:sz w:val="24"/>
          <w:szCs w:val="24"/>
        </w:rPr>
        <w:t xml:space="preserve"> &amp; Javascript</w:t>
      </w:r>
    </w:p>
    <w:p w:rsidR="00E5020C" w:rsidRPr="00773C8B" w:rsidRDefault="00E5020C" w:rsidP="009E7940">
      <w:pPr>
        <w:pStyle w:val="objective"/>
        <w:spacing w:before="60" w:beforeAutospacing="0" w:after="0" w:afterAutospacing="0"/>
        <w:ind w:left="1440"/>
        <w:jc w:val="both"/>
        <w:rPr>
          <w:rFonts w:asciiTheme="minorHAnsi" w:hAnsiTheme="minorHAnsi"/>
          <w:lang w:val="en-GB"/>
        </w:rPr>
      </w:pPr>
      <w:r w:rsidRPr="00773C8B">
        <w:rPr>
          <w:rFonts w:asciiTheme="minorHAnsi" w:hAnsiTheme="minorHAnsi"/>
          <w:b/>
          <w:lang w:val="en-GB"/>
        </w:rPr>
        <w:t>Designation</w:t>
      </w:r>
      <w:r w:rsidRPr="00773C8B">
        <w:rPr>
          <w:rFonts w:asciiTheme="minorHAnsi" w:hAnsiTheme="minorHAnsi"/>
          <w:b/>
          <w:lang w:val="en-GB"/>
        </w:rPr>
        <w:tab/>
      </w:r>
      <w:r w:rsidRPr="00773C8B">
        <w:rPr>
          <w:rFonts w:asciiTheme="minorHAnsi" w:hAnsiTheme="minorHAnsi"/>
          <w:b/>
          <w:lang w:val="en-GB"/>
        </w:rPr>
        <w:tab/>
      </w:r>
      <w:r w:rsidRPr="00773C8B">
        <w:rPr>
          <w:rFonts w:asciiTheme="minorHAnsi" w:hAnsiTheme="minorHAnsi"/>
          <w:b/>
          <w:lang w:val="en-GB"/>
        </w:rPr>
        <w:tab/>
      </w:r>
      <w:r w:rsidRPr="00773C8B">
        <w:rPr>
          <w:rFonts w:asciiTheme="minorHAnsi" w:hAnsiTheme="minorHAnsi"/>
          <w:lang w:val="en-GB"/>
        </w:rPr>
        <w:t>:</w:t>
      </w:r>
      <w:r w:rsidRPr="00773C8B">
        <w:rPr>
          <w:rFonts w:asciiTheme="minorHAnsi" w:hAnsiTheme="minorHAnsi"/>
          <w:b/>
          <w:lang w:val="en-GB"/>
        </w:rPr>
        <w:t xml:space="preserve"> </w:t>
      </w:r>
      <w:r w:rsidR="00DB318A" w:rsidRPr="00773C8B">
        <w:rPr>
          <w:rFonts w:asciiTheme="minorHAnsi" w:hAnsiTheme="minorHAnsi"/>
          <w:lang w:val="en-GB"/>
        </w:rPr>
        <w:t>HTML Developer</w:t>
      </w:r>
      <w:r w:rsidRPr="00773C8B">
        <w:rPr>
          <w:rFonts w:asciiTheme="minorHAnsi" w:hAnsiTheme="minorHAnsi"/>
          <w:lang w:val="en-GB"/>
        </w:rPr>
        <w:t>.</w:t>
      </w:r>
    </w:p>
    <w:p w:rsidR="00E5020C" w:rsidRPr="00773C8B" w:rsidRDefault="00E5020C" w:rsidP="009E7940">
      <w:pPr>
        <w:pStyle w:val="objective"/>
        <w:spacing w:before="60" w:beforeAutospacing="0" w:after="0" w:afterAutospacing="0"/>
        <w:ind w:left="1440"/>
        <w:jc w:val="both"/>
        <w:rPr>
          <w:rFonts w:asciiTheme="minorHAnsi" w:hAnsiTheme="minorHAnsi"/>
        </w:rPr>
      </w:pPr>
      <w:r w:rsidRPr="00773C8B">
        <w:rPr>
          <w:rFonts w:asciiTheme="minorHAnsi" w:hAnsiTheme="minorHAnsi"/>
          <w:b/>
        </w:rPr>
        <w:t>Tool</w:t>
      </w:r>
      <w:r w:rsidRPr="00773C8B">
        <w:rPr>
          <w:rFonts w:asciiTheme="minorHAnsi" w:hAnsiTheme="minorHAnsi"/>
          <w:b/>
        </w:rPr>
        <w:tab/>
      </w:r>
      <w:r w:rsidRPr="00773C8B">
        <w:rPr>
          <w:rFonts w:asciiTheme="minorHAnsi" w:hAnsiTheme="minorHAnsi"/>
          <w:b/>
        </w:rPr>
        <w:tab/>
      </w:r>
      <w:r w:rsidRPr="00773C8B">
        <w:rPr>
          <w:rFonts w:asciiTheme="minorHAnsi" w:hAnsiTheme="minorHAnsi"/>
          <w:b/>
        </w:rPr>
        <w:tab/>
      </w:r>
      <w:r w:rsidRPr="00773C8B">
        <w:rPr>
          <w:rFonts w:asciiTheme="minorHAnsi" w:hAnsiTheme="minorHAnsi"/>
          <w:b/>
        </w:rPr>
        <w:tab/>
      </w:r>
      <w:r w:rsidRPr="00773C8B">
        <w:rPr>
          <w:rFonts w:asciiTheme="minorHAnsi" w:hAnsiTheme="minorHAnsi"/>
        </w:rPr>
        <w:t xml:space="preserve">: </w:t>
      </w:r>
      <w:r w:rsidR="00DB318A" w:rsidRPr="00773C8B">
        <w:rPr>
          <w:rFonts w:asciiTheme="minorHAnsi" w:hAnsiTheme="minorHAnsi"/>
        </w:rPr>
        <w:t>HP Autonomy Teamsite</w:t>
      </w:r>
    </w:p>
    <w:p w:rsidR="00E5020C" w:rsidRPr="00773C8B" w:rsidRDefault="004D46A4" w:rsidP="009E7940">
      <w:pPr>
        <w:pStyle w:val="objective"/>
        <w:spacing w:before="60" w:beforeAutospacing="0" w:after="0" w:afterAutospacing="0"/>
        <w:ind w:left="1440"/>
        <w:jc w:val="both"/>
        <w:rPr>
          <w:rFonts w:asciiTheme="minorHAnsi" w:hAnsiTheme="minorHAnsi"/>
          <w:b/>
        </w:rPr>
      </w:pPr>
      <w:r w:rsidRPr="00773C8B">
        <w:rPr>
          <w:rFonts w:asciiTheme="minorHAnsi" w:hAnsiTheme="minorHAnsi"/>
          <w:b/>
        </w:rPr>
        <w:t>Duration</w:t>
      </w:r>
      <w:r w:rsidRPr="00773C8B">
        <w:rPr>
          <w:rFonts w:asciiTheme="minorHAnsi" w:hAnsiTheme="minorHAnsi"/>
          <w:b/>
        </w:rPr>
        <w:tab/>
      </w:r>
      <w:r w:rsidRPr="00773C8B">
        <w:rPr>
          <w:rFonts w:asciiTheme="minorHAnsi" w:hAnsiTheme="minorHAnsi"/>
          <w:b/>
        </w:rPr>
        <w:tab/>
      </w:r>
      <w:r w:rsidRPr="00773C8B">
        <w:rPr>
          <w:rFonts w:asciiTheme="minorHAnsi" w:hAnsiTheme="minorHAnsi"/>
          <w:b/>
        </w:rPr>
        <w:tab/>
      </w:r>
      <w:r w:rsidRPr="00773C8B">
        <w:rPr>
          <w:rFonts w:asciiTheme="minorHAnsi" w:hAnsiTheme="minorHAnsi"/>
        </w:rPr>
        <w:t xml:space="preserve">: </w:t>
      </w:r>
      <w:r w:rsidR="00DB318A" w:rsidRPr="00773C8B">
        <w:rPr>
          <w:rFonts w:asciiTheme="minorHAnsi" w:hAnsiTheme="minorHAnsi"/>
        </w:rPr>
        <w:t>September -2014 to Present</w:t>
      </w:r>
    </w:p>
    <w:p w:rsidR="00E5020C" w:rsidRPr="00773C8B" w:rsidRDefault="00E5020C" w:rsidP="009E7940">
      <w:pPr>
        <w:pStyle w:val="objective"/>
        <w:spacing w:before="60" w:beforeAutospacing="0" w:after="0" w:afterAutospacing="0"/>
        <w:ind w:left="1440"/>
        <w:jc w:val="both"/>
        <w:rPr>
          <w:rFonts w:asciiTheme="minorHAnsi" w:hAnsiTheme="minorHAnsi"/>
          <w:b/>
        </w:rPr>
      </w:pPr>
    </w:p>
    <w:p w:rsidR="00E5020C" w:rsidRPr="00773C8B" w:rsidRDefault="00E5020C" w:rsidP="009E7940">
      <w:pPr>
        <w:pStyle w:val="objective"/>
        <w:spacing w:before="60" w:beforeAutospacing="0" w:after="0" w:afterAutospacing="0"/>
        <w:ind w:left="1080"/>
        <w:jc w:val="both"/>
        <w:rPr>
          <w:rFonts w:asciiTheme="minorHAnsi" w:hAnsiTheme="minorHAnsi"/>
        </w:rPr>
      </w:pPr>
      <w:r w:rsidRPr="00773C8B">
        <w:rPr>
          <w:rFonts w:asciiTheme="minorHAnsi" w:hAnsiTheme="minorHAnsi"/>
          <w:b/>
          <w:u w:val="single"/>
        </w:rPr>
        <w:t>Project Description</w:t>
      </w:r>
      <w:r w:rsidR="001750C5" w:rsidRPr="00773C8B">
        <w:rPr>
          <w:rFonts w:asciiTheme="minorHAnsi" w:hAnsiTheme="minorHAnsi"/>
          <w:b/>
        </w:rPr>
        <w:t>: -</w:t>
      </w:r>
      <w:r w:rsidR="001750C5" w:rsidRPr="00773C8B">
        <w:rPr>
          <w:rFonts w:asciiTheme="minorHAnsi" w:hAnsiTheme="minorHAnsi"/>
        </w:rPr>
        <w:t xml:space="preserve"> pall.com is an external website of Pall Corporation, mainly designed for Pall Vendors/Internal users (Mar</w:t>
      </w:r>
      <w:r w:rsidR="00253E78">
        <w:rPr>
          <w:rFonts w:asciiTheme="minorHAnsi" w:hAnsiTheme="minorHAnsi"/>
        </w:rPr>
        <w:t>-</w:t>
      </w:r>
      <w:r w:rsidR="001750C5" w:rsidRPr="00773C8B">
        <w:rPr>
          <w:rFonts w:asciiTheme="minorHAnsi" w:hAnsiTheme="minorHAnsi"/>
        </w:rPr>
        <w:t>Com Managers). The website primarily contains ‘PRODUCT PAGES’, which describes Various Products of Pall with departments varying from Biopharmaceuticals to Microelectronics. Secondarily, this website is referred by Pall Vendors for various Industry events arranged by or at Pall. And lastly, it has a section that includes information of new product/pipeline products of Pall with its launching event page that includes some Registration forms.</w:t>
      </w:r>
    </w:p>
    <w:p w:rsidR="00E5020C" w:rsidRPr="00773C8B" w:rsidRDefault="00E5020C" w:rsidP="009E7940">
      <w:pPr>
        <w:pStyle w:val="objective"/>
        <w:spacing w:before="60" w:beforeAutospacing="0" w:after="0" w:afterAutospacing="0"/>
        <w:ind w:left="1080"/>
        <w:jc w:val="both"/>
        <w:rPr>
          <w:rFonts w:asciiTheme="minorHAnsi" w:hAnsiTheme="minorHAnsi"/>
          <w:b/>
        </w:rPr>
      </w:pPr>
    </w:p>
    <w:p w:rsidR="00E5020C" w:rsidRPr="00773C8B" w:rsidRDefault="00E5020C" w:rsidP="009B4933">
      <w:pPr>
        <w:pStyle w:val="objective"/>
        <w:spacing w:before="60" w:beforeAutospacing="0" w:after="0" w:afterAutospacing="0"/>
        <w:ind w:left="360" w:firstLine="720"/>
        <w:jc w:val="both"/>
        <w:outlineLvl w:val="0"/>
        <w:rPr>
          <w:rFonts w:asciiTheme="minorHAnsi" w:hAnsiTheme="minorHAnsi"/>
          <w:b/>
          <w:u w:val="single"/>
        </w:rPr>
      </w:pPr>
      <w:r w:rsidRPr="00773C8B">
        <w:rPr>
          <w:rFonts w:asciiTheme="minorHAnsi" w:hAnsiTheme="minorHAnsi"/>
          <w:b/>
          <w:u w:val="single"/>
        </w:rPr>
        <w:t>My Responsibilities:-</w:t>
      </w:r>
    </w:p>
    <w:p w:rsidR="00E5020C" w:rsidRPr="00773C8B" w:rsidRDefault="0099285D" w:rsidP="0099285D">
      <w:pPr>
        <w:pStyle w:val="NormalWeb"/>
        <w:numPr>
          <w:ilvl w:val="0"/>
          <w:numId w:val="32"/>
        </w:numPr>
        <w:tabs>
          <w:tab w:val="left" w:pos="90"/>
        </w:tabs>
        <w:suppressAutoHyphens/>
        <w:spacing w:before="0" w:beforeAutospacing="0" w:after="0" w:afterAutospacing="0"/>
        <w:jc w:val="both"/>
        <w:rPr>
          <w:rFonts w:asciiTheme="minorHAnsi" w:hAnsiTheme="minorHAnsi"/>
        </w:rPr>
      </w:pPr>
      <w:r w:rsidRPr="00773C8B">
        <w:rPr>
          <w:rFonts w:asciiTheme="minorHAnsi" w:hAnsiTheme="minorHAnsi"/>
        </w:rPr>
        <w:t>Collaborating with Users and creating HTML Web pages as per Users requirement with Creating/Modifying CSS &amp; JavaScript.</w:t>
      </w:r>
    </w:p>
    <w:p w:rsidR="0099285D" w:rsidRPr="00773C8B" w:rsidRDefault="0099285D" w:rsidP="0099285D">
      <w:pPr>
        <w:pStyle w:val="NormalWeb"/>
        <w:numPr>
          <w:ilvl w:val="0"/>
          <w:numId w:val="32"/>
        </w:numPr>
        <w:tabs>
          <w:tab w:val="left" w:pos="90"/>
        </w:tabs>
        <w:suppressAutoHyphens/>
        <w:spacing w:before="0" w:beforeAutospacing="0" w:after="0" w:afterAutospacing="0"/>
        <w:jc w:val="both"/>
        <w:rPr>
          <w:rFonts w:asciiTheme="minorHAnsi" w:hAnsiTheme="minorHAnsi"/>
        </w:rPr>
      </w:pPr>
      <w:r w:rsidRPr="00773C8B">
        <w:rPr>
          <w:rFonts w:asciiTheme="minorHAnsi" w:hAnsiTheme="minorHAnsi"/>
        </w:rPr>
        <w:t xml:space="preserve">Maintaining &amp; </w:t>
      </w:r>
      <w:r w:rsidR="001647AB" w:rsidRPr="00773C8B">
        <w:rPr>
          <w:rFonts w:asciiTheme="minorHAnsi" w:hAnsiTheme="minorHAnsi"/>
        </w:rPr>
        <w:t>enhancing</w:t>
      </w:r>
      <w:r w:rsidRPr="00773C8B">
        <w:rPr>
          <w:rFonts w:asciiTheme="minorHAnsi" w:hAnsiTheme="minorHAnsi"/>
        </w:rPr>
        <w:t xml:space="preserve"> website continuously.</w:t>
      </w:r>
    </w:p>
    <w:p w:rsidR="00E5020C" w:rsidRPr="00773C8B" w:rsidRDefault="00E5020C" w:rsidP="009E7940">
      <w:pPr>
        <w:pStyle w:val="objective"/>
        <w:spacing w:before="60" w:beforeAutospacing="0" w:after="0" w:afterAutospacing="0"/>
        <w:ind w:left="1080"/>
        <w:jc w:val="both"/>
        <w:rPr>
          <w:rFonts w:asciiTheme="minorHAnsi" w:hAnsiTheme="minorHAnsi"/>
          <w:b/>
        </w:rPr>
      </w:pPr>
    </w:p>
    <w:p w:rsidR="0007324B" w:rsidRPr="00773C8B" w:rsidRDefault="00E5020C" w:rsidP="00773C8B">
      <w:pPr>
        <w:pStyle w:val="objective"/>
        <w:numPr>
          <w:ilvl w:val="0"/>
          <w:numId w:val="25"/>
        </w:numPr>
        <w:spacing w:before="60" w:beforeAutospacing="0" w:after="0" w:afterAutospacing="0"/>
        <w:jc w:val="both"/>
        <w:rPr>
          <w:rFonts w:asciiTheme="minorHAnsi" w:hAnsiTheme="minorHAnsi"/>
          <w:b/>
        </w:rPr>
      </w:pPr>
      <w:r w:rsidRPr="00773C8B">
        <w:rPr>
          <w:rFonts w:asciiTheme="minorHAnsi" w:hAnsiTheme="minorHAnsi"/>
          <w:b/>
          <w:u w:val="single"/>
        </w:rPr>
        <w:t xml:space="preserve">Project 4: </w:t>
      </w:r>
      <w:r w:rsidR="0007324B" w:rsidRPr="00773C8B">
        <w:rPr>
          <w:rFonts w:asciiTheme="minorHAnsi" w:hAnsiTheme="minorHAnsi"/>
          <w:b/>
        </w:rPr>
        <w:t>-</w:t>
      </w:r>
      <w:r w:rsidR="00773C8B" w:rsidRPr="00773C8B">
        <w:t xml:space="preserve"> </w:t>
      </w:r>
      <w:r w:rsidR="00773C8B" w:rsidRPr="00773C8B">
        <w:rPr>
          <w:rFonts w:asciiTheme="minorHAnsi" w:hAnsiTheme="minorHAnsi"/>
        </w:rPr>
        <w:t>Pall Connect (Intranet Portal)</w:t>
      </w:r>
    </w:p>
    <w:p w:rsidR="009C126B" w:rsidRPr="00773C8B" w:rsidRDefault="009C126B" w:rsidP="009E7940">
      <w:pPr>
        <w:pStyle w:val="objective"/>
        <w:spacing w:before="60" w:beforeAutospacing="0" w:after="0" w:afterAutospacing="0"/>
        <w:ind w:left="1080"/>
        <w:jc w:val="both"/>
        <w:rPr>
          <w:rFonts w:asciiTheme="minorHAnsi" w:hAnsiTheme="minorHAnsi"/>
          <w:b/>
        </w:rPr>
      </w:pPr>
    </w:p>
    <w:p w:rsidR="0007324B" w:rsidRPr="00773C8B" w:rsidRDefault="0007324B" w:rsidP="009E7940">
      <w:pPr>
        <w:pStyle w:val="NoSpacing"/>
        <w:ind w:left="1080"/>
        <w:rPr>
          <w:rFonts w:asciiTheme="minorHAnsi" w:hAnsiTheme="minorHAnsi"/>
          <w:sz w:val="24"/>
          <w:szCs w:val="24"/>
        </w:rPr>
      </w:pPr>
      <w:r w:rsidRPr="00773C8B">
        <w:rPr>
          <w:rFonts w:asciiTheme="minorHAnsi" w:hAnsiTheme="minorHAnsi"/>
          <w:b/>
          <w:sz w:val="24"/>
          <w:szCs w:val="24"/>
        </w:rPr>
        <w:t>Language and Technologies</w:t>
      </w:r>
      <w:r w:rsidRPr="00773C8B">
        <w:rPr>
          <w:rFonts w:asciiTheme="minorHAnsi" w:hAnsiTheme="minorHAnsi"/>
          <w:b/>
          <w:sz w:val="24"/>
          <w:szCs w:val="24"/>
        </w:rPr>
        <w:tab/>
      </w:r>
      <w:r w:rsidRPr="00773C8B">
        <w:rPr>
          <w:rFonts w:asciiTheme="minorHAnsi" w:hAnsiTheme="minorHAnsi"/>
          <w:sz w:val="24"/>
          <w:szCs w:val="24"/>
        </w:rPr>
        <w:t xml:space="preserve">: </w:t>
      </w:r>
      <w:r w:rsidR="00773C8B">
        <w:rPr>
          <w:rFonts w:asciiTheme="minorHAnsi" w:hAnsiTheme="minorHAnsi"/>
          <w:sz w:val="24"/>
          <w:szCs w:val="24"/>
        </w:rPr>
        <w:t>HTML</w:t>
      </w:r>
      <w:r w:rsidR="001647AB">
        <w:rPr>
          <w:rFonts w:asciiTheme="minorHAnsi" w:hAnsiTheme="minorHAnsi"/>
          <w:sz w:val="24"/>
          <w:szCs w:val="24"/>
        </w:rPr>
        <w:t>, CSS, C</w:t>
      </w:r>
      <w:r w:rsidR="00773C8B">
        <w:rPr>
          <w:rFonts w:asciiTheme="minorHAnsi" w:hAnsiTheme="minorHAnsi"/>
          <w:sz w:val="24"/>
          <w:szCs w:val="24"/>
        </w:rPr>
        <w:t>#.NET</w:t>
      </w:r>
      <w:r w:rsidR="001647AB">
        <w:rPr>
          <w:rFonts w:asciiTheme="minorHAnsi" w:hAnsiTheme="minorHAnsi"/>
          <w:sz w:val="24"/>
          <w:szCs w:val="24"/>
        </w:rPr>
        <w:t>, ASP.NET</w:t>
      </w:r>
    </w:p>
    <w:p w:rsidR="0007324B" w:rsidRPr="00773C8B" w:rsidRDefault="0007324B" w:rsidP="009E7940">
      <w:pPr>
        <w:pStyle w:val="objective"/>
        <w:spacing w:before="60" w:beforeAutospacing="0" w:after="0" w:afterAutospacing="0"/>
        <w:ind w:left="1080"/>
        <w:jc w:val="both"/>
        <w:rPr>
          <w:rFonts w:asciiTheme="minorHAnsi" w:hAnsiTheme="minorHAnsi"/>
          <w:lang w:val="en-GB"/>
        </w:rPr>
      </w:pPr>
      <w:r w:rsidRPr="00773C8B">
        <w:rPr>
          <w:rFonts w:asciiTheme="minorHAnsi" w:hAnsiTheme="minorHAnsi"/>
          <w:b/>
          <w:lang w:val="en-GB"/>
        </w:rPr>
        <w:t>Designation</w:t>
      </w:r>
      <w:r w:rsidRPr="00773C8B">
        <w:rPr>
          <w:rFonts w:asciiTheme="minorHAnsi" w:hAnsiTheme="minorHAnsi"/>
          <w:b/>
          <w:lang w:val="en-GB"/>
        </w:rPr>
        <w:tab/>
      </w:r>
      <w:r w:rsidRPr="00773C8B">
        <w:rPr>
          <w:rFonts w:asciiTheme="minorHAnsi" w:hAnsiTheme="minorHAnsi"/>
          <w:b/>
          <w:lang w:val="en-GB"/>
        </w:rPr>
        <w:tab/>
      </w:r>
      <w:r w:rsidRPr="00773C8B">
        <w:rPr>
          <w:rFonts w:asciiTheme="minorHAnsi" w:hAnsiTheme="minorHAnsi"/>
          <w:b/>
          <w:lang w:val="en-GB"/>
        </w:rPr>
        <w:tab/>
      </w:r>
      <w:r w:rsidRPr="00773C8B">
        <w:rPr>
          <w:rFonts w:asciiTheme="minorHAnsi" w:hAnsiTheme="minorHAnsi"/>
          <w:lang w:val="en-GB"/>
        </w:rPr>
        <w:t>:</w:t>
      </w:r>
      <w:r w:rsidRPr="00773C8B">
        <w:rPr>
          <w:rFonts w:asciiTheme="minorHAnsi" w:hAnsiTheme="minorHAnsi"/>
          <w:b/>
          <w:lang w:val="en-GB"/>
        </w:rPr>
        <w:t xml:space="preserve"> </w:t>
      </w:r>
      <w:r w:rsidR="008352F3">
        <w:rPr>
          <w:rFonts w:asciiTheme="minorHAnsi" w:hAnsiTheme="minorHAnsi"/>
          <w:lang w:val="en-GB"/>
        </w:rPr>
        <w:t>Web-Part Developer</w:t>
      </w:r>
      <w:r w:rsidRPr="00773C8B">
        <w:rPr>
          <w:rFonts w:asciiTheme="minorHAnsi" w:hAnsiTheme="minorHAnsi"/>
          <w:lang w:val="en-GB"/>
        </w:rPr>
        <w:t>.</w:t>
      </w:r>
    </w:p>
    <w:p w:rsidR="004D46A4" w:rsidRPr="00773C8B" w:rsidRDefault="004D46A4" w:rsidP="009E7940">
      <w:pPr>
        <w:pStyle w:val="objective"/>
        <w:spacing w:before="60" w:beforeAutospacing="0" w:after="0" w:afterAutospacing="0"/>
        <w:ind w:left="1080"/>
        <w:jc w:val="both"/>
        <w:rPr>
          <w:rFonts w:asciiTheme="minorHAnsi" w:hAnsiTheme="minorHAnsi"/>
          <w:lang w:val="en-GB"/>
        </w:rPr>
      </w:pPr>
      <w:r w:rsidRPr="00773C8B">
        <w:rPr>
          <w:rFonts w:asciiTheme="minorHAnsi" w:hAnsiTheme="minorHAnsi"/>
          <w:b/>
          <w:lang w:val="en-GB"/>
        </w:rPr>
        <w:t>Duration</w:t>
      </w:r>
      <w:r w:rsidRPr="00773C8B">
        <w:rPr>
          <w:rFonts w:asciiTheme="minorHAnsi" w:hAnsiTheme="minorHAnsi"/>
          <w:b/>
          <w:lang w:val="en-GB"/>
        </w:rPr>
        <w:tab/>
      </w:r>
      <w:r w:rsidRPr="00773C8B">
        <w:rPr>
          <w:rFonts w:asciiTheme="minorHAnsi" w:hAnsiTheme="minorHAnsi"/>
          <w:b/>
          <w:lang w:val="en-GB"/>
        </w:rPr>
        <w:tab/>
      </w:r>
      <w:r w:rsidRPr="00773C8B">
        <w:rPr>
          <w:rFonts w:asciiTheme="minorHAnsi" w:hAnsiTheme="minorHAnsi"/>
          <w:b/>
          <w:lang w:val="en-GB"/>
        </w:rPr>
        <w:tab/>
      </w:r>
      <w:r w:rsidRPr="00773C8B">
        <w:rPr>
          <w:rFonts w:asciiTheme="minorHAnsi" w:hAnsiTheme="minorHAnsi"/>
          <w:b/>
          <w:lang w:val="en-GB"/>
        </w:rPr>
        <w:tab/>
      </w:r>
      <w:r w:rsidRPr="00773C8B">
        <w:rPr>
          <w:rFonts w:asciiTheme="minorHAnsi" w:hAnsiTheme="minorHAnsi"/>
          <w:lang w:val="en-GB"/>
        </w:rPr>
        <w:t xml:space="preserve">: </w:t>
      </w:r>
      <w:r w:rsidR="00773C8B">
        <w:rPr>
          <w:rFonts w:asciiTheme="minorHAnsi" w:hAnsiTheme="minorHAnsi"/>
          <w:lang w:val="en-GB"/>
        </w:rPr>
        <w:t>March</w:t>
      </w:r>
      <w:r w:rsidRPr="00773C8B">
        <w:rPr>
          <w:rFonts w:asciiTheme="minorHAnsi" w:hAnsiTheme="minorHAnsi"/>
          <w:lang w:val="en-GB"/>
        </w:rPr>
        <w:t>-1</w:t>
      </w:r>
      <w:r w:rsidR="00773C8B">
        <w:rPr>
          <w:rFonts w:asciiTheme="minorHAnsi" w:hAnsiTheme="minorHAnsi"/>
          <w:lang w:val="en-GB"/>
        </w:rPr>
        <w:t>4</w:t>
      </w:r>
      <w:r w:rsidRPr="00773C8B">
        <w:rPr>
          <w:rFonts w:asciiTheme="minorHAnsi" w:hAnsiTheme="minorHAnsi"/>
          <w:lang w:val="en-GB"/>
        </w:rPr>
        <w:t xml:space="preserve"> to </w:t>
      </w:r>
      <w:r w:rsidR="00773C8B">
        <w:rPr>
          <w:rFonts w:asciiTheme="minorHAnsi" w:hAnsiTheme="minorHAnsi"/>
          <w:lang w:val="en-GB"/>
        </w:rPr>
        <w:t>September-14</w:t>
      </w:r>
    </w:p>
    <w:p w:rsidR="004D46A4" w:rsidRPr="00773C8B" w:rsidRDefault="004D46A4" w:rsidP="009E7940">
      <w:pPr>
        <w:autoSpaceDE w:val="0"/>
        <w:autoSpaceDN w:val="0"/>
        <w:adjustRightInd w:val="0"/>
        <w:spacing w:after="0" w:line="240" w:lineRule="auto"/>
        <w:ind w:left="1080"/>
        <w:rPr>
          <w:rFonts w:asciiTheme="minorHAnsi" w:hAnsiTheme="minorHAnsi"/>
          <w:b/>
          <w:sz w:val="24"/>
          <w:szCs w:val="24"/>
          <w:u w:val="single"/>
        </w:rPr>
      </w:pPr>
    </w:p>
    <w:p w:rsidR="00773C8B" w:rsidRPr="00773C8B" w:rsidRDefault="0007324B" w:rsidP="00773C8B">
      <w:pPr>
        <w:autoSpaceDE w:val="0"/>
        <w:autoSpaceDN w:val="0"/>
        <w:adjustRightInd w:val="0"/>
        <w:spacing w:after="0" w:line="240" w:lineRule="auto"/>
        <w:ind w:left="1080"/>
        <w:rPr>
          <w:rFonts w:asciiTheme="minorHAnsi" w:hAnsiTheme="minorHAnsi"/>
          <w:sz w:val="24"/>
          <w:szCs w:val="24"/>
        </w:rPr>
      </w:pPr>
      <w:r w:rsidRPr="00773C8B">
        <w:rPr>
          <w:rFonts w:asciiTheme="minorHAnsi" w:hAnsiTheme="minorHAnsi"/>
          <w:b/>
          <w:sz w:val="24"/>
          <w:szCs w:val="24"/>
          <w:u w:val="single"/>
        </w:rPr>
        <w:t>Project Description: -</w:t>
      </w:r>
      <w:r w:rsidRPr="00773C8B">
        <w:rPr>
          <w:rFonts w:asciiTheme="minorHAnsi" w:hAnsiTheme="minorHAnsi"/>
          <w:sz w:val="24"/>
          <w:szCs w:val="24"/>
        </w:rPr>
        <w:t xml:space="preserve"> </w:t>
      </w:r>
      <w:r w:rsidR="00773C8B" w:rsidRPr="00773C8B">
        <w:rPr>
          <w:rFonts w:asciiTheme="minorHAnsi" w:hAnsiTheme="minorHAnsi"/>
          <w:sz w:val="24"/>
          <w:szCs w:val="24"/>
        </w:rPr>
        <w:t>Pall Connect is a</w:t>
      </w:r>
      <w:r w:rsidR="0012514E">
        <w:rPr>
          <w:rFonts w:asciiTheme="minorHAnsi" w:hAnsiTheme="minorHAnsi"/>
          <w:sz w:val="24"/>
          <w:szCs w:val="24"/>
        </w:rPr>
        <w:t>n</w:t>
      </w:r>
      <w:r w:rsidR="00773C8B" w:rsidRPr="00773C8B">
        <w:rPr>
          <w:rFonts w:asciiTheme="minorHAnsi" w:hAnsiTheme="minorHAnsi"/>
          <w:sz w:val="24"/>
          <w:szCs w:val="24"/>
        </w:rPr>
        <w:t xml:space="preserve"> </w:t>
      </w:r>
      <w:r w:rsidR="00773C8B">
        <w:rPr>
          <w:rFonts w:asciiTheme="minorHAnsi" w:hAnsiTheme="minorHAnsi"/>
          <w:sz w:val="24"/>
          <w:szCs w:val="24"/>
        </w:rPr>
        <w:t>Intranet portal</w:t>
      </w:r>
      <w:r w:rsidR="00773C8B" w:rsidRPr="00773C8B">
        <w:rPr>
          <w:rFonts w:asciiTheme="minorHAnsi" w:hAnsiTheme="minorHAnsi"/>
          <w:sz w:val="24"/>
          <w:szCs w:val="24"/>
        </w:rPr>
        <w:t xml:space="preserve"> that provides a central storage and collaboration space for documents, information, and</w:t>
      </w:r>
      <w:r w:rsidR="00773C8B">
        <w:rPr>
          <w:rFonts w:asciiTheme="minorHAnsi" w:hAnsiTheme="minorHAnsi"/>
          <w:sz w:val="24"/>
          <w:szCs w:val="24"/>
        </w:rPr>
        <w:t xml:space="preserve"> </w:t>
      </w:r>
      <w:r w:rsidR="00CB4F0E">
        <w:rPr>
          <w:rFonts w:asciiTheme="minorHAnsi" w:hAnsiTheme="minorHAnsi"/>
          <w:sz w:val="24"/>
          <w:szCs w:val="24"/>
        </w:rPr>
        <w:t>ideas. Also</w:t>
      </w:r>
      <w:r w:rsidR="00773C8B" w:rsidRPr="00773C8B">
        <w:rPr>
          <w:rFonts w:asciiTheme="minorHAnsi" w:hAnsiTheme="minorHAnsi"/>
          <w:sz w:val="24"/>
          <w:szCs w:val="24"/>
        </w:rPr>
        <w:t xml:space="preserve"> helps groups of people (whether work teams or social groups) share information and work together by</w:t>
      </w:r>
    </w:p>
    <w:p w:rsidR="00773C8B" w:rsidRPr="00773C8B" w:rsidRDefault="00773C8B" w:rsidP="00773C8B">
      <w:pPr>
        <w:autoSpaceDE w:val="0"/>
        <w:autoSpaceDN w:val="0"/>
        <w:adjustRightInd w:val="0"/>
        <w:spacing w:after="0" w:line="240" w:lineRule="auto"/>
        <w:ind w:left="1080"/>
        <w:rPr>
          <w:rFonts w:asciiTheme="minorHAnsi" w:hAnsiTheme="minorHAnsi"/>
          <w:sz w:val="24"/>
          <w:szCs w:val="24"/>
        </w:rPr>
      </w:pPr>
      <w:r w:rsidRPr="00773C8B">
        <w:rPr>
          <w:rFonts w:asciiTheme="minorHAnsi" w:hAnsiTheme="minorHAnsi"/>
          <w:sz w:val="24"/>
          <w:szCs w:val="24"/>
        </w:rPr>
        <w:t>•</w:t>
      </w:r>
      <w:r w:rsidRPr="00773C8B">
        <w:rPr>
          <w:rFonts w:asciiTheme="minorHAnsi" w:hAnsiTheme="minorHAnsi"/>
          <w:sz w:val="24"/>
          <w:szCs w:val="24"/>
        </w:rPr>
        <w:tab/>
        <w:t>Coordinate projects, calendars, and schedules.</w:t>
      </w:r>
    </w:p>
    <w:p w:rsidR="00773C8B" w:rsidRPr="00773C8B" w:rsidRDefault="00773C8B" w:rsidP="00773C8B">
      <w:pPr>
        <w:autoSpaceDE w:val="0"/>
        <w:autoSpaceDN w:val="0"/>
        <w:adjustRightInd w:val="0"/>
        <w:spacing w:after="0" w:line="240" w:lineRule="auto"/>
        <w:ind w:left="1080"/>
        <w:rPr>
          <w:rFonts w:asciiTheme="minorHAnsi" w:hAnsiTheme="minorHAnsi"/>
          <w:sz w:val="24"/>
          <w:szCs w:val="24"/>
        </w:rPr>
      </w:pPr>
      <w:r w:rsidRPr="00773C8B">
        <w:rPr>
          <w:rFonts w:asciiTheme="minorHAnsi" w:hAnsiTheme="minorHAnsi"/>
          <w:sz w:val="24"/>
          <w:szCs w:val="24"/>
        </w:rPr>
        <w:t>•</w:t>
      </w:r>
      <w:r w:rsidRPr="00773C8B">
        <w:rPr>
          <w:rFonts w:asciiTheme="minorHAnsi" w:hAnsiTheme="minorHAnsi"/>
          <w:sz w:val="24"/>
          <w:szCs w:val="24"/>
        </w:rPr>
        <w:tab/>
        <w:t>Discuss ideas and review documents or proposals.</w:t>
      </w:r>
    </w:p>
    <w:p w:rsidR="00E40DA7" w:rsidRPr="00773C8B" w:rsidRDefault="00773C8B" w:rsidP="00773C8B">
      <w:pPr>
        <w:autoSpaceDE w:val="0"/>
        <w:autoSpaceDN w:val="0"/>
        <w:adjustRightInd w:val="0"/>
        <w:spacing w:after="0" w:line="240" w:lineRule="auto"/>
        <w:ind w:left="1080"/>
        <w:rPr>
          <w:rFonts w:asciiTheme="minorHAnsi" w:hAnsiTheme="minorHAnsi"/>
          <w:sz w:val="24"/>
          <w:szCs w:val="24"/>
        </w:rPr>
      </w:pPr>
      <w:r w:rsidRPr="00773C8B">
        <w:rPr>
          <w:rFonts w:asciiTheme="minorHAnsi" w:hAnsiTheme="minorHAnsi"/>
          <w:sz w:val="24"/>
          <w:szCs w:val="24"/>
        </w:rPr>
        <w:t>•</w:t>
      </w:r>
      <w:r w:rsidRPr="00773C8B">
        <w:rPr>
          <w:rFonts w:asciiTheme="minorHAnsi" w:hAnsiTheme="minorHAnsi"/>
          <w:sz w:val="24"/>
          <w:szCs w:val="24"/>
        </w:rPr>
        <w:tab/>
        <w:t>Share information and keep in touch with other people.</w:t>
      </w:r>
      <w:r w:rsidR="00791EBF" w:rsidRPr="00773C8B">
        <w:rPr>
          <w:rFonts w:asciiTheme="minorHAnsi" w:hAnsiTheme="minorHAnsi" w:cs="Helvetica"/>
          <w:sz w:val="24"/>
          <w:szCs w:val="24"/>
        </w:rPr>
        <w:t xml:space="preserve"> </w:t>
      </w:r>
    </w:p>
    <w:p w:rsidR="00E40DA7" w:rsidRPr="00773C8B" w:rsidRDefault="00E40DA7" w:rsidP="009E7940">
      <w:pPr>
        <w:pStyle w:val="ListParagraph"/>
        <w:spacing w:after="0" w:line="240" w:lineRule="auto"/>
        <w:ind w:left="2880"/>
        <w:contextualSpacing w:val="0"/>
        <w:rPr>
          <w:rFonts w:asciiTheme="minorHAnsi" w:hAnsiTheme="minorHAnsi"/>
          <w:sz w:val="24"/>
          <w:szCs w:val="24"/>
          <w:lang w:eastAsia="en-IN"/>
        </w:rPr>
      </w:pPr>
    </w:p>
    <w:p w:rsidR="0007324B" w:rsidRPr="00773C8B" w:rsidRDefault="0007324B" w:rsidP="009B4933">
      <w:pPr>
        <w:pStyle w:val="objective"/>
        <w:spacing w:before="60" w:beforeAutospacing="0" w:after="0" w:afterAutospacing="0"/>
        <w:ind w:left="1080"/>
        <w:jc w:val="both"/>
        <w:outlineLvl w:val="0"/>
        <w:rPr>
          <w:rFonts w:asciiTheme="minorHAnsi" w:hAnsiTheme="minorHAnsi"/>
          <w:b/>
          <w:u w:val="single"/>
        </w:rPr>
      </w:pPr>
      <w:r w:rsidRPr="00773C8B">
        <w:rPr>
          <w:rFonts w:asciiTheme="minorHAnsi" w:hAnsiTheme="minorHAnsi"/>
          <w:b/>
          <w:u w:val="single"/>
        </w:rPr>
        <w:t>My Responsibilities:-</w:t>
      </w:r>
    </w:p>
    <w:p w:rsidR="00ED4F27" w:rsidRDefault="008352F3" w:rsidP="008352F3">
      <w:pPr>
        <w:pStyle w:val="NormalWeb"/>
        <w:numPr>
          <w:ilvl w:val="0"/>
          <w:numId w:val="32"/>
        </w:numPr>
        <w:tabs>
          <w:tab w:val="left" w:pos="90"/>
        </w:tabs>
        <w:suppressAutoHyphens/>
        <w:spacing w:before="0" w:beforeAutospacing="0" w:after="0" w:afterAutospacing="0"/>
        <w:jc w:val="both"/>
        <w:rPr>
          <w:rFonts w:asciiTheme="minorHAnsi" w:hAnsiTheme="minorHAnsi"/>
        </w:rPr>
      </w:pPr>
      <w:r w:rsidRPr="008352F3">
        <w:rPr>
          <w:rFonts w:asciiTheme="minorHAnsi" w:hAnsiTheme="minorHAnsi"/>
        </w:rPr>
        <w:t>Design &amp; Development of web pages</w:t>
      </w:r>
      <w:r>
        <w:rPr>
          <w:rFonts w:asciiTheme="minorHAnsi" w:hAnsiTheme="minorHAnsi"/>
        </w:rPr>
        <w:t xml:space="preserve"> and web-parts and supporting</w:t>
      </w:r>
      <w:r w:rsidRPr="008352F3">
        <w:rPr>
          <w:rFonts w:asciiTheme="minorHAnsi" w:hAnsiTheme="minorHAnsi"/>
        </w:rPr>
        <w:t xml:space="preserve"> to users of pall connect</w:t>
      </w:r>
      <w:r>
        <w:rPr>
          <w:rFonts w:asciiTheme="minorHAnsi" w:hAnsiTheme="minorHAnsi"/>
        </w:rPr>
        <w:t>.</w:t>
      </w:r>
    </w:p>
    <w:p w:rsidR="008352F3" w:rsidRDefault="008352F3" w:rsidP="008352F3">
      <w:pPr>
        <w:pStyle w:val="NormalWeb"/>
        <w:tabs>
          <w:tab w:val="left" w:pos="90"/>
        </w:tabs>
        <w:suppressAutoHyphens/>
        <w:spacing w:before="0" w:beforeAutospacing="0" w:after="0" w:afterAutospacing="0"/>
        <w:jc w:val="both"/>
        <w:rPr>
          <w:rFonts w:asciiTheme="minorHAnsi" w:hAnsiTheme="minorHAnsi"/>
        </w:rPr>
      </w:pPr>
    </w:p>
    <w:p w:rsidR="008352F3" w:rsidRDefault="008352F3" w:rsidP="008352F3">
      <w:pPr>
        <w:pStyle w:val="NormalWeb"/>
        <w:tabs>
          <w:tab w:val="left" w:pos="90"/>
        </w:tabs>
        <w:suppressAutoHyphens/>
        <w:spacing w:before="0" w:beforeAutospacing="0" w:after="0" w:afterAutospacing="0"/>
        <w:jc w:val="both"/>
        <w:rPr>
          <w:rFonts w:asciiTheme="minorHAnsi" w:hAnsiTheme="minorHAnsi"/>
        </w:rPr>
      </w:pPr>
    </w:p>
    <w:p w:rsidR="001B4A02" w:rsidRPr="00773C8B" w:rsidRDefault="001B4A02" w:rsidP="008352F3">
      <w:pPr>
        <w:pStyle w:val="NormalWeb"/>
        <w:tabs>
          <w:tab w:val="left" w:pos="90"/>
        </w:tabs>
        <w:suppressAutoHyphens/>
        <w:spacing w:before="0" w:beforeAutospacing="0" w:after="0" w:afterAutospacing="0"/>
        <w:jc w:val="both"/>
        <w:rPr>
          <w:rFonts w:asciiTheme="minorHAnsi" w:hAnsiTheme="minorHAnsi"/>
        </w:rPr>
      </w:pPr>
    </w:p>
    <w:p w:rsidR="00ED4F27" w:rsidRPr="00773C8B" w:rsidRDefault="00ED4F27" w:rsidP="00ED4F27">
      <w:pPr>
        <w:pStyle w:val="NormalWeb"/>
        <w:tabs>
          <w:tab w:val="left" w:pos="90"/>
        </w:tabs>
        <w:suppressAutoHyphens/>
        <w:spacing w:before="0" w:beforeAutospacing="0" w:after="0" w:afterAutospacing="0"/>
        <w:ind w:left="2160"/>
        <w:jc w:val="both"/>
        <w:rPr>
          <w:rFonts w:asciiTheme="minorHAnsi" w:hAnsiTheme="minorHAnsi"/>
        </w:rPr>
      </w:pPr>
    </w:p>
    <w:p w:rsidR="00E25B62" w:rsidRPr="00773C8B" w:rsidRDefault="00E25B62" w:rsidP="009B4933">
      <w:pPr>
        <w:pStyle w:val="BodyText"/>
        <w:shd w:val="clear" w:color="auto" w:fill="BFBFBF"/>
        <w:ind w:left="720"/>
        <w:outlineLvl w:val="0"/>
        <w:rPr>
          <w:rStyle w:val="apple-style-span"/>
          <w:rFonts w:asciiTheme="minorHAnsi" w:hAnsiTheme="minorHAnsi" w:cs="Times New Roman"/>
          <w:bCs w:val="0"/>
          <w:sz w:val="24"/>
          <w:szCs w:val="24"/>
        </w:rPr>
      </w:pPr>
      <w:r w:rsidRPr="00773C8B">
        <w:rPr>
          <w:rFonts w:asciiTheme="minorHAnsi" w:hAnsiTheme="minorHAnsi" w:cs="Times New Roman"/>
          <w:bCs w:val="0"/>
          <w:sz w:val="24"/>
          <w:szCs w:val="24"/>
        </w:rPr>
        <w:t>Technical Skills:</w:t>
      </w:r>
    </w:p>
    <w:p w:rsidR="00E25B62" w:rsidRPr="00773C8B" w:rsidRDefault="00E25B62" w:rsidP="00130BA2">
      <w:pPr>
        <w:pStyle w:val="objective"/>
        <w:numPr>
          <w:ilvl w:val="0"/>
          <w:numId w:val="2"/>
        </w:numPr>
        <w:spacing w:before="120" w:beforeAutospacing="0" w:after="0" w:afterAutospacing="0"/>
        <w:rPr>
          <w:rFonts w:asciiTheme="minorHAnsi" w:hAnsiTheme="minorHAnsi"/>
        </w:rPr>
      </w:pPr>
      <w:r w:rsidRPr="00773C8B">
        <w:rPr>
          <w:rFonts w:asciiTheme="minorHAnsi" w:hAnsiTheme="minorHAnsi"/>
          <w:b/>
        </w:rPr>
        <w:t>Languages </w:t>
      </w:r>
      <w:r w:rsidRPr="00773C8B">
        <w:rPr>
          <w:rFonts w:asciiTheme="minorHAnsi" w:hAnsiTheme="minorHAnsi"/>
        </w:rPr>
        <w:t>      </w:t>
      </w:r>
      <w:r w:rsidRPr="00773C8B">
        <w:rPr>
          <w:rStyle w:val="apple-converted-space"/>
          <w:rFonts w:asciiTheme="minorHAnsi" w:eastAsia="Perpetua" w:hAnsiTheme="minorHAnsi"/>
        </w:rPr>
        <w:t> </w:t>
      </w:r>
      <w:r w:rsidRPr="00773C8B">
        <w:rPr>
          <w:rFonts w:asciiTheme="minorHAnsi" w:hAnsiTheme="minorHAnsi"/>
          <w:bCs/>
        </w:rPr>
        <w:t>           </w:t>
      </w:r>
      <w:r w:rsidRPr="00773C8B">
        <w:rPr>
          <w:rFonts w:asciiTheme="minorHAnsi" w:hAnsiTheme="minorHAnsi"/>
        </w:rPr>
        <w:t xml:space="preserve">: </w:t>
      </w:r>
      <w:r w:rsidR="006C1F33" w:rsidRPr="006C1F33">
        <w:rPr>
          <w:rFonts w:asciiTheme="minorHAnsi" w:hAnsiTheme="minorHAnsi"/>
        </w:rPr>
        <w:t>C#.NET,C,C++,JAVA(Elementary)</w:t>
      </w:r>
    </w:p>
    <w:p w:rsidR="00E25B62" w:rsidRPr="00773C8B" w:rsidRDefault="00E25B62" w:rsidP="00130BA2">
      <w:pPr>
        <w:pStyle w:val="BodyText"/>
        <w:numPr>
          <w:ilvl w:val="0"/>
          <w:numId w:val="2"/>
        </w:numPr>
        <w:spacing w:before="60"/>
        <w:rPr>
          <w:rFonts w:asciiTheme="minorHAnsi" w:hAnsiTheme="minorHAnsi" w:cs="Times New Roman"/>
          <w:b w:val="0"/>
          <w:sz w:val="24"/>
          <w:szCs w:val="24"/>
        </w:rPr>
      </w:pPr>
      <w:r w:rsidRPr="00773C8B">
        <w:rPr>
          <w:rFonts w:asciiTheme="minorHAnsi" w:hAnsiTheme="minorHAnsi" w:cs="Times New Roman"/>
          <w:sz w:val="24"/>
          <w:szCs w:val="24"/>
        </w:rPr>
        <w:t>Database </w:t>
      </w:r>
      <w:r w:rsidRPr="00773C8B">
        <w:rPr>
          <w:rFonts w:asciiTheme="minorHAnsi" w:hAnsiTheme="minorHAnsi" w:cs="Times New Roman"/>
          <w:b w:val="0"/>
          <w:sz w:val="24"/>
          <w:szCs w:val="24"/>
        </w:rPr>
        <w:t>                    </w:t>
      </w:r>
      <w:r w:rsidRPr="00773C8B">
        <w:rPr>
          <w:rStyle w:val="apple-converted-space"/>
          <w:rFonts w:asciiTheme="minorHAnsi" w:eastAsia="Perpetua" w:hAnsiTheme="minorHAnsi" w:cs="Times New Roman"/>
          <w:b w:val="0"/>
          <w:sz w:val="24"/>
          <w:szCs w:val="24"/>
        </w:rPr>
        <w:t> </w:t>
      </w:r>
      <w:r w:rsidRPr="00773C8B">
        <w:rPr>
          <w:rFonts w:asciiTheme="minorHAnsi" w:hAnsiTheme="minorHAnsi" w:cs="Times New Roman"/>
          <w:b w:val="0"/>
          <w:sz w:val="24"/>
          <w:szCs w:val="24"/>
        </w:rPr>
        <w:t xml:space="preserve">: </w:t>
      </w:r>
      <w:r w:rsidR="006C1F33" w:rsidRPr="006C1F33">
        <w:rPr>
          <w:rFonts w:asciiTheme="minorHAnsi" w:hAnsiTheme="minorHAnsi" w:cs="Times New Roman"/>
          <w:b w:val="0"/>
          <w:sz w:val="24"/>
          <w:szCs w:val="24"/>
        </w:rPr>
        <w:t>SQL Server 2005,MS-Access</w:t>
      </w:r>
    </w:p>
    <w:p w:rsidR="00E25B62" w:rsidRPr="00773C8B" w:rsidRDefault="00E25B62" w:rsidP="00130BA2">
      <w:pPr>
        <w:pStyle w:val="objective"/>
        <w:numPr>
          <w:ilvl w:val="0"/>
          <w:numId w:val="2"/>
        </w:numPr>
        <w:spacing w:before="60" w:beforeAutospacing="0" w:after="0" w:afterAutospacing="0"/>
        <w:rPr>
          <w:rFonts w:asciiTheme="minorHAnsi" w:hAnsiTheme="minorHAnsi"/>
        </w:rPr>
      </w:pPr>
      <w:r w:rsidRPr="00773C8B">
        <w:rPr>
          <w:rFonts w:asciiTheme="minorHAnsi" w:hAnsiTheme="minorHAnsi"/>
          <w:b/>
        </w:rPr>
        <w:t>Operating Systems</w:t>
      </w:r>
      <w:r w:rsidRPr="00773C8B">
        <w:rPr>
          <w:rFonts w:asciiTheme="minorHAnsi" w:hAnsiTheme="minorHAnsi"/>
          <w:bCs/>
        </w:rPr>
        <w:t>      </w:t>
      </w:r>
      <w:r w:rsidRPr="00773C8B">
        <w:rPr>
          <w:rFonts w:asciiTheme="minorHAnsi" w:hAnsiTheme="minorHAnsi"/>
        </w:rPr>
        <w:t xml:space="preserve">: </w:t>
      </w:r>
      <w:r w:rsidR="006C1F33" w:rsidRPr="006C1F33">
        <w:rPr>
          <w:rFonts w:asciiTheme="minorHAnsi" w:hAnsiTheme="minorHAnsi"/>
        </w:rPr>
        <w:t>Windows 7,Windows 8,Windows 8.1</w:t>
      </w:r>
    </w:p>
    <w:p w:rsidR="00E25B62" w:rsidRDefault="00553919" w:rsidP="00130BA2">
      <w:pPr>
        <w:pStyle w:val="objective"/>
        <w:numPr>
          <w:ilvl w:val="0"/>
          <w:numId w:val="2"/>
        </w:numPr>
        <w:spacing w:before="60" w:beforeAutospacing="0" w:after="0" w:afterAutospacing="0"/>
        <w:rPr>
          <w:rFonts w:asciiTheme="minorHAnsi" w:hAnsiTheme="minorHAnsi"/>
        </w:rPr>
      </w:pPr>
      <w:r w:rsidRPr="00553919">
        <w:rPr>
          <w:rFonts w:ascii="Calibri" w:hAnsi="Calibri"/>
          <w:b/>
        </w:rPr>
        <w:t>Web-Technologies</w:t>
      </w:r>
      <w:r w:rsidR="00130BA2">
        <w:rPr>
          <w:rFonts w:asciiTheme="minorHAnsi" w:hAnsiTheme="minorHAnsi"/>
          <w:b/>
        </w:rPr>
        <w:t xml:space="preserve"> </w:t>
      </w:r>
      <w:r>
        <w:rPr>
          <w:rFonts w:asciiTheme="minorHAnsi" w:hAnsiTheme="minorHAnsi"/>
          <w:b/>
        </w:rPr>
        <w:t xml:space="preserve"> </w:t>
      </w:r>
      <w:r w:rsidR="00130BA2">
        <w:rPr>
          <w:rFonts w:asciiTheme="minorHAnsi" w:hAnsiTheme="minorHAnsi"/>
        </w:rPr>
        <w:t>:</w:t>
      </w:r>
      <w:r w:rsidR="00A72393">
        <w:rPr>
          <w:rFonts w:asciiTheme="minorHAnsi" w:hAnsiTheme="minorHAnsi"/>
        </w:rPr>
        <w:t>ASP</w:t>
      </w:r>
      <w:r w:rsidRPr="00553919">
        <w:rPr>
          <w:rFonts w:asciiTheme="minorHAnsi" w:hAnsiTheme="minorHAnsi"/>
        </w:rPr>
        <w:t>, HTML</w:t>
      </w:r>
      <w:r w:rsidR="00130BA2">
        <w:rPr>
          <w:rFonts w:asciiTheme="minorHAnsi" w:hAnsiTheme="minorHAnsi"/>
        </w:rPr>
        <w:t>/HTML5</w:t>
      </w:r>
      <w:r w:rsidRPr="00553919">
        <w:rPr>
          <w:rFonts w:asciiTheme="minorHAnsi" w:hAnsiTheme="minorHAnsi"/>
        </w:rPr>
        <w:t>, JavaScript, CSS</w:t>
      </w:r>
      <w:r w:rsidR="00130BA2">
        <w:rPr>
          <w:rFonts w:asciiTheme="minorHAnsi" w:hAnsiTheme="minorHAnsi"/>
        </w:rPr>
        <w:t>/CSS3</w:t>
      </w:r>
      <w:r>
        <w:rPr>
          <w:rFonts w:asciiTheme="minorHAnsi" w:hAnsiTheme="minorHAnsi"/>
        </w:rPr>
        <w:t xml:space="preserve">, </w:t>
      </w:r>
      <w:r w:rsidR="00A72393">
        <w:rPr>
          <w:rFonts w:asciiTheme="minorHAnsi" w:hAnsiTheme="minorHAnsi"/>
        </w:rPr>
        <w:t xml:space="preserve">         </w:t>
      </w:r>
      <w:r>
        <w:rPr>
          <w:rFonts w:asciiTheme="minorHAnsi" w:hAnsiTheme="minorHAnsi"/>
        </w:rPr>
        <w:t>Angular JS(Basic)</w:t>
      </w:r>
    </w:p>
    <w:p w:rsidR="00A42B1F" w:rsidRDefault="00A42B1F" w:rsidP="00A42B1F">
      <w:pPr>
        <w:pStyle w:val="objective"/>
        <w:spacing w:before="60" w:beforeAutospacing="0" w:after="0" w:afterAutospacing="0"/>
        <w:ind w:left="3240"/>
        <w:jc w:val="both"/>
        <w:rPr>
          <w:rFonts w:asciiTheme="minorHAnsi" w:hAnsiTheme="minorHAnsi"/>
        </w:rPr>
      </w:pPr>
    </w:p>
    <w:p w:rsidR="00E25B62" w:rsidRPr="00773C8B" w:rsidRDefault="00E25B62" w:rsidP="009B4933">
      <w:pPr>
        <w:shd w:val="clear" w:color="auto" w:fill="BFBFBF"/>
        <w:spacing w:after="0" w:line="240" w:lineRule="auto"/>
        <w:ind w:left="720"/>
        <w:jc w:val="both"/>
        <w:outlineLvl w:val="0"/>
        <w:rPr>
          <w:rFonts w:asciiTheme="minorHAnsi" w:hAnsiTheme="minorHAnsi"/>
          <w:b/>
          <w:sz w:val="24"/>
          <w:szCs w:val="24"/>
        </w:rPr>
      </w:pPr>
      <w:r w:rsidRPr="00773C8B">
        <w:rPr>
          <w:rFonts w:asciiTheme="minorHAnsi" w:hAnsiTheme="minorHAnsi"/>
          <w:b/>
          <w:sz w:val="24"/>
          <w:szCs w:val="24"/>
        </w:rPr>
        <w:t>Educational Qualifications:-</w:t>
      </w:r>
    </w:p>
    <w:p w:rsidR="00E25B62" w:rsidRPr="00773C8B" w:rsidRDefault="00E25B62" w:rsidP="009E7940">
      <w:pPr>
        <w:pStyle w:val="objective"/>
        <w:spacing w:before="60" w:beforeAutospacing="0" w:after="0" w:afterAutospacing="0"/>
        <w:jc w:val="both"/>
        <w:rPr>
          <w:rFonts w:asciiTheme="minorHAnsi" w:hAnsiTheme="minorHAnsi"/>
        </w:rPr>
      </w:pPr>
      <w:r w:rsidRPr="00773C8B">
        <w:rPr>
          <w:rFonts w:asciiTheme="minorHAnsi" w:hAnsiTheme="minorHAnsi"/>
        </w:rPr>
        <w:tab/>
      </w:r>
    </w:p>
    <w:tbl>
      <w:tblPr>
        <w:tblW w:w="4398" w:type="pct"/>
        <w:tblInd w:w="828" w:type="dxa"/>
        <w:tblCellMar>
          <w:left w:w="0" w:type="dxa"/>
          <w:right w:w="0" w:type="dxa"/>
        </w:tblCellMar>
        <w:tblLook w:val="04A0" w:firstRow="1" w:lastRow="0" w:firstColumn="1" w:lastColumn="0" w:noHBand="0" w:noVBand="1"/>
      </w:tblPr>
      <w:tblGrid>
        <w:gridCol w:w="2028"/>
        <w:gridCol w:w="2080"/>
        <w:gridCol w:w="2706"/>
        <w:gridCol w:w="1642"/>
        <w:gridCol w:w="941"/>
      </w:tblGrid>
      <w:tr w:rsidR="008D4D33" w:rsidRPr="00773C8B" w:rsidTr="008D4D33">
        <w:trPr>
          <w:trHeight w:val="337"/>
        </w:trPr>
        <w:tc>
          <w:tcPr>
            <w:tcW w:w="20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D4D33" w:rsidRPr="00773C8B" w:rsidRDefault="008D4D33" w:rsidP="009E7940">
            <w:pPr>
              <w:spacing w:after="0" w:line="240" w:lineRule="auto"/>
              <w:jc w:val="center"/>
              <w:rPr>
                <w:rFonts w:asciiTheme="minorHAnsi" w:hAnsiTheme="minorHAnsi"/>
                <w:b/>
                <w:bCs/>
                <w:sz w:val="24"/>
                <w:szCs w:val="24"/>
              </w:rPr>
            </w:pPr>
            <w:r w:rsidRPr="00773C8B">
              <w:rPr>
                <w:rFonts w:asciiTheme="minorHAnsi" w:hAnsiTheme="minorHAnsi"/>
                <w:b/>
                <w:bCs/>
                <w:sz w:val="24"/>
                <w:szCs w:val="24"/>
              </w:rPr>
              <w:t>Examination</w:t>
            </w:r>
          </w:p>
          <w:p w:rsidR="008D4D33" w:rsidRPr="00773C8B" w:rsidRDefault="008D4D33" w:rsidP="009E7940">
            <w:pPr>
              <w:spacing w:after="0" w:line="240" w:lineRule="auto"/>
              <w:jc w:val="center"/>
              <w:rPr>
                <w:rFonts w:asciiTheme="minorHAnsi" w:hAnsiTheme="minorHAnsi"/>
                <w:b/>
                <w:bCs/>
                <w:sz w:val="24"/>
                <w:szCs w:val="24"/>
              </w:rPr>
            </w:pPr>
          </w:p>
        </w:tc>
        <w:tc>
          <w:tcPr>
            <w:tcW w:w="2080"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rsidR="008D4D33" w:rsidRPr="00773C8B" w:rsidRDefault="008D4D33" w:rsidP="009E7940">
            <w:pPr>
              <w:spacing w:after="0" w:line="240" w:lineRule="auto"/>
              <w:jc w:val="center"/>
              <w:rPr>
                <w:rFonts w:asciiTheme="minorHAnsi" w:hAnsiTheme="minorHAnsi"/>
                <w:b/>
                <w:bCs/>
                <w:sz w:val="24"/>
                <w:szCs w:val="24"/>
              </w:rPr>
            </w:pPr>
            <w:r w:rsidRPr="00773C8B">
              <w:rPr>
                <w:rFonts w:asciiTheme="minorHAnsi" w:hAnsiTheme="minorHAnsi"/>
                <w:b/>
                <w:bCs/>
                <w:sz w:val="24"/>
                <w:szCs w:val="24"/>
              </w:rPr>
              <w:t>Discipline/</w:t>
            </w:r>
          </w:p>
          <w:p w:rsidR="008D4D33" w:rsidRPr="00773C8B" w:rsidRDefault="008D4D33" w:rsidP="009E7940">
            <w:pPr>
              <w:spacing w:after="0" w:line="240" w:lineRule="auto"/>
              <w:jc w:val="center"/>
              <w:rPr>
                <w:rFonts w:asciiTheme="minorHAnsi" w:hAnsiTheme="minorHAnsi"/>
                <w:b/>
                <w:bCs/>
                <w:sz w:val="24"/>
                <w:szCs w:val="24"/>
              </w:rPr>
            </w:pPr>
            <w:r w:rsidRPr="00773C8B">
              <w:rPr>
                <w:rFonts w:asciiTheme="minorHAnsi" w:hAnsiTheme="minorHAnsi"/>
                <w:b/>
                <w:bCs/>
                <w:sz w:val="24"/>
                <w:szCs w:val="24"/>
              </w:rPr>
              <w:t>Specialization</w:t>
            </w:r>
          </w:p>
        </w:tc>
        <w:tc>
          <w:tcPr>
            <w:tcW w:w="2706"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rsidR="008D4D33" w:rsidRPr="00773C8B" w:rsidRDefault="008D4D33" w:rsidP="009E7940">
            <w:pPr>
              <w:spacing w:after="0" w:line="240" w:lineRule="auto"/>
              <w:jc w:val="center"/>
              <w:rPr>
                <w:rFonts w:asciiTheme="minorHAnsi" w:hAnsiTheme="minorHAnsi"/>
                <w:b/>
                <w:bCs/>
                <w:sz w:val="24"/>
                <w:szCs w:val="24"/>
              </w:rPr>
            </w:pPr>
            <w:r w:rsidRPr="00773C8B">
              <w:rPr>
                <w:rFonts w:asciiTheme="minorHAnsi" w:hAnsiTheme="minorHAnsi"/>
                <w:b/>
                <w:bCs/>
                <w:sz w:val="24"/>
                <w:szCs w:val="24"/>
              </w:rPr>
              <w:t>Board/University</w:t>
            </w:r>
          </w:p>
        </w:tc>
        <w:tc>
          <w:tcPr>
            <w:tcW w:w="1642"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rsidR="008D4D33" w:rsidRPr="00773C8B" w:rsidRDefault="008D4D33" w:rsidP="009E7940">
            <w:pPr>
              <w:spacing w:after="0" w:line="240" w:lineRule="auto"/>
              <w:jc w:val="center"/>
              <w:rPr>
                <w:rFonts w:asciiTheme="minorHAnsi" w:hAnsiTheme="minorHAnsi"/>
                <w:b/>
                <w:bCs/>
                <w:sz w:val="24"/>
                <w:szCs w:val="24"/>
              </w:rPr>
            </w:pPr>
            <w:r w:rsidRPr="00773C8B">
              <w:rPr>
                <w:rFonts w:asciiTheme="minorHAnsi" w:hAnsiTheme="minorHAnsi"/>
                <w:b/>
                <w:bCs/>
                <w:sz w:val="24"/>
                <w:szCs w:val="24"/>
              </w:rPr>
              <w:t>Year of Passing</w:t>
            </w:r>
          </w:p>
        </w:tc>
        <w:tc>
          <w:tcPr>
            <w:tcW w:w="941" w:type="dxa"/>
            <w:tcBorders>
              <w:top w:val="single" w:sz="6" w:space="0" w:color="000000"/>
              <w:left w:val="nil"/>
              <w:bottom w:val="single" w:sz="6" w:space="0" w:color="000000"/>
              <w:right w:val="single" w:sz="6" w:space="0" w:color="000000"/>
            </w:tcBorders>
            <w:tcMar>
              <w:top w:w="0" w:type="dxa"/>
              <w:left w:w="108" w:type="dxa"/>
              <w:bottom w:w="0" w:type="dxa"/>
              <w:right w:w="108" w:type="dxa"/>
            </w:tcMar>
            <w:hideMark/>
          </w:tcPr>
          <w:p w:rsidR="008D4D33" w:rsidRPr="00773C8B" w:rsidRDefault="008D4D33" w:rsidP="009E7940">
            <w:pPr>
              <w:spacing w:after="0" w:line="240" w:lineRule="auto"/>
              <w:ind w:right="-199"/>
              <w:rPr>
                <w:rFonts w:asciiTheme="minorHAnsi" w:hAnsiTheme="minorHAnsi"/>
                <w:b/>
                <w:bCs/>
                <w:sz w:val="24"/>
                <w:szCs w:val="24"/>
              </w:rPr>
            </w:pPr>
            <w:r w:rsidRPr="00773C8B">
              <w:rPr>
                <w:rFonts w:asciiTheme="minorHAnsi" w:hAnsiTheme="minorHAnsi"/>
                <w:b/>
                <w:bCs/>
                <w:sz w:val="24"/>
                <w:szCs w:val="24"/>
              </w:rPr>
              <w:t>%</w:t>
            </w:r>
          </w:p>
          <w:p w:rsidR="008D4D33" w:rsidRPr="00773C8B" w:rsidRDefault="008D4D33" w:rsidP="009E7940">
            <w:pPr>
              <w:spacing w:after="0" w:line="240" w:lineRule="auto"/>
              <w:rPr>
                <w:rFonts w:asciiTheme="minorHAnsi" w:hAnsiTheme="minorHAnsi"/>
                <w:b/>
                <w:bCs/>
                <w:sz w:val="24"/>
                <w:szCs w:val="24"/>
              </w:rPr>
            </w:pPr>
          </w:p>
        </w:tc>
      </w:tr>
      <w:tr w:rsidR="008D4D33" w:rsidRPr="00773C8B" w:rsidTr="00ED13EC">
        <w:trPr>
          <w:trHeight w:val="327"/>
        </w:trPr>
        <w:tc>
          <w:tcPr>
            <w:tcW w:w="20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8D4D33" w:rsidRPr="00773C8B" w:rsidRDefault="008D4D33" w:rsidP="00ED13EC">
            <w:pPr>
              <w:spacing w:after="0" w:line="240" w:lineRule="auto"/>
              <w:jc w:val="center"/>
              <w:rPr>
                <w:rFonts w:asciiTheme="minorHAnsi" w:hAnsiTheme="minorHAnsi"/>
                <w:bCs/>
                <w:sz w:val="24"/>
                <w:szCs w:val="24"/>
              </w:rPr>
            </w:pPr>
            <w:r w:rsidRPr="00773C8B">
              <w:rPr>
                <w:rFonts w:asciiTheme="minorHAnsi" w:hAnsiTheme="minorHAnsi"/>
                <w:bCs/>
                <w:sz w:val="24"/>
                <w:szCs w:val="24"/>
              </w:rPr>
              <w:t>B.E.</w:t>
            </w:r>
          </w:p>
        </w:tc>
        <w:tc>
          <w:tcPr>
            <w:tcW w:w="2080" w:type="dxa"/>
            <w:tcBorders>
              <w:top w:val="single" w:sz="6" w:space="0" w:color="000000"/>
              <w:left w:val="nil"/>
              <w:right w:val="single" w:sz="6" w:space="0" w:color="000000"/>
            </w:tcBorders>
            <w:tcMar>
              <w:top w:w="0" w:type="dxa"/>
              <w:left w:w="108" w:type="dxa"/>
              <w:bottom w:w="0" w:type="dxa"/>
              <w:right w:w="108" w:type="dxa"/>
            </w:tcMar>
            <w:vAlign w:val="center"/>
          </w:tcPr>
          <w:p w:rsidR="008D4D33" w:rsidRPr="00773C8B" w:rsidRDefault="008D4D33" w:rsidP="00ED13EC">
            <w:pPr>
              <w:spacing w:line="240" w:lineRule="auto"/>
              <w:jc w:val="center"/>
              <w:rPr>
                <w:rFonts w:asciiTheme="minorHAnsi" w:hAnsiTheme="minorHAnsi"/>
                <w:bCs/>
                <w:sz w:val="24"/>
                <w:szCs w:val="24"/>
              </w:rPr>
            </w:pPr>
            <w:r w:rsidRPr="00773C8B">
              <w:rPr>
                <w:rFonts w:asciiTheme="minorHAnsi" w:hAnsiTheme="minorHAnsi"/>
                <w:bCs/>
                <w:sz w:val="24"/>
                <w:szCs w:val="24"/>
              </w:rPr>
              <w:t>IT</w:t>
            </w:r>
          </w:p>
        </w:tc>
        <w:tc>
          <w:tcPr>
            <w:tcW w:w="2706" w:type="dxa"/>
            <w:tcBorders>
              <w:top w:val="single" w:sz="6" w:space="0" w:color="000000"/>
              <w:left w:val="nil"/>
              <w:right w:val="single" w:sz="6" w:space="0" w:color="000000"/>
            </w:tcBorders>
            <w:tcMar>
              <w:top w:w="0" w:type="dxa"/>
              <w:left w:w="108" w:type="dxa"/>
              <w:bottom w:w="0" w:type="dxa"/>
              <w:right w:w="108" w:type="dxa"/>
            </w:tcMar>
            <w:vAlign w:val="center"/>
          </w:tcPr>
          <w:p w:rsidR="008D4D33" w:rsidRPr="00773C8B" w:rsidRDefault="008D4D33" w:rsidP="00ED13EC">
            <w:pPr>
              <w:spacing w:line="240" w:lineRule="auto"/>
              <w:jc w:val="center"/>
              <w:rPr>
                <w:rFonts w:asciiTheme="minorHAnsi" w:hAnsiTheme="minorHAnsi"/>
                <w:bCs/>
                <w:sz w:val="24"/>
                <w:szCs w:val="24"/>
              </w:rPr>
            </w:pPr>
            <w:r w:rsidRPr="00773C8B">
              <w:rPr>
                <w:rFonts w:asciiTheme="minorHAnsi" w:hAnsiTheme="minorHAnsi"/>
                <w:sz w:val="24"/>
                <w:szCs w:val="24"/>
              </w:rPr>
              <w:t xml:space="preserve">Nagpur </w:t>
            </w:r>
            <w:r w:rsidRPr="00773C8B">
              <w:rPr>
                <w:rFonts w:asciiTheme="minorHAnsi" w:hAnsiTheme="minorHAnsi"/>
                <w:bCs/>
                <w:sz w:val="24"/>
                <w:szCs w:val="24"/>
              </w:rPr>
              <w:t>University</w:t>
            </w:r>
          </w:p>
        </w:tc>
        <w:tc>
          <w:tcPr>
            <w:tcW w:w="1642" w:type="dxa"/>
            <w:tcBorders>
              <w:top w:val="single" w:sz="6" w:space="0" w:color="000000"/>
              <w:left w:val="nil"/>
              <w:bottom w:val="single" w:sz="6" w:space="0" w:color="000000"/>
              <w:right w:val="single" w:sz="6" w:space="0" w:color="000000"/>
            </w:tcBorders>
            <w:tcMar>
              <w:top w:w="0" w:type="dxa"/>
              <w:left w:w="108" w:type="dxa"/>
              <w:bottom w:w="0" w:type="dxa"/>
              <w:right w:w="108" w:type="dxa"/>
            </w:tcMar>
            <w:vAlign w:val="center"/>
          </w:tcPr>
          <w:p w:rsidR="008D4D33" w:rsidRPr="00773C8B" w:rsidRDefault="008D4D33" w:rsidP="00ED13EC">
            <w:pPr>
              <w:spacing w:after="0" w:line="240" w:lineRule="auto"/>
              <w:jc w:val="center"/>
              <w:rPr>
                <w:rFonts w:asciiTheme="minorHAnsi" w:hAnsiTheme="minorHAnsi"/>
                <w:bCs/>
                <w:sz w:val="24"/>
                <w:szCs w:val="24"/>
              </w:rPr>
            </w:pPr>
            <w:r w:rsidRPr="00773C8B">
              <w:rPr>
                <w:rFonts w:asciiTheme="minorHAnsi" w:hAnsiTheme="minorHAnsi"/>
                <w:bCs/>
                <w:sz w:val="24"/>
                <w:szCs w:val="24"/>
              </w:rPr>
              <w:t>2012</w:t>
            </w:r>
          </w:p>
        </w:tc>
        <w:tc>
          <w:tcPr>
            <w:tcW w:w="941" w:type="dxa"/>
            <w:tcBorders>
              <w:top w:val="single" w:sz="6" w:space="0" w:color="000000"/>
              <w:left w:val="nil"/>
              <w:bottom w:val="single" w:sz="6" w:space="0" w:color="000000"/>
              <w:right w:val="single" w:sz="6" w:space="0" w:color="000000"/>
            </w:tcBorders>
            <w:tcMar>
              <w:top w:w="0" w:type="dxa"/>
              <w:left w:w="108" w:type="dxa"/>
              <w:bottom w:w="0" w:type="dxa"/>
              <w:right w:w="108" w:type="dxa"/>
            </w:tcMar>
            <w:vAlign w:val="center"/>
          </w:tcPr>
          <w:p w:rsidR="008D4D33" w:rsidRPr="00773C8B" w:rsidRDefault="008D4D33" w:rsidP="00ED13EC">
            <w:pPr>
              <w:spacing w:after="0" w:line="240" w:lineRule="auto"/>
              <w:ind w:right="-153"/>
              <w:jc w:val="center"/>
              <w:rPr>
                <w:rFonts w:asciiTheme="minorHAnsi" w:hAnsiTheme="minorHAnsi"/>
                <w:bCs/>
                <w:sz w:val="24"/>
                <w:szCs w:val="24"/>
              </w:rPr>
            </w:pPr>
            <w:r w:rsidRPr="00773C8B">
              <w:rPr>
                <w:rFonts w:asciiTheme="minorHAnsi" w:hAnsiTheme="minorHAnsi"/>
                <w:bCs/>
                <w:sz w:val="24"/>
                <w:szCs w:val="24"/>
              </w:rPr>
              <w:t>6</w:t>
            </w:r>
            <w:r>
              <w:rPr>
                <w:rFonts w:asciiTheme="minorHAnsi" w:hAnsiTheme="minorHAnsi"/>
                <w:bCs/>
                <w:sz w:val="24"/>
                <w:szCs w:val="24"/>
              </w:rPr>
              <w:t>5</w:t>
            </w:r>
          </w:p>
        </w:tc>
      </w:tr>
      <w:tr w:rsidR="008D4D33" w:rsidRPr="00773C8B" w:rsidTr="008D4D33">
        <w:trPr>
          <w:trHeight w:val="176"/>
        </w:trPr>
        <w:tc>
          <w:tcPr>
            <w:tcW w:w="20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8D4D33" w:rsidRPr="00773C8B" w:rsidRDefault="008D4D33" w:rsidP="00ED13EC">
            <w:pPr>
              <w:spacing w:after="0" w:line="240" w:lineRule="auto"/>
              <w:jc w:val="center"/>
              <w:rPr>
                <w:rFonts w:asciiTheme="minorHAnsi" w:hAnsiTheme="minorHAnsi"/>
                <w:bCs/>
                <w:sz w:val="24"/>
                <w:szCs w:val="24"/>
              </w:rPr>
            </w:pPr>
            <w:r w:rsidRPr="00773C8B">
              <w:rPr>
                <w:rFonts w:asciiTheme="minorHAnsi" w:hAnsiTheme="minorHAnsi"/>
                <w:bCs/>
                <w:sz w:val="24"/>
                <w:szCs w:val="24"/>
              </w:rPr>
              <w:t>H.S.S.C.</w:t>
            </w:r>
          </w:p>
        </w:tc>
        <w:tc>
          <w:tcPr>
            <w:tcW w:w="2080" w:type="dxa"/>
            <w:tcBorders>
              <w:top w:val="single" w:sz="6" w:space="0" w:color="000000"/>
              <w:left w:val="nil"/>
              <w:bottom w:val="single" w:sz="6" w:space="0" w:color="000000"/>
              <w:right w:val="single" w:sz="6" w:space="0" w:color="000000"/>
            </w:tcBorders>
            <w:tcMar>
              <w:top w:w="0" w:type="dxa"/>
              <w:left w:w="108" w:type="dxa"/>
              <w:bottom w:w="0" w:type="dxa"/>
              <w:right w:w="108" w:type="dxa"/>
            </w:tcMar>
            <w:vAlign w:val="center"/>
          </w:tcPr>
          <w:p w:rsidR="008D4D33" w:rsidRPr="00773C8B" w:rsidRDefault="008D4D33" w:rsidP="00ED13EC">
            <w:pPr>
              <w:spacing w:after="0" w:line="240" w:lineRule="auto"/>
              <w:jc w:val="center"/>
              <w:rPr>
                <w:rFonts w:asciiTheme="minorHAnsi" w:hAnsiTheme="minorHAnsi"/>
                <w:bCs/>
                <w:sz w:val="24"/>
                <w:szCs w:val="24"/>
              </w:rPr>
            </w:pPr>
            <w:r w:rsidRPr="00773C8B">
              <w:rPr>
                <w:rFonts w:asciiTheme="minorHAnsi" w:hAnsiTheme="minorHAnsi"/>
                <w:bCs/>
                <w:sz w:val="24"/>
                <w:szCs w:val="24"/>
              </w:rPr>
              <w:t>Science</w:t>
            </w:r>
          </w:p>
        </w:tc>
        <w:tc>
          <w:tcPr>
            <w:tcW w:w="2706" w:type="dxa"/>
            <w:tcBorders>
              <w:top w:val="single" w:sz="6" w:space="0" w:color="000000"/>
              <w:left w:val="nil"/>
              <w:bottom w:val="single" w:sz="6" w:space="0" w:color="000000"/>
              <w:right w:val="single" w:sz="6" w:space="0" w:color="000000"/>
            </w:tcBorders>
            <w:tcMar>
              <w:top w:w="0" w:type="dxa"/>
              <w:left w:w="108" w:type="dxa"/>
              <w:bottom w:w="0" w:type="dxa"/>
              <w:right w:w="108" w:type="dxa"/>
            </w:tcMar>
            <w:vAlign w:val="center"/>
          </w:tcPr>
          <w:p w:rsidR="008D4D33" w:rsidRPr="00773C8B" w:rsidRDefault="008D4D33" w:rsidP="00ED13EC">
            <w:pPr>
              <w:spacing w:after="0" w:line="240" w:lineRule="auto"/>
              <w:jc w:val="center"/>
              <w:rPr>
                <w:rFonts w:asciiTheme="minorHAnsi" w:hAnsiTheme="minorHAnsi"/>
                <w:bCs/>
                <w:sz w:val="24"/>
                <w:szCs w:val="24"/>
              </w:rPr>
            </w:pPr>
            <w:r w:rsidRPr="00773C8B">
              <w:rPr>
                <w:rFonts w:asciiTheme="minorHAnsi" w:hAnsiTheme="minorHAnsi"/>
                <w:bCs/>
                <w:sz w:val="24"/>
                <w:szCs w:val="24"/>
              </w:rPr>
              <w:t>M.S.B.S.H.S.E</w:t>
            </w:r>
          </w:p>
        </w:tc>
        <w:tc>
          <w:tcPr>
            <w:tcW w:w="1642" w:type="dxa"/>
            <w:tcBorders>
              <w:top w:val="single" w:sz="6" w:space="0" w:color="000000"/>
              <w:left w:val="nil"/>
              <w:bottom w:val="single" w:sz="6" w:space="0" w:color="000000"/>
              <w:right w:val="single" w:sz="6" w:space="0" w:color="000000"/>
            </w:tcBorders>
            <w:tcMar>
              <w:top w:w="0" w:type="dxa"/>
              <w:left w:w="108" w:type="dxa"/>
              <w:bottom w:w="0" w:type="dxa"/>
              <w:right w:w="108" w:type="dxa"/>
            </w:tcMar>
            <w:vAlign w:val="center"/>
          </w:tcPr>
          <w:p w:rsidR="008D4D33" w:rsidRPr="00773C8B" w:rsidRDefault="008D4D33" w:rsidP="00ED13EC">
            <w:pPr>
              <w:spacing w:after="0" w:line="240" w:lineRule="auto"/>
              <w:jc w:val="center"/>
              <w:rPr>
                <w:rFonts w:asciiTheme="minorHAnsi" w:hAnsiTheme="minorHAnsi"/>
                <w:bCs/>
                <w:sz w:val="24"/>
                <w:szCs w:val="24"/>
              </w:rPr>
            </w:pPr>
            <w:r w:rsidRPr="00773C8B">
              <w:rPr>
                <w:rFonts w:asciiTheme="minorHAnsi" w:hAnsiTheme="minorHAnsi"/>
                <w:bCs/>
                <w:sz w:val="24"/>
                <w:szCs w:val="24"/>
              </w:rPr>
              <w:t>2008</w:t>
            </w:r>
          </w:p>
        </w:tc>
        <w:tc>
          <w:tcPr>
            <w:tcW w:w="941" w:type="dxa"/>
            <w:tcBorders>
              <w:top w:val="single" w:sz="6" w:space="0" w:color="000000"/>
              <w:left w:val="nil"/>
              <w:bottom w:val="single" w:sz="6" w:space="0" w:color="000000"/>
              <w:right w:val="single" w:sz="6" w:space="0" w:color="000000"/>
            </w:tcBorders>
            <w:tcMar>
              <w:top w:w="0" w:type="dxa"/>
              <w:left w:w="108" w:type="dxa"/>
              <w:bottom w:w="0" w:type="dxa"/>
              <w:right w:w="108" w:type="dxa"/>
            </w:tcMar>
            <w:vAlign w:val="center"/>
          </w:tcPr>
          <w:p w:rsidR="008D4D33" w:rsidRPr="00773C8B" w:rsidRDefault="008D4D33" w:rsidP="00ED13EC">
            <w:pPr>
              <w:spacing w:after="0" w:line="240" w:lineRule="auto"/>
              <w:ind w:right="-153"/>
              <w:jc w:val="center"/>
              <w:rPr>
                <w:rFonts w:asciiTheme="minorHAnsi" w:hAnsiTheme="minorHAnsi"/>
                <w:bCs/>
                <w:sz w:val="24"/>
                <w:szCs w:val="24"/>
              </w:rPr>
            </w:pPr>
            <w:r w:rsidRPr="00773C8B">
              <w:rPr>
                <w:rFonts w:asciiTheme="minorHAnsi" w:hAnsiTheme="minorHAnsi"/>
                <w:bCs/>
                <w:sz w:val="24"/>
                <w:szCs w:val="24"/>
              </w:rPr>
              <w:t>6</w:t>
            </w:r>
            <w:r>
              <w:rPr>
                <w:rFonts w:asciiTheme="minorHAnsi" w:hAnsiTheme="minorHAnsi"/>
                <w:bCs/>
                <w:sz w:val="24"/>
                <w:szCs w:val="24"/>
              </w:rPr>
              <w:t>0</w:t>
            </w:r>
          </w:p>
        </w:tc>
      </w:tr>
      <w:tr w:rsidR="008D4D33" w:rsidRPr="00773C8B" w:rsidTr="008D4D33">
        <w:trPr>
          <w:trHeight w:val="239"/>
        </w:trPr>
        <w:tc>
          <w:tcPr>
            <w:tcW w:w="20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8D4D33" w:rsidRPr="00773C8B" w:rsidRDefault="008D4D33" w:rsidP="00ED13EC">
            <w:pPr>
              <w:spacing w:after="0" w:line="240" w:lineRule="auto"/>
              <w:jc w:val="center"/>
              <w:rPr>
                <w:rFonts w:asciiTheme="minorHAnsi" w:hAnsiTheme="minorHAnsi"/>
                <w:bCs/>
                <w:sz w:val="24"/>
                <w:szCs w:val="24"/>
              </w:rPr>
            </w:pPr>
            <w:r w:rsidRPr="00773C8B">
              <w:rPr>
                <w:rFonts w:asciiTheme="minorHAnsi" w:hAnsiTheme="minorHAnsi"/>
                <w:bCs/>
                <w:sz w:val="24"/>
                <w:szCs w:val="24"/>
              </w:rPr>
              <w:t>S.S.C</w:t>
            </w:r>
          </w:p>
        </w:tc>
        <w:tc>
          <w:tcPr>
            <w:tcW w:w="2080" w:type="dxa"/>
            <w:tcBorders>
              <w:top w:val="single" w:sz="6" w:space="0" w:color="000000"/>
              <w:left w:val="nil"/>
              <w:bottom w:val="single" w:sz="6" w:space="0" w:color="000000"/>
              <w:right w:val="single" w:sz="6" w:space="0" w:color="000000"/>
            </w:tcBorders>
            <w:tcMar>
              <w:top w:w="0" w:type="dxa"/>
              <w:left w:w="108" w:type="dxa"/>
              <w:bottom w:w="0" w:type="dxa"/>
              <w:right w:w="108" w:type="dxa"/>
            </w:tcMar>
            <w:vAlign w:val="center"/>
          </w:tcPr>
          <w:p w:rsidR="008D4D33" w:rsidRPr="00773C8B" w:rsidRDefault="008D4D33" w:rsidP="00ED13EC">
            <w:pPr>
              <w:spacing w:after="0" w:line="240" w:lineRule="auto"/>
              <w:jc w:val="center"/>
              <w:rPr>
                <w:rFonts w:asciiTheme="minorHAnsi" w:hAnsiTheme="minorHAnsi"/>
                <w:bCs/>
                <w:sz w:val="24"/>
                <w:szCs w:val="24"/>
              </w:rPr>
            </w:pPr>
            <w:r w:rsidRPr="00773C8B">
              <w:rPr>
                <w:rFonts w:asciiTheme="minorHAnsi" w:hAnsiTheme="minorHAnsi"/>
                <w:bCs/>
                <w:sz w:val="24"/>
                <w:szCs w:val="24"/>
              </w:rPr>
              <w:t>Science</w:t>
            </w:r>
          </w:p>
        </w:tc>
        <w:tc>
          <w:tcPr>
            <w:tcW w:w="2706" w:type="dxa"/>
            <w:tcBorders>
              <w:top w:val="single" w:sz="6" w:space="0" w:color="000000"/>
              <w:left w:val="nil"/>
              <w:bottom w:val="single" w:sz="6" w:space="0" w:color="000000"/>
              <w:right w:val="single" w:sz="6" w:space="0" w:color="000000"/>
            </w:tcBorders>
            <w:tcMar>
              <w:top w:w="0" w:type="dxa"/>
              <w:left w:w="108" w:type="dxa"/>
              <w:bottom w:w="0" w:type="dxa"/>
              <w:right w:w="108" w:type="dxa"/>
            </w:tcMar>
            <w:vAlign w:val="center"/>
          </w:tcPr>
          <w:p w:rsidR="008D4D33" w:rsidRPr="00773C8B" w:rsidRDefault="008D4D33" w:rsidP="00ED13EC">
            <w:pPr>
              <w:spacing w:after="0" w:line="240" w:lineRule="auto"/>
              <w:jc w:val="center"/>
              <w:rPr>
                <w:rFonts w:asciiTheme="minorHAnsi" w:hAnsiTheme="minorHAnsi"/>
                <w:bCs/>
                <w:sz w:val="24"/>
                <w:szCs w:val="24"/>
              </w:rPr>
            </w:pPr>
            <w:r w:rsidRPr="00773C8B">
              <w:rPr>
                <w:rFonts w:asciiTheme="minorHAnsi" w:hAnsiTheme="minorHAnsi"/>
                <w:bCs/>
                <w:sz w:val="24"/>
                <w:szCs w:val="24"/>
              </w:rPr>
              <w:t>M.S.B.S.H.S.E</w:t>
            </w:r>
          </w:p>
        </w:tc>
        <w:tc>
          <w:tcPr>
            <w:tcW w:w="1642" w:type="dxa"/>
            <w:tcBorders>
              <w:top w:val="single" w:sz="6" w:space="0" w:color="000000"/>
              <w:left w:val="nil"/>
              <w:bottom w:val="single" w:sz="6" w:space="0" w:color="000000"/>
              <w:right w:val="single" w:sz="6" w:space="0" w:color="000000"/>
            </w:tcBorders>
            <w:tcMar>
              <w:top w:w="0" w:type="dxa"/>
              <w:left w:w="108" w:type="dxa"/>
              <w:bottom w:w="0" w:type="dxa"/>
              <w:right w:w="108" w:type="dxa"/>
            </w:tcMar>
            <w:vAlign w:val="center"/>
          </w:tcPr>
          <w:p w:rsidR="008D4D33" w:rsidRPr="00773C8B" w:rsidRDefault="008D4D33" w:rsidP="00ED13EC">
            <w:pPr>
              <w:spacing w:after="0" w:line="240" w:lineRule="auto"/>
              <w:jc w:val="center"/>
              <w:rPr>
                <w:rFonts w:asciiTheme="minorHAnsi" w:hAnsiTheme="minorHAnsi"/>
                <w:bCs/>
                <w:sz w:val="24"/>
                <w:szCs w:val="24"/>
              </w:rPr>
            </w:pPr>
            <w:r w:rsidRPr="00773C8B">
              <w:rPr>
                <w:rFonts w:asciiTheme="minorHAnsi" w:hAnsiTheme="minorHAnsi"/>
                <w:bCs/>
                <w:sz w:val="24"/>
                <w:szCs w:val="24"/>
              </w:rPr>
              <w:t>2006</w:t>
            </w:r>
          </w:p>
        </w:tc>
        <w:tc>
          <w:tcPr>
            <w:tcW w:w="941" w:type="dxa"/>
            <w:tcBorders>
              <w:top w:val="single" w:sz="6" w:space="0" w:color="000000"/>
              <w:left w:val="nil"/>
              <w:bottom w:val="single" w:sz="6" w:space="0" w:color="000000"/>
              <w:right w:val="single" w:sz="6" w:space="0" w:color="000000"/>
            </w:tcBorders>
            <w:tcMar>
              <w:top w:w="0" w:type="dxa"/>
              <w:left w:w="108" w:type="dxa"/>
              <w:bottom w:w="0" w:type="dxa"/>
              <w:right w:w="108" w:type="dxa"/>
            </w:tcMar>
            <w:vAlign w:val="center"/>
          </w:tcPr>
          <w:p w:rsidR="008D4D33" w:rsidRPr="00773C8B" w:rsidRDefault="008D4D33" w:rsidP="00ED13EC">
            <w:pPr>
              <w:spacing w:after="0" w:line="240" w:lineRule="auto"/>
              <w:ind w:right="-153"/>
              <w:jc w:val="center"/>
              <w:rPr>
                <w:rFonts w:asciiTheme="minorHAnsi" w:hAnsiTheme="minorHAnsi"/>
                <w:bCs/>
                <w:sz w:val="24"/>
                <w:szCs w:val="24"/>
              </w:rPr>
            </w:pPr>
            <w:r>
              <w:rPr>
                <w:rFonts w:asciiTheme="minorHAnsi" w:hAnsiTheme="minorHAnsi"/>
                <w:bCs/>
                <w:sz w:val="24"/>
                <w:szCs w:val="24"/>
              </w:rPr>
              <w:t>62</w:t>
            </w:r>
          </w:p>
        </w:tc>
      </w:tr>
    </w:tbl>
    <w:p w:rsidR="00E25B62" w:rsidRPr="00773C8B" w:rsidRDefault="00E25B62" w:rsidP="009E7940">
      <w:pPr>
        <w:pStyle w:val="objective"/>
        <w:spacing w:before="60" w:beforeAutospacing="0" w:after="0" w:afterAutospacing="0"/>
        <w:jc w:val="both"/>
        <w:rPr>
          <w:rFonts w:asciiTheme="minorHAnsi" w:hAnsiTheme="minorHAnsi"/>
        </w:rPr>
      </w:pPr>
    </w:p>
    <w:p w:rsidR="00ED4F27" w:rsidRPr="00773C8B" w:rsidRDefault="00ED4F27" w:rsidP="009B4933">
      <w:pPr>
        <w:pStyle w:val="ListParagraph"/>
        <w:shd w:val="clear" w:color="auto" w:fill="BFBFBF"/>
        <w:spacing w:line="240" w:lineRule="auto"/>
        <w:outlineLvl w:val="0"/>
        <w:rPr>
          <w:rFonts w:asciiTheme="minorHAnsi" w:hAnsiTheme="minorHAnsi"/>
          <w:b/>
          <w:bCs/>
          <w:sz w:val="24"/>
          <w:szCs w:val="24"/>
        </w:rPr>
      </w:pPr>
      <w:r w:rsidRPr="00773C8B">
        <w:rPr>
          <w:rFonts w:asciiTheme="minorHAnsi" w:hAnsiTheme="minorHAnsi"/>
          <w:b/>
          <w:sz w:val="24"/>
          <w:szCs w:val="24"/>
        </w:rPr>
        <w:t>Certifications:</w:t>
      </w:r>
    </w:p>
    <w:p w:rsidR="00ED4F27" w:rsidRDefault="008C237F" w:rsidP="0040180C">
      <w:pPr>
        <w:pStyle w:val="ListParagraph"/>
        <w:numPr>
          <w:ilvl w:val="0"/>
          <w:numId w:val="6"/>
        </w:numPr>
        <w:spacing w:line="240" w:lineRule="auto"/>
        <w:jc w:val="both"/>
        <w:rPr>
          <w:rFonts w:asciiTheme="minorHAnsi" w:hAnsiTheme="minorHAnsi"/>
          <w:bCs/>
          <w:sz w:val="24"/>
          <w:szCs w:val="24"/>
        </w:rPr>
      </w:pPr>
      <w:r>
        <w:rPr>
          <w:rFonts w:asciiTheme="minorHAnsi" w:hAnsiTheme="minorHAnsi"/>
          <w:bCs/>
          <w:sz w:val="24"/>
          <w:szCs w:val="24"/>
        </w:rPr>
        <w:t xml:space="preserve">Microsoft .NET Framework 3.5 </w:t>
      </w:r>
      <w:r w:rsidR="00933F29">
        <w:rPr>
          <w:rFonts w:asciiTheme="minorHAnsi" w:hAnsiTheme="minorHAnsi"/>
          <w:bCs/>
          <w:sz w:val="24"/>
          <w:szCs w:val="24"/>
        </w:rPr>
        <w:t xml:space="preserve">:- </w:t>
      </w:r>
    </w:p>
    <w:p w:rsidR="008C237F" w:rsidRPr="008C237F" w:rsidRDefault="008C237F" w:rsidP="0040180C">
      <w:pPr>
        <w:pStyle w:val="ListParagraph"/>
        <w:numPr>
          <w:ilvl w:val="0"/>
          <w:numId w:val="41"/>
        </w:numPr>
        <w:jc w:val="both"/>
        <w:rPr>
          <w:rFonts w:asciiTheme="minorHAnsi" w:hAnsiTheme="minorHAnsi"/>
          <w:bCs/>
          <w:sz w:val="24"/>
          <w:szCs w:val="24"/>
        </w:rPr>
      </w:pPr>
      <w:r w:rsidRPr="00827EAE">
        <w:rPr>
          <w:rFonts w:asciiTheme="minorHAnsi" w:hAnsiTheme="minorHAnsi"/>
          <w:b/>
          <w:bCs/>
          <w:sz w:val="24"/>
          <w:szCs w:val="24"/>
        </w:rPr>
        <w:t>MCP</w:t>
      </w:r>
      <w:r w:rsidRPr="008C237F">
        <w:rPr>
          <w:rFonts w:asciiTheme="minorHAnsi" w:hAnsiTheme="minorHAnsi"/>
          <w:bCs/>
          <w:sz w:val="24"/>
          <w:szCs w:val="24"/>
        </w:rPr>
        <w:t xml:space="preserve"> (.NET Framework3.5, Desktop Applications).</w:t>
      </w:r>
    </w:p>
    <w:p w:rsidR="008C237F" w:rsidRDefault="008C237F" w:rsidP="0040180C">
      <w:pPr>
        <w:pStyle w:val="ListParagraph"/>
        <w:numPr>
          <w:ilvl w:val="0"/>
          <w:numId w:val="41"/>
        </w:numPr>
        <w:spacing w:line="240" w:lineRule="auto"/>
        <w:jc w:val="both"/>
        <w:rPr>
          <w:rFonts w:asciiTheme="minorHAnsi" w:hAnsiTheme="minorHAnsi"/>
          <w:bCs/>
          <w:sz w:val="24"/>
          <w:szCs w:val="24"/>
        </w:rPr>
      </w:pPr>
      <w:r w:rsidRPr="00827EAE">
        <w:rPr>
          <w:rFonts w:asciiTheme="minorHAnsi" w:hAnsiTheme="minorHAnsi"/>
          <w:b/>
          <w:bCs/>
          <w:sz w:val="24"/>
          <w:szCs w:val="24"/>
        </w:rPr>
        <w:t>MCTS</w:t>
      </w:r>
      <w:r w:rsidRPr="008C237F">
        <w:rPr>
          <w:rFonts w:asciiTheme="minorHAnsi" w:hAnsiTheme="minorHAnsi"/>
          <w:bCs/>
          <w:sz w:val="24"/>
          <w:szCs w:val="24"/>
        </w:rPr>
        <w:t xml:space="preserve"> (.NET Framework 3.5, Web Applications).</w:t>
      </w:r>
    </w:p>
    <w:p w:rsidR="008F7839" w:rsidRPr="008C237F" w:rsidRDefault="008F7839" w:rsidP="008F7839">
      <w:pPr>
        <w:pStyle w:val="ListParagraph"/>
        <w:spacing w:line="240" w:lineRule="auto"/>
        <w:ind w:left="2160"/>
        <w:rPr>
          <w:rFonts w:asciiTheme="minorHAnsi" w:hAnsiTheme="minorHAnsi"/>
          <w:bCs/>
          <w:sz w:val="24"/>
          <w:szCs w:val="24"/>
        </w:rPr>
      </w:pPr>
    </w:p>
    <w:p w:rsidR="00997DC1" w:rsidRPr="00773C8B" w:rsidRDefault="00180499" w:rsidP="009B4933">
      <w:pPr>
        <w:pStyle w:val="ListParagraph"/>
        <w:shd w:val="clear" w:color="auto" w:fill="BFBFBF"/>
        <w:spacing w:line="240" w:lineRule="auto"/>
        <w:outlineLvl w:val="0"/>
        <w:rPr>
          <w:rFonts w:asciiTheme="minorHAnsi" w:hAnsiTheme="minorHAnsi"/>
          <w:b/>
          <w:bCs/>
          <w:sz w:val="24"/>
          <w:szCs w:val="24"/>
        </w:rPr>
      </w:pPr>
      <w:r w:rsidRPr="00773C8B">
        <w:rPr>
          <w:rFonts w:asciiTheme="minorHAnsi" w:hAnsiTheme="minorHAnsi"/>
          <w:b/>
          <w:sz w:val="24"/>
          <w:szCs w:val="24"/>
        </w:rPr>
        <w:t>Personal Information</w:t>
      </w:r>
      <w:r w:rsidR="00F76915" w:rsidRPr="00773C8B">
        <w:rPr>
          <w:rFonts w:asciiTheme="minorHAnsi" w:hAnsiTheme="minorHAnsi"/>
          <w:b/>
          <w:sz w:val="24"/>
          <w:szCs w:val="24"/>
        </w:rPr>
        <w:t>:</w:t>
      </w:r>
    </w:p>
    <w:p w:rsidR="00263F17" w:rsidRPr="00773C8B" w:rsidRDefault="00180499" w:rsidP="0040180C">
      <w:pPr>
        <w:pStyle w:val="ListParagraph"/>
        <w:numPr>
          <w:ilvl w:val="0"/>
          <w:numId w:val="6"/>
        </w:numPr>
        <w:spacing w:line="240" w:lineRule="auto"/>
        <w:rPr>
          <w:rFonts w:asciiTheme="minorHAnsi" w:hAnsiTheme="minorHAnsi"/>
          <w:bCs/>
          <w:sz w:val="24"/>
          <w:szCs w:val="24"/>
        </w:rPr>
      </w:pPr>
      <w:r w:rsidRPr="00773C8B">
        <w:rPr>
          <w:rFonts w:asciiTheme="minorHAnsi" w:hAnsiTheme="minorHAnsi"/>
          <w:bCs/>
          <w:sz w:val="24"/>
          <w:szCs w:val="24"/>
        </w:rPr>
        <w:t>Father’s Name</w:t>
      </w:r>
      <w:r w:rsidR="00263F17" w:rsidRPr="00773C8B">
        <w:rPr>
          <w:rFonts w:asciiTheme="minorHAnsi" w:hAnsiTheme="minorHAnsi"/>
          <w:bCs/>
          <w:sz w:val="24"/>
          <w:szCs w:val="24"/>
        </w:rPr>
        <w:t>: -</w:t>
      </w:r>
      <w:r w:rsidRPr="00773C8B">
        <w:rPr>
          <w:rFonts w:asciiTheme="minorHAnsi" w:hAnsiTheme="minorHAnsi"/>
          <w:bCs/>
          <w:sz w:val="24"/>
          <w:szCs w:val="24"/>
        </w:rPr>
        <w:t xml:space="preserve"> </w:t>
      </w:r>
      <w:r w:rsidR="00E750FC">
        <w:rPr>
          <w:rFonts w:asciiTheme="minorHAnsi" w:hAnsiTheme="minorHAnsi"/>
          <w:bCs/>
          <w:sz w:val="24"/>
          <w:szCs w:val="24"/>
        </w:rPr>
        <w:t>Shyam Diwe</w:t>
      </w:r>
    </w:p>
    <w:p w:rsidR="00263F17" w:rsidRPr="00773C8B" w:rsidRDefault="00180499" w:rsidP="0040180C">
      <w:pPr>
        <w:pStyle w:val="ListParagraph"/>
        <w:numPr>
          <w:ilvl w:val="0"/>
          <w:numId w:val="6"/>
        </w:numPr>
        <w:spacing w:line="240" w:lineRule="auto"/>
        <w:rPr>
          <w:rFonts w:asciiTheme="minorHAnsi" w:hAnsiTheme="minorHAnsi"/>
          <w:bCs/>
          <w:sz w:val="24"/>
          <w:szCs w:val="24"/>
        </w:rPr>
      </w:pPr>
      <w:r w:rsidRPr="00773C8B">
        <w:rPr>
          <w:rFonts w:asciiTheme="minorHAnsi" w:hAnsiTheme="minorHAnsi"/>
          <w:bCs/>
          <w:sz w:val="24"/>
          <w:szCs w:val="24"/>
        </w:rPr>
        <w:t>Date of Birth:-</w:t>
      </w:r>
      <w:r w:rsidR="00E750FC">
        <w:rPr>
          <w:rFonts w:asciiTheme="minorHAnsi" w:hAnsiTheme="minorHAnsi"/>
          <w:bCs/>
          <w:sz w:val="24"/>
          <w:szCs w:val="24"/>
        </w:rPr>
        <w:t xml:space="preserve">29 January </w:t>
      </w:r>
      <w:r w:rsidRPr="00773C8B">
        <w:rPr>
          <w:rFonts w:asciiTheme="minorHAnsi" w:hAnsiTheme="minorHAnsi"/>
          <w:bCs/>
          <w:sz w:val="24"/>
          <w:szCs w:val="24"/>
        </w:rPr>
        <w:t>1990</w:t>
      </w:r>
    </w:p>
    <w:p w:rsidR="00263F17" w:rsidRPr="00773C8B" w:rsidRDefault="00263F17" w:rsidP="0040180C">
      <w:pPr>
        <w:pStyle w:val="ListParagraph"/>
        <w:numPr>
          <w:ilvl w:val="0"/>
          <w:numId w:val="6"/>
        </w:numPr>
        <w:spacing w:line="240" w:lineRule="auto"/>
        <w:rPr>
          <w:rFonts w:asciiTheme="minorHAnsi" w:hAnsiTheme="minorHAnsi"/>
          <w:bCs/>
          <w:sz w:val="24"/>
          <w:szCs w:val="24"/>
        </w:rPr>
      </w:pPr>
      <w:r w:rsidRPr="00773C8B">
        <w:rPr>
          <w:rFonts w:asciiTheme="minorHAnsi" w:hAnsiTheme="minorHAnsi"/>
          <w:bCs/>
          <w:sz w:val="24"/>
          <w:szCs w:val="24"/>
        </w:rPr>
        <w:t>Hobbies:-</w:t>
      </w:r>
      <w:r w:rsidR="00B87C7E" w:rsidRPr="00B87C7E">
        <w:t xml:space="preserve"> </w:t>
      </w:r>
      <w:r w:rsidR="00B87C7E">
        <w:rPr>
          <w:rFonts w:asciiTheme="minorHAnsi" w:hAnsiTheme="minorHAnsi"/>
          <w:bCs/>
          <w:sz w:val="24"/>
          <w:szCs w:val="24"/>
        </w:rPr>
        <w:t>Playing Keyboard and learning new musical instrument</w:t>
      </w:r>
      <w:r w:rsidR="00A064A3">
        <w:rPr>
          <w:rFonts w:asciiTheme="minorHAnsi" w:hAnsiTheme="minorHAnsi"/>
          <w:bCs/>
          <w:sz w:val="24"/>
          <w:szCs w:val="24"/>
        </w:rPr>
        <w:t>s</w:t>
      </w:r>
      <w:r w:rsidR="00B87C7E">
        <w:rPr>
          <w:rFonts w:asciiTheme="minorHAnsi" w:hAnsiTheme="minorHAnsi"/>
          <w:bCs/>
          <w:sz w:val="24"/>
          <w:szCs w:val="24"/>
        </w:rPr>
        <w:t xml:space="preserve">, </w:t>
      </w:r>
      <w:r w:rsidR="00B87C7E" w:rsidRPr="00B87C7E">
        <w:rPr>
          <w:rFonts w:asciiTheme="minorHAnsi" w:hAnsiTheme="minorHAnsi"/>
          <w:bCs/>
          <w:sz w:val="24"/>
          <w:szCs w:val="24"/>
        </w:rPr>
        <w:t>Listening music &amp; Playing Cricket</w:t>
      </w:r>
    </w:p>
    <w:p w:rsidR="00263F17" w:rsidRPr="00773C8B" w:rsidRDefault="00263F17" w:rsidP="0040180C">
      <w:pPr>
        <w:pStyle w:val="ListParagraph"/>
        <w:numPr>
          <w:ilvl w:val="0"/>
          <w:numId w:val="6"/>
        </w:numPr>
        <w:spacing w:line="240" w:lineRule="auto"/>
        <w:rPr>
          <w:rFonts w:asciiTheme="minorHAnsi" w:hAnsiTheme="minorHAnsi"/>
          <w:bCs/>
          <w:sz w:val="24"/>
          <w:szCs w:val="24"/>
        </w:rPr>
      </w:pPr>
      <w:r w:rsidRPr="00773C8B">
        <w:rPr>
          <w:rFonts w:asciiTheme="minorHAnsi" w:hAnsiTheme="minorHAnsi"/>
          <w:bCs/>
          <w:sz w:val="24"/>
          <w:szCs w:val="24"/>
        </w:rPr>
        <w:t>Strengths:-Honest, Sincere, Adjustable, Managing Ability</w:t>
      </w:r>
    </w:p>
    <w:p w:rsidR="00263F17" w:rsidRPr="00773C8B" w:rsidRDefault="00263F17" w:rsidP="0040180C">
      <w:pPr>
        <w:pStyle w:val="ListParagraph"/>
        <w:numPr>
          <w:ilvl w:val="0"/>
          <w:numId w:val="6"/>
        </w:numPr>
        <w:spacing w:line="240" w:lineRule="auto"/>
        <w:rPr>
          <w:rFonts w:asciiTheme="minorHAnsi" w:hAnsiTheme="minorHAnsi"/>
          <w:bCs/>
          <w:sz w:val="24"/>
          <w:szCs w:val="24"/>
        </w:rPr>
      </w:pPr>
      <w:r w:rsidRPr="00773C8B">
        <w:rPr>
          <w:rFonts w:asciiTheme="minorHAnsi" w:hAnsiTheme="minorHAnsi"/>
          <w:bCs/>
          <w:sz w:val="24"/>
          <w:szCs w:val="24"/>
        </w:rPr>
        <w:t>Nationality:-Indian</w:t>
      </w:r>
    </w:p>
    <w:p w:rsidR="00263F17" w:rsidRPr="00773C8B" w:rsidRDefault="00263F17" w:rsidP="0040180C">
      <w:pPr>
        <w:pStyle w:val="ListParagraph"/>
        <w:numPr>
          <w:ilvl w:val="0"/>
          <w:numId w:val="6"/>
        </w:numPr>
        <w:spacing w:line="240" w:lineRule="auto"/>
        <w:rPr>
          <w:rFonts w:asciiTheme="minorHAnsi" w:hAnsiTheme="minorHAnsi"/>
          <w:bCs/>
          <w:sz w:val="24"/>
          <w:szCs w:val="24"/>
        </w:rPr>
      </w:pPr>
      <w:r w:rsidRPr="00773C8B">
        <w:rPr>
          <w:rFonts w:asciiTheme="minorHAnsi" w:hAnsiTheme="minorHAnsi"/>
          <w:bCs/>
          <w:sz w:val="24"/>
          <w:szCs w:val="24"/>
        </w:rPr>
        <w:t>Languages Known:-English, Hindi, Marathi</w:t>
      </w:r>
    </w:p>
    <w:p w:rsidR="00C9089B" w:rsidRPr="00773C8B" w:rsidRDefault="00C9089B" w:rsidP="0040180C">
      <w:pPr>
        <w:pStyle w:val="ListParagraph"/>
        <w:numPr>
          <w:ilvl w:val="0"/>
          <w:numId w:val="6"/>
        </w:numPr>
        <w:spacing w:line="240" w:lineRule="auto"/>
        <w:rPr>
          <w:rFonts w:asciiTheme="minorHAnsi" w:hAnsiTheme="minorHAnsi"/>
          <w:bCs/>
          <w:sz w:val="24"/>
          <w:szCs w:val="24"/>
        </w:rPr>
      </w:pPr>
      <w:r w:rsidRPr="00773C8B">
        <w:rPr>
          <w:rFonts w:asciiTheme="minorHAnsi" w:hAnsiTheme="minorHAnsi"/>
          <w:bCs/>
          <w:sz w:val="24"/>
          <w:szCs w:val="24"/>
        </w:rPr>
        <w:t>Passport no:-K758</w:t>
      </w:r>
      <w:r w:rsidR="00B87C7E">
        <w:rPr>
          <w:rFonts w:asciiTheme="minorHAnsi" w:hAnsiTheme="minorHAnsi"/>
          <w:bCs/>
          <w:sz w:val="24"/>
          <w:szCs w:val="24"/>
        </w:rPr>
        <w:t>3364</w:t>
      </w:r>
    </w:p>
    <w:p w:rsidR="007068B0" w:rsidRPr="00773C8B" w:rsidRDefault="007068B0" w:rsidP="009E7940">
      <w:pPr>
        <w:pStyle w:val="ListParagraph"/>
        <w:spacing w:line="240" w:lineRule="auto"/>
        <w:ind w:left="0" w:firstLine="720"/>
        <w:rPr>
          <w:rFonts w:asciiTheme="minorHAnsi" w:hAnsiTheme="minorHAnsi"/>
          <w:bCs/>
          <w:sz w:val="24"/>
          <w:szCs w:val="24"/>
        </w:rPr>
      </w:pPr>
    </w:p>
    <w:p w:rsidR="00997DC1" w:rsidRPr="00773C8B" w:rsidRDefault="00997DC1" w:rsidP="009B4933">
      <w:pPr>
        <w:pStyle w:val="ListParagraph"/>
        <w:shd w:val="clear" w:color="auto" w:fill="BFBFBF"/>
        <w:spacing w:line="240" w:lineRule="auto"/>
        <w:outlineLvl w:val="0"/>
        <w:rPr>
          <w:rFonts w:asciiTheme="minorHAnsi" w:hAnsiTheme="minorHAnsi"/>
          <w:b/>
          <w:bCs/>
          <w:sz w:val="24"/>
          <w:szCs w:val="24"/>
        </w:rPr>
      </w:pPr>
      <w:r w:rsidRPr="00773C8B">
        <w:rPr>
          <w:rFonts w:asciiTheme="minorHAnsi" w:hAnsiTheme="minorHAnsi"/>
          <w:b/>
          <w:bCs/>
          <w:sz w:val="24"/>
          <w:szCs w:val="24"/>
        </w:rPr>
        <w:t>Declaration:</w:t>
      </w:r>
    </w:p>
    <w:p w:rsidR="00623E80" w:rsidRPr="00773C8B" w:rsidRDefault="00623E80" w:rsidP="0040180C">
      <w:pPr>
        <w:spacing w:after="0" w:line="240" w:lineRule="auto"/>
        <w:ind w:left="1440" w:firstLine="720"/>
        <w:rPr>
          <w:rFonts w:asciiTheme="minorHAnsi" w:hAnsiTheme="minorHAnsi"/>
          <w:sz w:val="24"/>
          <w:szCs w:val="24"/>
          <w:shd w:val="clear" w:color="auto" w:fill="FFFFFF"/>
        </w:rPr>
      </w:pPr>
      <w:r w:rsidRPr="00773C8B">
        <w:rPr>
          <w:rFonts w:asciiTheme="minorHAnsi" w:hAnsiTheme="minorHAnsi"/>
          <w:sz w:val="24"/>
          <w:szCs w:val="24"/>
        </w:rPr>
        <w:t xml:space="preserve">    </w:t>
      </w:r>
      <w:r w:rsidRPr="00773C8B">
        <w:rPr>
          <w:rFonts w:asciiTheme="minorHAnsi" w:hAnsiTheme="minorHAnsi"/>
          <w:sz w:val="24"/>
          <w:szCs w:val="24"/>
          <w:shd w:val="clear" w:color="auto" w:fill="FFFFFF"/>
        </w:rPr>
        <w:t>I hereby declare that the above written particulars are true to the best of my knowledge and belief.</w:t>
      </w:r>
    </w:p>
    <w:p w:rsidR="00100A3E" w:rsidRDefault="00100A3E" w:rsidP="009E7940">
      <w:pPr>
        <w:spacing w:after="0" w:line="240" w:lineRule="auto"/>
        <w:ind w:left="1440" w:firstLine="720"/>
        <w:jc w:val="both"/>
        <w:rPr>
          <w:rFonts w:asciiTheme="minorHAnsi" w:hAnsiTheme="minorHAnsi"/>
          <w:sz w:val="24"/>
          <w:szCs w:val="24"/>
          <w:shd w:val="clear" w:color="auto" w:fill="FFFFFF"/>
        </w:rPr>
      </w:pPr>
    </w:p>
    <w:p w:rsidR="00300996" w:rsidRPr="00773C8B" w:rsidRDefault="00300996" w:rsidP="009E7940">
      <w:pPr>
        <w:spacing w:after="0" w:line="240" w:lineRule="auto"/>
        <w:ind w:left="1440" w:firstLine="720"/>
        <w:jc w:val="both"/>
        <w:rPr>
          <w:rFonts w:asciiTheme="minorHAnsi" w:hAnsiTheme="minorHAnsi"/>
          <w:sz w:val="24"/>
          <w:szCs w:val="24"/>
          <w:shd w:val="clear" w:color="auto" w:fill="FFFFFF"/>
        </w:rPr>
      </w:pPr>
    </w:p>
    <w:p w:rsidR="00C9089B" w:rsidRPr="00773C8B" w:rsidRDefault="00997DC1" w:rsidP="009B4933">
      <w:pPr>
        <w:tabs>
          <w:tab w:val="left" w:pos="720"/>
          <w:tab w:val="left" w:pos="1440"/>
          <w:tab w:val="left" w:pos="2160"/>
          <w:tab w:val="left" w:pos="2880"/>
          <w:tab w:val="left" w:pos="8820"/>
        </w:tabs>
        <w:spacing w:line="240" w:lineRule="auto"/>
        <w:ind w:left="900"/>
        <w:outlineLvl w:val="0"/>
        <w:rPr>
          <w:rFonts w:asciiTheme="minorHAnsi" w:hAnsiTheme="minorHAnsi"/>
          <w:noProof/>
          <w:sz w:val="24"/>
          <w:szCs w:val="24"/>
        </w:rPr>
      </w:pPr>
      <w:r w:rsidRPr="00773C8B">
        <w:rPr>
          <w:rFonts w:asciiTheme="minorHAnsi" w:hAnsiTheme="minorHAnsi"/>
          <w:b/>
          <w:noProof/>
          <w:sz w:val="24"/>
          <w:szCs w:val="24"/>
        </w:rPr>
        <w:t>Place :</w:t>
      </w:r>
      <w:r w:rsidRPr="00773C8B">
        <w:rPr>
          <w:rFonts w:asciiTheme="minorHAnsi" w:hAnsiTheme="minorHAnsi"/>
          <w:noProof/>
          <w:sz w:val="24"/>
          <w:szCs w:val="24"/>
        </w:rPr>
        <w:t xml:space="preserve"> </w:t>
      </w:r>
      <w:r w:rsidR="00710B55">
        <w:rPr>
          <w:rFonts w:asciiTheme="minorHAnsi" w:hAnsiTheme="minorHAnsi"/>
          <w:noProof/>
          <w:sz w:val="24"/>
          <w:szCs w:val="24"/>
        </w:rPr>
        <w:t>Pune</w:t>
      </w:r>
      <w:r w:rsidRPr="00773C8B">
        <w:rPr>
          <w:rFonts w:asciiTheme="minorHAnsi" w:hAnsiTheme="minorHAnsi"/>
          <w:noProof/>
          <w:sz w:val="24"/>
          <w:szCs w:val="24"/>
        </w:rPr>
        <w:tab/>
      </w:r>
      <w:r w:rsidR="00623E80" w:rsidRPr="00773C8B">
        <w:rPr>
          <w:rFonts w:asciiTheme="minorHAnsi" w:hAnsiTheme="minorHAnsi"/>
          <w:noProof/>
          <w:sz w:val="24"/>
          <w:szCs w:val="24"/>
        </w:rPr>
        <w:t xml:space="preserve">               </w:t>
      </w:r>
      <w:r w:rsidR="006F46FB" w:rsidRPr="00773C8B">
        <w:rPr>
          <w:rFonts w:asciiTheme="minorHAnsi" w:hAnsiTheme="minorHAnsi"/>
          <w:noProof/>
          <w:sz w:val="24"/>
          <w:szCs w:val="24"/>
        </w:rPr>
        <w:tab/>
      </w:r>
    </w:p>
    <w:p w:rsidR="00623E80" w:rsidRPr="00300996" w:rsidRDefault="00623E80" w:rsidP="00300996">
      <w:pPr>
        <w:spacing w:line="240" w:lineRule="auto"/>
        <w:ind w:left="900"/>
        <w:outlineLvl w:val="0"/>
        <w:rPr>
          <w:rFonts w:asciiTheme="minorHAnsi" w:hAnsiTheme="minorHAnsi"/>
          <w:b/>
          <w:noProof/>
          <w:sz w:val="24"/>
          <w:szCs w:val="24"/>
        </w:rPr>
      </w:pPr>
      <w:r w:rsidRPr="00773C8B">
        <w:rPr>
          <w:rFonts w:asciiTheme="minorHAnsi" w:hAnsiTheme="minorHAnsi"/>
          <w:b/>
          <w:noProof/>
          <w:sz w:val="24"/>
          <w:szCs w:val="24"/>
        </w:rPr>
        <w:t xml:space="preserve">Date: </w:t>
      </w:r>
      <w:r w:rsidR="00C9089B" w:rsidRPr="00773C8B">
        <w:rPr>
          <w:rFonts w:asciiTheme="minorHAnsi" w:hAnsiTheme="minorHAnsi"/>
          <w:noProof/>
          <w:sz w:val="24"/>
          <w:szCs w:val="24"/>
        </w:rPr>
        <w:tab/>
      </w:r>
      <w:r w:rsidRPr="00773C8B">
        <w:rPr>
          <w:rFonts w:asciiTheme="minorHAnsi" w:hAnsiTheme="minorHAnsi"/>
          <w:b/>
          <w:noProof/>
          <w:sz w:val="24"/>
          <w:szCs w:val="24"/>
        </w:rPr>
        <w:t xml:space="preserve">                                                                                                                </w:t>
      </w:r>
      <w:r w:rsidR="00C9089B" w:rsidRPr="00773C8B">
        <w:rPr>
          <w:rFonts w:asciiTheme="minorHAnsi" w:hAnsiTheme="minorHAnsi"/>
          <w:b/>
          <w:noProof/>
          <w:sz w:val="24"/>
          <w:szCs w:val="24"/>
        </w:rPr>
        <w:t xml:space="preserve">    </w:t>
      </w:r>
      <w:r w:rsidRPr="00773C8B">
        <w:rPr>
          <w:rFonts w:asciiTheme="minorHAnsi" w:hAnsiTheme="minorHAnsi"/>
          <w:b/>
          <w:noProof/>
          <w:sz w:val="24"/>
          <w:szCs w:val="24"/>
        </w:rPr>
        <w:t xml:space="preserve">   </w:t>
      </w:r>
      <w:r w:rsidRPr="00773C8B">
        <w:rPr>
          <w:rFonts w:asciiTheme="minorHAnsi" w:hAnsiTheme="minorHAnsi"/>
          <w:noProof/>
          <w:sz w:val="24"/>
          <w:szCs w:val="24"/>
        </w:rPr>
        <w:t>Yours’ Si</w:t>
      </w:r>
      <w:r w:rsidR="00A10658" w:rsidRPr="00773C8B">
        <w:rPr>
          <w:rFonts w:asciiTheme="minorHAnsi" w:hAnsiTheme="minorHAnsi"/>
          <w:noProof/>
          <w:sz w:val="24"/>
          <w:szCs w:val="24"/>
        </w:rPr>
        <w:t>n</w:t>
      </w:r>
      <w:r w:rsidRPr="00773C8B">
        <w:rPr>
          <w:rFonts w:asciiTheme="minorHAnsi" w:hAnsiTheme="minorHAnsi"/>
          <w:noProof/>
          <w:sz w:val="24"/>
          <w:szCs w:val="24"/>
        </w:rPr>
        <w:t>cerely</w:t>
      </w:r>
    </w:p>
    <w:p w:rsidR="009E7940" w:rsidRPr="00773C8B" w:rsidRDefault="00073F3F" w:rsidP="009B4933">
      <w:pPr>
        <w:spacing w:line="240" w:lineRule="auto"/>
        <w:ind w:left="900"/>
        <w:outlineLvl w:val="0"/>
        <w:rPr>
          <w:rFonts w:asciiTheme="minorHAnsi" w:hAnsiTheme="minorHAnsi"/>
          <w:b/>
          <w:noProof/>
          <w:sz w:val="24"/>
          <w:szCs w:val="24"/>
        </w:rPr>
      </w:pPr>
      <w:r w:rsidRPr="00773C8B">
        <w:rPr>
          <w:rFonts w:asciiTheme="minorHAnsi" w:hAnsiTheme="minorHAnsi"/>
          <w:b/>
          <w:noProof/>
          <w:sz w:val="24"/>
          <w:szCs w:val="24"/>
        </w:rPr>
        <w:tab/>
      </w:r>
      <w:r w:rsidRPr="00773C8B">
        <w:rPr>
          <w:rFonts w:asciiTheme="minorHAnsi" w:hAnsiTheme="minorHAnsi"/>
          <w:b/>
          <w:noProof/>
          <w:sz w:val="24"/>
          <w:szCs w:val="24"/>
        </w:rPr>
        <w:tab/>
      </w:r>
      <w:r w:rsidRPr="00773C8B">
        <w:rPr>
          <w:rFonts w:asciiTheme="minorHAnsi" w:hAnsiTheme="minorHAnsi"/>
          <w:b/>
          <w:noProof/>
          <w:sz w:val="24"/>
          <w:szCs w:val="24"/>
        </w:rPr>
        <w:tab/>
      </w:r>
      <w:r w:rsidRPr="00773C8B">
        <w:rPr>
          <w:rFonts w:asciiTheme="minorHAnsi" w:hAnsiTheme="minorHAnsi"/>
          <w:b/>
          <w:noProof/>
          <w:sz w:val="24"/>
          <w:szCs w:val="24"/>
        </w:rPr>
        <w:tab/>
      </w:r>
      <w:r w:rsidRPr="00773C8B">
        <w:rPr>
          <w:rFonts w:asciiTheme="minorHAnsi" w:hAnsiTheme="minorHAnsi"/>
          <w:b/>
          <w:noProof/>
          <w:sz w:val="24"/>
          <w:szCs w:val="24"/>
        </w:rPr>
        <w:tab/>
      </w:r>
      <w:r w:rsidRPr="00773C8B">
        <w:rPr>
          <w:rFonts w:asciiTheme="minorHAnsi" w:hAnsiTheme="minorHAnsi"/>
          <w:b/>
          <w:noProof/>
          <w:sz w:val="24"/>
          <w:szCs w:val="24"/>
        </w:rPr>
        <w:tab/>
      </w:r>
      <w:r w:rsidRPr="00773C8B">
        <w:rPr>
          <w:rFonts w:asciiTheme="minorHAnsi" w:hAnsiTheme="minorHAnsi"/>
          <w:b/>
          <w:noProof/>
          <w:sz w:val="24"/>
          <w:szCs w:val="24"/>
        </w:rPr>
        <w:tab/>
      </w:r>
      <w:r w:rsidRPr="00773C8B">
        <w:rPr>
          <w:rFonts w:asciiTheme="minorHAnsi" w:hAnsiTheme="minorHAnsi"/>
          <w:b/>
          <w:noProof/>
          <w:sz w:val="24"/>
          <w:szCs w:val="24"/>
        </w:rPr>
        <w:tab/>
      </w:r>
      <w:r w:rsidRPr="00773C8B">
        <w:rPr>
          <w:rFonts w:asciiTheme="minorHAnsi" w:hAnsiTheme="minorHAnsi"/>
          <w:b/>
          <w:noProof/>
          <w:sz w:val="24"/>
          <w:szCs w:val="24"/>
        </w:rPr>
        <w:tab/>
        <w:t xml:space="preserve">             </w:t>
      </w:r>
      <w:r w:rsidRPr="00773C8B">
        <w:rPr>
          <w:rFonts w:asciiTheme="minorHAnsi" w:hAnsiTheme="minorHAnsi"/>
          <w:b/>
          <w:noProof/>
          <w:sz w:val="24"/>
          <w:szCs w:val="24"/>
        </w:rPr>
        <w:tab/>
      </w:r>
      <w:r w:rsidR="00692AF7" w:rsidRPr="00773C8B">
        <w:rPr>
          <w:rFonts w:asciiTheme="minorHAnsi" w:hAnsiTheme="minorHAnsi"/>
          <w:b/>
          <w:noProof/>
          <w:sz w:val="24"/>
          <w:szCs w:val="24"/>
        </w:rPr>
        <w:t xml:space="preserve">    </w:t>
      </w:r>
      <w:r w:rsidR="00F0669C" w:rsidRPr="00773C8B">
        <w:rPr>
          <w:rFonts w:asciiTheme="minorHAnsi" w:hAnsiTheme="minorHAnsi"/>
          <w:b/>
          <w:noProof/>
          <w:sz w:val="24"/>
          <w:szCs w:val="24"/>
        </w:rPr>
        <w:t xml:space="preserve">     </w:t>
      </w:r>
      <w:r w:rsidR="00A064A3">
        <w:rPr>
          <w:rFonts w:asciiTheme="minorHAnsi" w:hAnsiTheme="minorHAnsi"/>
          <w:b/>
          <w:noProof/>
          <w:sz w:val="24"/>
          <w:szCs w:val="24"/>
        </w:rPr>
        <w:t xml:space="preserve">       Nitish Diwe</w:t>
      </w:r>
    </w:p>
    <w:sectPr w:rsidR="009E7940" w:rsidRPr="00773C8B" w:rsidSect="00682813">
      <w:pgSz w:w="11907" w:h="16839" w:code="9"/>
      <w:pgMar w:top="720" w:right="720" w:bottom="720" w:left="720" w:header="720" w:footer="720" w:gutter="0"/>
      <w:pgBorders w:offsetFrom="page">
        <w:top w:val="single" w:sz="8" w:space="24" w:color="000000"/>
        <w:left w:val="single" w:sz="8" w:space="24" w:color="000000"/>
        <w:bottom w:val="single" w:sz="8" w:space="24" w:color="000000"/>
        <w:right w:val="single" w:sz="8"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218" w:rsidRDefault="00766218" w:rsidP="00DE0BDF">
      <w:pPr>
        <w:spacing w:after="0" w:line="240" w:lineRule="auto"/>
      </w:pPr>
      <w:r>
        <w:separator/>
      </w:r>
    </w:p>
  </w:endnote>
  <w:endnote w:type="continuationSeparator" w:id="0">
    <w:p w:rsidR="00766218" w:rsidRDefault="00766218" w:rsidP="00DE0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218" w:rsidRDefault="00766218" w:rsidP="00DE0BDF">
      <w:pPr>
        <w:spacing w:after="0" w:line="240" w:lineRule="auto"/>
      </w:pPr>
      <w:r>
        <w:separator/>
      </w:r>
    </w:p>
  </w:footnote>
  <w:footnote w:type="continuationSeparator" w:id="0">
    <w:p w:rsidR="00766218" w:rsidRDefault="00766218" w:rsidP="00DE0B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1">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rPr>
    </w:lvl>
  </w:abstractNum>
  <w:abstractNum w:abstractNumId="3">
    <w:nsid w:val="0B904FCE"/>
    <w:multiLevelType w:val="hybridMultilevel"/>
    <w:tmpl w:val="318A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12FE6"/>
    <w:multiLevelType w:val="hybridMultilevel"/>
    <w:tmpl w:val="AEB631CE"/>
    <w:lvl w:ilvl="0" w:tplc="0409000B">
      <w:start w:val="1"/>
      <w:numFmt w:val="bullet"/>
      <w:lvlText w:val=""/>
      <w:lvlJc w:val="left"/>
      <w:pPr>
        <w:ind w:left="3855" w:hanging="360"/>
      </w:pPr>
      <w:rPr>
        <w:rFonts w:ascii="Wingdings" w:hAnsi="Wingdings" w:hint="default"/>
      </w:rPr>
    </w:lvl>
    <w:lvl w:ilvl="1" w:tplc="04090003" w:tentative="1">
      <w:start w:val="1"/>
      <w:numFmt w:val="bullet"/>
      <w:lvlText w:val="o"/>
      <w:lvlJc w:val="left"/>
      <w:pPr>
        <w:ind w:left="4575" w:hanging="360"/>
      </w:pPr>
      <w:rPr>
        <w:rFonts w:ascii="Courier New" w:hAnsi="Courier New" w:cs="Courier New" w:hint="default"/>
      </w:rPr>
    </w:lvl>
    <w:lvl w:ilvl="2" w:tplc="04090005" w:tentative="1">
      <w:start w:val="1"/>
      <w:numFmt w:val="bullet"/>
      <w:lvlText w:val=""/>
      <w:lvlJc w:val="left"/>
      <w:pPr>
        <w:ind w:left="5295" w:hanging="360"/>
      </w:pPr>
      <w:rPr>
        <w:rFonts w:ascii="Wingdings" w:hAnsi="Wingdings" w:hint="default"/>
      </w:rPr>
    </w:lvl>
    <w:lvl w:ilvl="3" w:tplc="04090001" w:tentative="1">
      <w:start w:val="1"/>
      <w:numFmt w:val="bullet"/>
      <w:lvlText w:val=""/>
      <w:lvlJc w:val="left"/>
      <w:pPr>
        <w:ind w:left="6015" w:hanging="360"/>
      </w:pPr>
      <w:rPr>
        <w:rFonts w:ascii="Symbol" w:hAnsi="Symbol" w:hint="default"/>
      </w:rPr>
    </w:lvl>
    <w:lvl w:ilvl="4" w:tplc="04090003" w:tentative="1">
      <w:start w:val="1"/>
      <w:numFmt w:val="bullet"/>
      <w:lvlText w:val="o"/>
      <w:lvlJc w:val="left"/>
      <w:pPr>
        <w:ind w:left="6735" w:hanging="360"/>
      </w:pPr>
      <w:rPr>
        <w:rFonts w:ascii="Courier New" w:hAnsi="Courier New" w:cs="Courier New" w:hint="default"/>
      </w:rPr>
    </w:lvl>
    <w:lvl w:ilvl="5" w:tplc="04090005" w:tentative="1">
      <w:start w:val="1"/>
      <w:numFmt w:val="bullet"/>
      <w:lvlText w:val=""/>
      <w:lvlJc w:val="left"/>
      <w:pPr>
        <w:ind w:left="7455" w:hanging="360"/>
      </w:pPr>
      <w:rPr>
        <w:rFonts w:ascii="Wingdings" w:hAnsi="Wingdings" w:hint="default"/>
      </w:rPr>
    </w:lvl>
    <w:lvl w:ilvl="6" w:tplc="04090001" w:tentative="1">
      <w:start w:val="1"/>
      <w:numFmt w:val="bullet"/>
      <w:lvlText w:val=""/>
      <w:lvlJc w:val="left"/>
      <w:pPr>
        <w:ind w:left="8175" w:hanging="360"/>
      </w:pPr>
      <w:rPr>
        <w:rFonts w:ascii="Symbol" w:hAnsi="Symbol" w:hint="default"/>
      </w:rPr>
    </w:lvl>
    <w:lvl w:ilvl="7" w:tplc="04090003" w:tentative="1">
      <w:start w:val="1"/>
      <w:numFmt w:val="bullet"/>
      <w:lvlText w:val="o"/>
      <w:lvlJc w:val="left"/>
      <w:pPr>
        <w:ind w:left="8895" w:hanging="360"/>
      </w:pPr>
      <w:rPr>
        <w:rFonts w:ascii="Courier New" w:hAnsi="Courier New" w:cs="Courier New" w:hint="default"/>
      </w:rPr>
    </w:lvl>
    <w:lvl w:ilvl="8" w:tplc="04090005" w:tentative="1">
      <w:start w:val="1"/>
      <w:numFmt w:val="bullet"/>
      <w:lvlText w:val=""/>
      <w:lvlJc w:val="left"/>
      <w:pPr>
        <w:ind w:left="9615" w:hanging="360"/>
      </w:pPr>
      <w:rPr>
        <w:rFonts w:ascii="Wingdings" w:hAnsi="Wingdings" w:hint="default"/>
      </w:rPr>
    </w:lvl>
  </w:abstractNum>
  <w:abstractNum w:abstractNumId="5">
    <w:nsid w:val="1472027E"/>
    <w:multiLevelType w:val="hybridMultilevel"/>
    <w:tmpl w:val="8A72DA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6167CA9"/>
    <w:multiLevelType w:val="hybridMultilevel"/>
    <w:tmpl w:val="3B46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6CB0C71"/>
    <w:multiLevelType w:val="hybridMultilevel"/>
    <w:tmpl w:val="EBCEF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B36726"/>
    <w:multiLevelType w:val="multilevel"/>
    <w:tmpl w:val="E12862B2"/>
    <w:lvl w:ilvl="0">
      <w:start w:val="1"/>
      <w:numFmt w:val="bullet"/>
      <w:lvlText w:val=""/>
      <w:lvlJc w:val="left"/>
      <w:pPr>
        <w:tabs>
          <w:tab w:val="num" w:pos="3240"/>
        </w:tabs>
        <w:ind w:left="3240" w:hanging="360"/>
      </w:pPr>
      <w:rPr>
        <w:rFonts w:ascii="Symbol" w:hAnsi="Symbol" w:hint="default"/>
        <w:sz w:val="20"/>
        <w:szCs w:val="20"/>
      </w:rPr>
    </w:lvl>
    <w:lvl w:ilvl="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9">
    <w:nsid w:val="22A12550"/>
    <w:multiLevelType w:val="hybridMultilevel"/>
    <w:tmpl w:val="4E5444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5166541"/>
    <w:multiLevelType w:val="hybridMultilevel"/>
    <w:tmpl w:val="D1E4B190"/>
    <w:lvl w:ilvl="0" w:tplc="B8C6FB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A5030D"/>
    <w:multiLevelType w:val="hybridMultilevel"/>
    <w:tmpl w:val="4BE27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1C7D39"/>
    <w:multiLevelType w:val="hybridMultilevel"/>
    <w:tmpl w:val="B21417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F1F02B6"/>
    <w:multiLevelType w:val="hybridMultilevel"/>
    <w:tmpl w:val="70F255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E4322"/>
    <w:multiLevelType w:val="hybridMultilevel"/>
    <w:tmpl w:val="01962D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3452EC2"/>
    <w:multiLevelType w:val="hybridMultilevel"/>
    <w:tmpl w:val="F17837EE"/>
    <w:lvl w:ilvl="0" w:tplc="04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AE76F94"/>
    <w:multiLevelType w:val="hybridMultilevel"/>
    <w:tmpl w:val="A00EBA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2103442"/>
    <w:multiLevelType w:val="hybridMultilevel"/>
    <w:tmpl w:val="1E980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4B6546"/>
    <w:multiLevelType w:val="hybridMultilevel"/>
    <w:tmpl w:val="FED4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71D6315"/>
    <w:multiLevelType w:val="hybridMultilevel"/>
    <w:tmpl w:val="23FCC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E0B314D"/>
    <w:multiLevelType w:val="hybridMultilevel"/>
    <w:tmpl w:val="2AB6D024"/>
    <w:lvl w:ilvl="0" w:tplc="04090001">
      <w:start w:val="1"/>
      <w:numFmt w:val="bullet"/>
      <w:lvlText w:val=""/>
      <w:lvlJc w:val="left"/>
      <w:pPr>
        <w:ind w:left="1366" w:hanging="360"/>
      </w:pPr>
      <w:rPr>
        <w:rFonts w:ascii="Symbol" w:hAnsi="Symbol" w:hint="default"/>
      </w:rPr>
    </w:lvl>
    <w:lvl w:ilvl="1" w:tplc="04090001">
      <w:start w:val="1"/>
      <w:numFmt w:val="bullet"/>
      <w:lvlText w:val=""/>
      <w:lvlJc w:val="left"/>
      <w:pPr>
        <w:ind w:left="2086" w:hanging="360"/>
      </w:pPr>
      <w:rPr>
        <w:rFonts w:ascii="Symbol" w:hAnsi="Symbol" w:hint="default"/>
      </w:rPr>
    </w:lvl>
    <w:lvl w:ilvl="2" w:tplc="04090005" w:tentative="1">
      <w:start w:val="1"/>
      <w:numFmt w:val="bullet"/>
      <w:lvlText w:val=""/>
      <w:lvlJc w:val="left"/>
      <w:pPr>
        <w:ind w:left="2806" w:hanging="360"/>
      </w:pPr>
      <w:rPr>
        <w:rFonts w:ascii="Wingdings" w:hAnsi="Wingdings" w:hint="default"/>
      </w:rPr>
    </w:lvl>
    <w:lvl w:ilvl="3" w:tplc="04090001" w:tentative="1">
      <w:start w:val="1"/>
      <w:numFmt w:val="bullet"/>
      <w:lvlText w:val=""/>
      <w:lvlJc w:val="left"/>
      <w:pPr>
        <w:ind w:left="3526" w:hanging="360"/>
      </w:pPr>
      <w:rPr>
        <w:rFonts w:ascii="Symbol" w:hAnsi="Symbol" w:hint="default"/>
      </w:rPr>
    </w:lvl>
    <w:lvl w:ilvl="4" w:tplc="04090003" w:tentative="1">
      <w:start w:val="1"/>
      <w:numFmt w:val="bullet"/>
      <w:lvlText w:val="o"/>
      <w:lvlJc w:val="left"/>
      <w:pPr>
        <w:ind w:left="4246" w:hanging="360"/>
      </w:pPr>
      <w:rPr>
        <w:rFonts w:ascii="Courier New" w:hAnsi="Courier New" w:cs="Courier New" w:hint="default"/>
      </w:rPr>
    </w:lvl>
    <w:lvl w:ilvl="5" w:tplc="04090005" w:tentative="1">
      <w:start w:val="1"/>
      <w:numFmt w:val="bullet"/>
      <w:lvlText w:val=""/>
      <w:lvlJc w:val="left"/>
      <w:pPr>
        <w:ind w:left="4966" w:hanging="360"/>
      </w:pPr>
      <w:rPr>
        <w:rFonts w:ascii="Wingdings" w:hAnsi="Wingdings" w:hint="default"/>
      </w:rPr>
    </w:lvl>
    <w:lvl w:ilvl="6" w:tplc="04090001" w:tentative="1">
      <w:start w:val="1"/>
      <w:numFmt w:val="bullet"/>
      <w:lvlText w:val=""/>
      <w:lvlJc w:val="left"/>
      <w:pPr>
        <w:ind w:left="5686" w:hanging="360"/>
      </w:pPr>
      <w:rPr>
        <w:rFonts w:ascii="Symbol" w:hAnsi="Symbol" w:hint="default"/>
      </w:rPr>
    </w:lvl>
    <w:lvl w:ilvl="7" w:tplc="04090003" w:tentative="1">
      <w:start w:val="1"/>
      <w:numFmt w:val="bullet"/>
      <w:lvlText w:val="o"/>
      <w:lvlJc w:val="left"/>
      <w:pPr>
        <w:ind w:left="6406" w:hanging="360"/>
      </w:pPr>
      <w:rPr>
        <w:rFonts w:ascii="Courier New" w:hAnsi="Courier New" w:cs="Courier New" w:hint="default"/>
      </w:rPr>
    </w:lvl>
    <w:lvl w:ilvl="8" w:tplc="04090005" w:tentative="1">
      <w:start w:val="1"/>
      <w:numFmt w:val="bullet"/>
      <w:lvlText w:val=""/>
      <w:lvlJc w:val="left"/>
      <w:pPr>
        <w:ind w:left="7126" w:hanging="360"/>
      </w:pPr>
      <w:rPr>
        <w:rFonts w:ascii="Wingdings" w:hAnsi="Wingdings" w:hint="default"/>
      </w:rPr>
    </w:lvl>
  </w:abstractNum>
  <w:abstractNum w:abstractNumId="21">
    <w:nsid w:val="4EAA1679"/>
    <w:multiLevelType w:val="hybridMultilevel"/>
    <w:tmpl w:val="8A788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02F534B"/>
    <w:multiLevelType w:val="hybridMultilevel"/>
    <w:tmpl w:val="3C40E3AA"/>
    <w:lvl w:ilvl="0" w:tplc="04090001">
      <w:start w:val="1"/>
      <w:numFmt w:val="bullet"/>
      <w:lvlText w:val=""/>
      <w:lvlJc w:val="left"/>
      <w:pPr>
        <w:ind w:left="1366" w:hanging="360"/>
      </w:pPr>
      <w:rPr>
        <w:rFonts w:ascii="Symbol" w:hAnsi="Symbol" w:hint="default"/>
      </w:rPr>
    </w:lvl>
    <w:lvl w:ilvl="1" w:tplc="04090003">
      <w:start w:val="1"/>
      <w:numFmt w:val="bullet"/>
      <w:lvlText w:val="o"/>
      <w:lvlJc w:val="left"/>
      <w:pPr>
        <w:ind w:left="2086" w:hanging="360"/>
      </w:pPr>
      <w:rPr>
        <w:rFonts w:ascii="Courier New" w:hAnsi="Courier New" w:cs="Courier New" w:hint="default"/>
      </w:rPr>
    </w:lvl>
    <w:lvl w:ilvl="2" w:tplc="04090005" w:tentative="1">
      <w:start w:val="1"/>
      <w:numFmt w:val="bullet"/>
      <w:lvlText w:val=""/>
      <w:lvlJc w:val="left"/>
      <w:pPr>
        <w:ind w:left="2806" w:hanging="360"/>
      </w:pPr>
      <w:rPr>
        <w:rFonts w:ascii="Wingdings" w:hAnsi="Wingdings" w:hint="default"/>
      </w:rPr>
    </w:lvl>
    <w:lvl w:ilvl="3" w:tplc="04090001" w:tentative="1">
      <w:start w:val="1"/>
      <w:numFmt w:val="bullet"/>
      <w:lvlText w:val=""/>
      <w:lvlJc w:val="left"/>
      <w:pPr>
        <w:ind w:left="3526" w:hanging="360"/>
      </w:pPr>
      <w:rPr>
        <w:rFonts w:ascii="Symbol" w:hAnsi="Symbol" w:hint="default"/>
      </w:rPr>
    </w:lvl>
    <w:lvl w:ilvl="4" w:tplc="04090003" w:tentative="1">
      <w:start w:val="1"/>
      <w:numFmt w:val="bullet"/>
      <w:lvlText w:val="o"/>
      <w:lvlJc w:val="left"/>
      <w:pPr>
        <w:ind w:left="4246" w:hanging="360"/>
      </w:pPr>
      <w:rPr>
        <w:rFonts w:ascii="Courier New" w:hAnsi="Courier New" w:cs="Courier New" w:hint="default"/>
      </w:rPr>
    </w:lvl>
    <w:lvl w:ilvl="5" w:tplc="04090005" w:tentative="1">
      <w:start w:val="1"/>
      <w:numFmt w:val="bullet"/>
      <w:lvlText w:val=""/>
      <w:lvlJc w:val="left"/>
      <w:pPr>
        <w:ind w:left="4966" w:hanging="360"/>
      </w:pPr>
      <w:rPr>
        <w:rFonts w:ascii="Wingdings" w:hAnsi="Wingdings" w:hint="default"/>
      </w:rPr>
    </w:lvl>
    <w:lvl w:ilvl="6" w:tplc="04090001" w:tentative="1">
      <w:start w:val="1"/>
      <w:numFmt w:val="bullet"/>
      <w:lvlText w:val=""/>
      <w:lvlJc w:val="left"/>
      <w:pPr>
        <w:ind w:left="5686" w:hanging="360"/>
      </w:pPr>
      <w:rPr>
        <w:rFonts w:ascii="Symbol" w:hAnsi="Symbol" w:hint="default"/>
      </w:rPr>
    </w:lvl>
    <w:lvl w:ilvl="7" w:tplc="04090003" w:tentative="1">
      <w:start w:val="1"/>
      <w:numFmt w:val="bullet"/>
      <w:lvlText w:val="o"/>
      <w:lvlJc w:val="left"/>
      <w:pPr>
        <w:ind w:left="6406" w:hanging="360"/>
      </w:pPr>
      <w:rPr>
        <w:rFonts w:ascii="Courier New" w:hAnsi="Courier New" w:cs="Courier New" w:hint="default"/>
      </w:rPr>
    </w:lvl>
    <w:lvl w:ilvl="8" w:tplc="04090005" w:tentative="1">
      <w:start w:val="1"/>
      <w:numFmt w:val="bullet"/>
      <w:lvlText w:val=""/>
      <w:lvlJc w:val="left"/>
      <w:pPr>
        <w:ind w:left="7126" w:hanging="360"/>
      </w:pPr>
      <w:rPr>
        <w:rFonts w:ascii="Wingdings" w:hAnsi="Wingdings" w:hint="default"/>
      </w:rPr>
    </w:lvl>
  </w:abstractNum>
  <w:abstractNum w:abstractNumId="23">
    <w:nsid w:val="52653769"/>
    <w:multiLevelType w:val="hybridMultilevel"/>
    <w:tmpl w:val="C6C64E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2AE26D3"/>
    <w:multiLevelType w:val="hybridMultilevel"/>
    <w:tmpl w:val="327E6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60F4FEF"/>
    <w:multiLevelType w:val="hybridMultilevel"/>
    <w:tmpl w:val="96FE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E71297"/>
    <w:multiLevelType w:val="hybridMultilevel"/>
    <w:tmpl w:val="A1F6DB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126D52"/>
    <w:multiLevelType w:val="hybridMultilevel"/>
    <w:tmpl w:val="85B641C2"/>
    <w:lvl w:ilvl="0" w:tplc="0409000B">
      <w:start w:val="1"/>
      <w:numFmt w:val="bullet"/>
      <w:lvlText w:val=""/>
      <w:lvlJc w:val="left"/>
      <w:pPr>
        <w:ind w:left="3855" w:hanging="360"/>
      </w:pPr>
      <w:rPr>
        <w:rFonts w:ascii="Wingdings" w:hAnsi="Wingdings" w:hint="default"/>
      </w:rPr>
    </w:lvl>
    <w:lvl w:ilvl="1" w:tplc="04090003" w:tentative="1">
      <w:start w:val="1"/>
      <w:numFmt w:val="bullet"/>
      <w:lvlText w:val="o"/>
      <w:lvlJc w:val="left"/>
      <w:pPr>
        <w:ind w:left="4575" w:hanging="360"/>
      </w:pPr>
      <w:rPr>
        <w:rFonts w:ascii="Courier New" w:hAnsi="Courier New" w:cs="Courier New" w:hint="default"/>
      </w:rPr>
    </w:lvl>
    <w:lvl w:ilvl="2" w:tplc="04090005" w:tentative="1">
      <w:start w:val="1"/>
      <w:numFmt w:val="bullet"/>
      <w:lvlText w:val=""/>
      <w:lvlJc w:val="left"/>
      <w:pPr>
        <w:ind w:left="5295" w:hanging="360"/>
      </w:pPr>
      <w:rPr>
        <w:rFonts w:ascii="Wingdings" w:hAnsi="Wingdings" w:hint="default"/>
      </w:rPr>
    </w:lvl>
    <w:lvl w:ilvl="3" w:tplc="04090001" w:tentative="1">
      <w:start w:val="1"/>
      <w:numFmt w:val="bullet"/>
      <w:lvlText w:val=""/>
      <w:lvlJc w:val="left"/>
      <w:pPr>
        <w:ind w:left="6015" w:hanging="360"/>
      </w:pPr>
      <w:rPr>
        <w:rFonts w:ascii="Symbol" w:hAnsi="Symbol" w:hint="default"/>
      </w:rPr>
    </w:lvl>
    <w:lvl w:ilvl="4" w:tplc="04090003" w:tentative="1">
      <w:start w:val="1"/>
      <w:numFmt w:val="bullet"/>
      <w:lvlText w:val="o"/>
      <w:lvlJc w:val="left"/>
      <w:pPr>
        <w:ind w:left="6735" w:hanging="360"/>
      </w:pPr>
      <w:rPr>
        <w:rFonts w:ascii="Courier New" w:hAnsi="Courier New" w:cs="Courier New" w:hint="default"/>
      </w:rPr>
    </w:lvl>
    <w:lvl w:ilvl="5" w:tplc="04090005" w:tentative="1">
      <w:start w:val="1"/>
      <w:numFmt w:val="bullet"/>
      <w:lvlText w:val=""/>
      <w:lvlJc w:val="left"/>
      <w:pPr>
        <w:ind w:left="7455" w:hanging="360"/>
      </w:pPr>
      <w:rPr>
        <w:rFonts w:ascii="Wingdings" w:hAnsi="Wingdings" w:hint="default"/>
      </w:rPr>
    </w:lvl>
    <w:lvl w:ilvl="6" w:tplc="04090001" w:tentative="1">
      <w:start w:val="1"/>
      <w:numFmt w:val="bullet"/>
      <w:lvlText w:val=""/>
      <w:lvlJc w:val="left"/>
      <w:pPr>
        <w:ind w:left="8175" w:hanging="360"/>
      </w:pPr>
      <w:rPr>
        <w:rFonts w:ascii="Symbol" w:hAnsi="Symbol" w:hint="default"/>
      </w:rPr>
    </w:lvl>
    <w:lvl w:ilvl="7" w:tplc="04090003" w:tentative="1">
      <w:start w:val="1"/>
      <w:numFmt w:val="bullet"/>
      <w:lvlText w:val="o"/>
      <w:lvlJc w:val="left"/>
      <w:pPr>
        <w:ind w:left="8895" w:hanging="360"/>
      </w:pPr>
      <w:rPr>
        <w:rFonts w:ascii="Courier New" w:hAnsi="Courier New" w:cs="Courier New" w:hint="default"/>
      </w:rPr>
    </w:lvl>
    <w:lvl w:ilvl="8" w:tplc="04090005" w:tentative="1">
      <w:start w:val="1"/>
      <w:numFmt w:val="bullet"/>
      <w:lvlText w:val=""/>
      <w:lvlJc w:val="left"/>
      <w:pPr>
        <w:ind w:left="9615" w:hanging="360"/>
      </w:pPr>
      <w:rPr>
        <w:rFonts w:ascii="Wingdings" w:hAnsi="Wingdings" w:hint="default"/>
      </w:rPr>
    </w:lvl>
  </w:abstractNum>
  <w:abstractNum w:abstractNumId="28">
    <w:nsid w:val="60777ECE"/>
    <w:multiLevelType w:val="hybridMultilevel"/>
    <w:tmpl w:val="DB500B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nsid w:val="61CF1949"/>
    <w:multiLevelType w:val="hybridMultilevel"/>
    <w:tmpl w:val="8B48E894"/>
    <w:lvl w:ilvl="0" w:tplc="03F2CEE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3B57181"/>
    <w:multiLevelType w:val="multilevel"/>
    <w:tmpl w:val="60F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5CC09A4"/>
    <w:multiLevelType w:val="hybridMultilevel"/>
    <w:tmpl w:val="BBF8ADE0"/>
    <w:lvl w:ilvl="0" w:tplc="E3109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F36315A"/>
    <w:multiLevelType w:val="hybridMultilevel"/>
    <w:tmpl w:val="EF1825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F805059"/>
    <w:multiLevelType w:val="hybridMultilevel"/>
    <w:tmpl w:val="4628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A24412"/>
    <w:multiLevelType w:val="hybridMultilevel"/>
    <w:tmpl w:val="6CD22624"/>
    <w:lvl w:ilvl="0" w:tplc="03F2CEE0">
      <w:start w:val="1"/>
      <w:numFmt w:val="bullet"/>
      <w:lvlText w:val=""/>
      <w:lvlJc w:val="left"/>
      <w:pPr>
        <w:ind w:left="2160" w:hanging="360"/>
      </w:pPr>
      <w:rPr>
        <w:rFonts w:ascii="Symbol" w:hAnsi="Symbol"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1355EDA"/>
    <w:multiLevelType w:val="hybridMultilevel"/>
    <w:tmpl w:val="215C47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72950431"/>
    <w:multiLevelType w:val="hybridMultilevel"/>
    <w:tmpl w:val="0388E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40A6234"/>
    <w:multiLevelType w:val="hybridMultilevel"/>
    <w:tmpl w:val="6FFA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5D6AAF"/>
    <w:multiLevelType w:val="hybridMultilevel"/>
    <w:tmpl w:val="2B888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DF3DFD"/>
    <w:multiLevelType w:val="hybridMultilevel"/>
    <w:tmpl w:val="BC34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5C1AB2"/>
    <w:multiLevelType w:val="hybridMultilevel"/>
    <w:tmpl w:val="A3A699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9"/>
  </w:num>
  <w:num w:numId="2">
    <w:abstractNumId w:val="8"/>
  </w:num>
  <w:num w:numId="3">
    <w:abstractNumId w:val="19"/>
  </w:num>
  <w:num w:numId="4">
    <w:abstractNumId w:val="27"/>
  </w:num>
  <w:num w:numId="5">
    <w:abstractNumId w:val="4"/>
  </w:num>
  <w:num w:numId="6">
    <w:abstractNumId w:val="15"/>
  </w:num>
  <w:num w:numId="7">
    <w:abstractNumId w:val="24"/>
  </w:num>
  <w:num w:numId="8">
    <w:abstractNumId w:val="7"/>
  </w:num>
  <w:num w:numId="9">
    <w:abstractNumId w:val="13"/>
  </w:num>
  <w:num w:numId="10">
    <w:abstractNumId w:val="38"/>
  </w:num>
  <w:num w:numId="11">
    <w:abstractNumId w:val="26"/>
  </w:num>
  <w:num w:numId="12">
    <w:abstractNumId w:val="31"/>
  </w:num>
  <w:num w:numId="13">
    <w:abstractNumId w:val="5"/>
  </w:num>
  <w:num w:numId="14">
    <w:abstractNumId w:val="12"/>
  </w:num>
  <w:num w:numId="15">
    <w:abstractNumId w:val="1"/>
  </w:num>
  <w:num w:numId="16">
    <w:abstractNumId w:val="39"/>
  </w:num>
  <w:num w:numId="17">
    <w:abstractNumId w:val="37"/>
  </w:num>
  <w:num w:numId="18">
    <w:abstractNumId w:val="22"/>
  </w:num>
  <w:num w:numId="19">
    <w:abstractNumId w:val="20"/>
  </w:num>
  <w:num w:numId="20">
    <w:abstractNumId w:val="0"/>
  </w:num>
  <w:num w:numId="21">
    <w:abstractNumId w:val="2"/>
  </w:num>
  <w:num w:numId="22">
    <w:abstractNumId w:val="17"/>
  </w:num>
  <w:num w:numId="23">
    <w:abstractNumId w:val="25"/>
  </w:num>
  <w:num w:numId="24">
    <w:abstractNumId w:val="11"/>
  </w:num>
  <w:num w:numId="25">
    <w:abstractNumId w:val="10"/>
  </w:num>
  <w:num w:numId="26">
    <w:abstractNumId w:val="23"/>
  </w:num>
  <w:num w:numId="27">
    <w:abstractNumId w:val="33"/>
  </w:num>
  <w:num w:numId="28">
    <w:abstractNumId w:val="16"/>
  </w:num>
  <w:num w:numId="29">
    <w:abstractNumId w:val="36"/>
  </w:num>
  <w:num w:numId="30">
    <w:abstractNumId w:val="14"/>
  </w:num>
  <w:num w:numId="31">
    <w:abstractNumId w:val="34"/>
  </w:num>
  <w:num w:numId="32">
    <w:abstractNumId w:val="6"/>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40"/>
  </w:num>
  <w:num w:numId="36">
    <w:abstractNumId w:val="32"/>
  </w:num>
  <w:num w:numId="37">
    <w:abstractNumId w:val="18"/>
  </w:num>
  <w:num w:numId="38">
    <w:abstractNumId w:val="28"/>
  </w:num>
  <w:num w:numId="39">
    <w:abstractNumId w:val="3"/>
  </w:num>
  <w:num w:numId="40">
    <w:abstractNumId w:val="35"/>
  </w:num>
  <w:num w:numId="41">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E6C32"/>
    <w:rsid w:val="00000438"/>
    <w:rsid w:val="000016B4"/>
    <w:rsid w:val="00002A5E"/>
    <w:rsid w:val="00006BB0"/>
    <w:rsid w:val="00016FD9"/>
    <w:rsid w:val="00037743"/>
    <w:rsid w:val="00045A19"/>
    <w:rsid w:val="00062406"/>
    <w:rsid w:val="00062D1D"/>
    <w:rsid w:val="0007324B"/>
    <w:rsid w:val="0007341D"/>
    <w:rsid w:val="00073F3F"/>
    <w:rsid w:val="000746AA"/>
    <w:rsid w:val="000807C9"/>
    <w:rsid w:val="00093CC8"/>
    <w:rsid w:val="000A050C"/>
    <w:rsid w:val="000B5DD3"/>
    <w:rsid w:val="000B5FAB"/>
    <w:rsid w:val="000C3EF3"/>
    <w:rsid w:val="000D2286"/>
    <w:rsid w:val="000D3598"/>
    <w:rsid w:val="000D6703"/>
    <w:rsid w:val="000E0281"/>
    <w:rsid w:val="000E3454"/>
    <w:rsid w:val="000E381C"/>
    <w:rsid w:val="000E792D"/>
    <w:rsid w:val="000F1871"/>
    <w:rsid w:val="00100A3E"/>
    <w:rsid w:val="00111733"/>
    <w:rsid w:val="0011360A"/>
    <w:rsid w:val="00124211"/>
    <w:rsid w:val="0012514E"/>
    <w:rsid w:val="00125EFA"/>
    <w:rsid w:val="00130BA2"/>
    <w:rsid w:val="00134F4F"/>
    <w:rsid w:val="0014315F"/>
    <w:rsid w:val="00146D0A"/>
    <w:rsid w:val="001647AB"/>
    <w:rsid w:val="00166A35"/>
    <w:rsid w:val="00167594"/>
    <w:rsid w:val="001731EF"/>
    <w:rsid w:val="001750C5"/>
    <w:rsid w:val="00175AD7"/>
    <w:rsid w:val="0017708E"/>
    <w:rsid w:val="00180499"/>
    <w:rsid w:val="00184442"/>
    <w:rsid w:val="00192047"/>
    <w:rsid w:val="001A04DB"/>
    <w:rsid w:val="001A17D8"/>
    <w:rsid w:val="001A39C3"/>
    <w:rsid w:val="001B1139"/>
    <w:rsid w:val="001B16E2"/>
    <w:rsid w:val="001B1D0F"/>
    <w:rsid w:val="001B48BD"/>
    <w:rsid w:val="001B4A02"/>
    <w:rsid w:val="001D5376"/>
    <w:rsid w:val="001E6C32"/>
    <w:rsid w:val="002007CB"/>
    <w:rsid w:val="002028CC"/>
    <w:rsid w:val="0020503C"/>
    <w:rsid w:val="00207673"/>
    <w:rsid w:val="00214DC4"/>
    <w:rsid w:val="00214F11"/>
    <w:rsid w:val="002159EA"/>
    <w:rsid w:val="00224212"/>
    <w:rsid w:val="002268C8"/>
    <w:rsid w:val="00242EF7"/>
    <w:rsid w:val="0024330A"/>
    <w:rsid w:val="00244CA6"/>
    <w:rsid w:val="00251A36"/>
    <w:rsid w:val="00252405"/>
    <w:rsid w:val="00253E78"/>
    <w:rsid w:val="002553CC"/>
    <w:rsid w:val="00257C33"/>
    <w:rsid w:val="002610B6"/>
    <w:rsid w:val="00263C8B"/>
    <w:rsid w:val="00263F17"/>
    <w:rsid w:val="00267CC7"/>
    <w:rsid w:val="00282325"/>
    <w:rsid w:val="00295E40"/>
    <w:rsid w:val="00295EEA"/>
    <w:rsid w:val="00296243"/>
    <w:rsid w:val="002A1689"/>
    <w:rsid w:val="002B61E8"/>
    <w:rsid w:val="002B727F"/>
    <w:rsid w:val="002C232F"/>
    <w:rsid w:val="002C2AAB"/>
    <w:rsid w:val="002D10FF"/>
    <w:rsid w:val="002D12C2"/>
    <w:rsid w:val="002E1F75"/>
    <w:rsid w:val="002F275F"/>
    <w:rsid w:val="00300996"/>
    <w:rsid w:val="00305D7F"/>
    <w:rsid w:val="00310D05"/>
    <w:rsid w:val="00312EE8"/>
    <w:rsid w:val="00334866"/>
    <w:rsid w:val="00335427"/>
    <w:rsid w:val="003357E7"/>
    <w:rsid w:val="003445B4"/>
    <w:rsid w:val="0034532D"/>
    <w:rsid w:val="00353E1D"/>
    <w:rsid w:val="00354DDF"/>
    <w:rsid w:val="00362DD3"/>
    <w:rsid w:val="00370E08"/>
    <w:rsid w:val="00392374"/>
    <w:rsid w:val="00397366"/>
    <w:rsid w:val="0039756E"/>
    <w:rsid w:val="003976B1"/>
    <w:rsid w:val="003A50A6"/>
    <w:rsid w:val="003A755A"/>
    <w:rsid w:val="003B545E"/>
    <w:rsid w:val="003C3C52"/>
    <w:rsid w:val="003C5B0A"/>
    <w:rsid w:val="003C6F56"/>
    <w:rsid w:val="003C7ABF"/>
    <w:rsid w:val="003E3C37"/>
    <w:rsid w:val="003E6D8E"/>
    <w:rsid w:val="0040180C"/>
    <w:rsid w:val="004034EA"/>
    <w:rsid w:val="004039D3"/>
    <w:rsid w:val="00407747"/>
    <w:rsid w:val="00410E45"/>
    <w:rsid w:val="00413847"/>
    <w:rsid w:val="00415F81"/>
    <w:rsid w:val="004177DE"/>
    <w:rsid w:val="0043435F"/>
    <w:rsid w:val="00436686"/>
    <w:rsid w:val="004536D8"/>
    <w:rsid w:val="0045432C"/>
    <w:rsid w:val="004660D0"/>
    <w:rsid w:val="00466D43"/>
    <w:rsid w:val="00467C76"/>
    <w:rsid w:val="00473050"/>
    <w:rsid w:val="0048286E"/>
    <w:rsid w:val="00482B3B"/>
    <w:rsid w:val="004836CC"/>
    <w:rsid w:val="0049219F"/>
    <w:rsid w:val="004A17B9"/>
    <w:rsid w:val="004B030D"/>
    <w:rsid w:val="004B0874"/>
    <w:rsid w:val="004B270A"/>
    <w:rsid w:val="004C0ABA"/>
    <w:rsid w:val="004D46A4"/>
    <w:rsid w:val="004E6852"/>
    <w:rsid w:val="004F18C8"/>
    <w:rsid w:val="004F3059"/>
    <w:rsid w:val="004F410A"/>
    <w:rsid w:val="004F59A8"/>
    <w:rsid w:val="00500C37"/>
    <w:rsid w:val="00501978"/>
    <w:rsid w:val="00502B53"/>
    <w:rsid w:val="005036B3"/>
    <w:rsid w:val="005169C2"/>
    <w:rsid w:val="00525D1C"/>
    <w:rsid w:val="005332D1"/>
    <w:rsid w:val="005360DB"/>
    <w:rsid w:val="005420D1"/>
    <w:rsid w:val="005436E3"/>
    <w:rsid w:val="00547765"/>
    <w:rsid w:val="00553919"/>
    <w:rsid w:val="00555FB8"/>
    <w:rsid w:val="005718DE"/>
    <w:rsid w:val="005775F4"/>
    <w:rsid w:val="00577844"/>
    <w:rsid w:val="005834EE"/>
    <w:rsid w:val="00583E25"/>
    <w:rsid w:val="005873EF"/>
    <w:rsid w:val="005B4FE6"/>
    <w:rsid w:val="005B5E83"/>
    <w:rsid w:val="005D7CF6"/>
    <w:rsid w:val="005E6EA4"/>
    <w:rsid w:val="005F337E"/>
    <w:rsid w:val="005F7A1C"/>
    <w:rsid w:val="0061409E"/>
    <w:rsid w:val="006227DA"/>
    <w:rsid w:val="00622F5C"/>
    <w:rsid w:val="00623AA7"/>
    <w:rsid w:val="00623E80"/>
    <w:rsid w:val="00630D2F"/>
    <w:rsid w:val="006361C4"/>
    <w:rsid w:val="00637E3B"/>
    <w:rsid w:val="00644C67"/>
    <w:rsid w:val="006545A0"/>
    <w:rsid w:val="006551F5"/>
    <w:rsid w:val="00665A74"/>
    <w:rsid w:val="006721C0"/>
    <w:rsid w:val="0067283E"/>
    <w:rsid w:val="00681706"/>
    <w:rsid w:val="00682813"/>
    <w:rsid w:val="00683EC6"/>
    <w:rsid w:val="006849FD"/>
    <w:rsid w:val="00690D75"/>
    <w:rsid w:val="00692AF7"/>
    <w:rsid w:val="006A09E0"/>
    <w:rsid w:val="006A0E0A"/>
    <w:rsid w:val="006A13F5"/>
    <w:rsid w:val="006A59E9"/>
    <w:rsid w:val="006B1B1F"/>
    <w:rsid w:val="006C1F33"/>
    <w:rsid w:val="006C6F3F"/>
    <w:rsid w:val="006E4D7F"/>
    <w:rsid w:val="006F12EA"/>
    <w:rsid w:val="006F46FB"/>
    <w:rsid w:val="006F58CD"/>
    <w:rsid w:val="006F62CB"/>
    <w:rsid w:val="006F68B4"/>
    <w:rsid w:val="007068B0"/>
    <w:rsid w:val="00710B55"/>
    <w:rsid w:val="00717B54"/>
    <w:rsid w:val="00731191"/>
    <w:rsid w:val="00732232"/>
    <w:rsid w:val="00732B5A"/>
    <w:rsid w:val="00734D2F"/>
    <w:rsid w:val="0073591F"/>
    <w:rsid w:val="00745257"/>
    <w:rsid w:val="0075077E"/>
    <w:rsid w:val="00750846"/>
    <w:rsid w:val="00752E65"/>
    <w:rsid w:val="007548D8"/>
    <w:rsid w:val="00766218"/>
    <w:rsid w:val="00766590"/>
    <w:rsid w:val="00772F0A"/>
    <w:rsid w:val="00773C8B"/>
    <w:rsid w:val="007830F9"/>
    <w:rsid w:val="00787801"/>
    <w:rsid w:val="00787EA7"/>
    <w:rsid w:val="00791EBF"/>
    <w:rsid w:val="007A3485"/>
    <w:rsid w:val="007A3A38"/>
    <w:rsid w:val="007A41AF"/>
    <w:rsid w:val="007A5E5A"/>
    <w:rsid w:val="007C0BB5"/>
    <w:rsid w:val="007C636A"/>
    <w:rsid w:val="007E65B7"/>
    <w:rsid w:val="007F0575"/>
    <w:rsid w:val="007F06B0"/>
    <w:rsid w:val="007F66A0"/>
    <w:rsid w:val="00800E37"/>
    <w:rsid w:val="008149D3"/>
    <w:rsid w:val="00814C08"/>
    <w:rsid w:val="00817E0E"/>
    <w:rsid w:val="00820ED9"/>
    <w:rsid w:val="008226C4"/>
    <w:rsid w:val="0082789E"/>
    <w:rsid w:val="00827EAE"/>
    <w:rsid w:val="008352F3"/>
    <w:rsid w:val="00847C0C"/>
    <w:rsid w:val="00850C53"/>
    <w:rsid w:val="0085272F"/>
    <w:rsid w:val="00852FD2"/>
    <w:rsid w:val="00856ACC"/>
    <w:rsid w:val="008616D9"/>
    <w:rsid w:val="00867107"/>
    <w:rsid w:val="00874239"/>
    <w:rsid w:val="00875F5E"/>
    <w:rsid w:val="008828B8"/>
    <w:rsid w:val="008845F5"/>
    <w:rsid w:val="00894989"/>
    <w:rsid w:val="008B0B93"/>
    <w:rsid w:val="008C237F"/>
    <w:rsid w:val="008C4C9E"/>
    <w:rsid w:val="008C5518"/>
    <w:rsid w:val="008D3BC9"/>
    <w:rsid w:val="008D4D33"/>
    <w:rsid w:val="008D728F"/>
    <w:rsid w:val="008E2E19"/>
    <w:rsid w:val="008E7FB2"/>
    <w:rsid w:val="008F5178"/>
    <w:rsid w:val="008F7839"/>
    <w:rsid w:val="00907CA1"/>
    <w:rsid w:val="009123CC"/>
    <w:rsid w:val="009140ED"/>
    <w:rsid w:val="009142B8"/>
    <w:rsid w:val="009154E0"/>
    <w:rsid w:val="0092003B"/>
    <w:rsid w:val="00923D78"/>
    <w:rsid w:val="009304C7"/>
    <w:rsid w:val="00931D16"/>
    <w:rsid w:val="00933F29"/>
    <w:rsid w:val="00935748"/>
    <w:rsid w:val="00945009"/>
    <w:rsid w:val="009529F8"/>
    <w:rsid w:val="0097196D"/>
    <w:rsid w:val="009738B4"/>
    <w:rsid w:val="00975F46"/>
    <w:rsid w:val="00984DAB"/>
    <w:rsid w:val="00985FE2"/>
    <w:rsid w:val="00986495"/>
    <w:rsid w:val="00990A23"/>
    <w:rsid w:val="0099285D"/>
    <w:rsid w:val="009960DE"/>
    <w:rsid w:val="00997DC1"/>
    <w:rsid w:val="009A00C5"/>
    <w:rsid w:val="009A5DE9"/>
    <w:rsid w:val="009B4933"/>
    <w:rsid w:val="009B6385"/>
    <w:rsid w:val="009C126B"/>
    <w:rsid w:val="009C61FB"/>
    <w:rsid w:val="009D1A75"/>
    <w:rsid w:val="009D1FCB"/>
    <w:rsid w:val="009E2F62"/>
    <w:rsid w:val="009E31DD"/>
    <w:rsid w:val="009E3E81"/>
    <w:rsid w:val="009E5BC9"/>
    <w:rsid w:val="009E65FA"/>
    <w:rsid w:val="009E6A9A"/>
    <w:rsid w:val="009E6AA9"/>
    <w:rsid w:val="009E7940"/>
    <w:rsid w:val="009F09FB"/>
    <w:rsid w:val="009F32AB"/>
    <w:rsid w:val="00A02C81"/>
    <w:rsid w:val="00A064A3"/>
    <w:rsid w:val="00A10658"/>
    <w:rsid w:val="00A1245C"/>
    <w:rsid w:val="00A125E4"/>
    <w:rsid w:val="00A16AE8"/>
    <w:rsid w:val="00A17777"/>
    <w:rsid w:val="00A17EEA"/>
    <w:rsid w:val="00A23049"/>
    <w:rsid w:val="00A31B89"/>
    <w:rsid w:val="00A34230"/>
    <w:rsid w:val="00A35AED"/>
    <w:rsid w:val="00A42B1F"/>
    <w:rsid w:val="00A44E35"/>
    <w:rsid w:val="00A621F8"/>
    <w:rsid w:val="00A6609B"/>
    <w:rsid w:val="00A70980"/>
    <w:rsid w:val="00A72393"/>
    <w:rsid w:val="00A814E0"/>
    <w:rsid w:val="00A83A98"/>
    <w:rsid w:val="00A8563A"/>
    <w:rsid w:val="00A86484"/>
    <w:rsid w:val="00A87B69"/>
    <w:rsid w:val="00A959B6"/>
    <w:rsid w:val="00A97858"/>
    <w:rsid w:val="00AA4151"/>
    <w:rsid w:val="00AB0E32"/>
    <w:rsid w:val="00AB7DDB"/>
    <w:rsid w:val="00AC1BC5"/>
    <w:rsid w:val="00AC7E82"/>
    <w:rsid w:val="00AE1DE2"/>
    <w:rsid w:val="00B02F72"/>
    <w:rsid w:val="00B14005"/>
    <w:rsid w:val="00B203A1"/>
    <w:rsid w:val="00B34762"/>
    <w:rsid w:val="00B359FE"/>
    <w:rsid w:val="00B51368"/>
    <w:rsid w:val="00B51DFE"/>
    <w:rsid w:val="00B56AF0"/>
    <w:rsid w:val="00B63EEF"/>
    <w:rsid w:val="00B6452C"/>
    <w:rsid w:val="00B67C5B"/>
    <w:rsid w:val="00B7147B"/>
    <w:rsid w:val="00B738D0"/>
    <w:rsid w:val="00B77CB9"/>
    <w:rsid w:val="00B81E76"/>
    <w:rsid w:val="00B82BC0"/>
    <w:rsid w:val="00B87C7E"/>
    <w:rsid w:val="00B90712"/>
    <w:rsid w:val="00B9557E"/>
    <w:rsid w:val="00BA3F2A"/>
    <w:rsid w:val="00BA6C0F"/>
    <w:rsid w:val="00BB07AC"/>
    <w:rsid w:val="00BB30A8"/>
    <w:rsid w:val="00BC5FEF"/>
    <w:rsid w:val="00BD3871"/>
    <w:rsid w:val="00BD394C"/>
    <w:rsid w:val="00BE04FD"/>
    <w:rsid w:val="00BE5D7D"/>
    <w:rsid w:val="00BF21EA"/>
    <w:rsid w:val="00C0460F"/>
    <w:rsid w:val="00C11426"/>
    <w:rsid w:val="00C1390C"/>
    <w:rsid w:val="00C13A67"/>
    <w:rsid w:val="00C209D1"/>
    <w:rsid w:val="00C2272A"/>
    <w:rsid w:val="00C27918"/>
    <w:rsid w:val="00C317F2"/>
    <w:rsid w:val="00C32052"/>
    <w:rsid w:val="00C376F6"/>
    <w:rsid w:val="00C377BA"/>
    <w:rsid w:val="00C41C02"/>
    <w:rsid w:val="00C44229"/>
    <w:rsid w:val="00C64ABB"/>
    <w:rsid w:val="00C707B8"/>
    <w:rsid w:val="00C722FC"/>
    <w:rsid w:val="00C82F6E"/>
    <w:rsid w:val="00C90612"/>
    <w:rsid w:val="00C9089B"/>
    <w:rsid w:val="00CB30CC"/>
    <w:rsid w:val="00CB4F0E"/>
    <w:rsid w:val="00CB7B7D"/>
    <w:rsid w:val="00CE219B"/>
    <w:rsid w:val="00CE23F1"/>
    <w:rsid w:val="00CE2EB6"/>
    <w:rsid w:val="00CE7FED"/>
    <w:rsid w:val="00CF52A7"/>
    <w:rsid w:val="00CF6B1E"/>
    <w:rsid w:val="00D057FB"/>
    <w:rsid w:val="00D10CAC"/>
    <w:rsid w:val="00D1438A"/>
    <w:rsid w:val="00D16E6C"/>
    <w:rsid w:val="00D20BAB"/>
    <w:rsid w:val="00D3773F"/>
    <w:rsid w:val="00D400C0"/>
    <w:rsid w:val="00D41D5F"/>
    <w:rsid w:val="00D543B2"/>
    <w:rsid w:val="00D715AC"/>
    <w:rsid w:val="00D7244E"/>
    <w:rsid w:val="00D75BA6"/>
    <w:rsid w:val="00D75FFA"/>
    <w:rsid w:val="00D85832"/>
    <w:rsid w:val="00D9382D"/>
    <w:rsid w:val="00DB318A"/>
    <w:rsid w:val="00DB5A00"/>
    <w:rsid w:val="00DD1A88"/>
    <w:rsid w:val="00DE0BDF"/>
    <w:rsid w:val="00DE416B"/>
    <w:rsid w:val="00DE6DDC"/>
    <w:rsid w:val="00DF1B30"/>
    <w:rsid w:val="00E02357"/>
    <w:rsid w:val="00E05CD6"/>
    <w:rsid w:val="00E108D3"/>
    <w:rsid w:val="00E16558"/>
    <w:rsid w:val="00E1706B"/>
    <w:rsid w:val="00E24AC5"/>
    <w:rsid w:val="00E25B62"/>
    <w:rsid w:val="00E3174D"/>
    <w:rsid w:val="00E33934"/>
    <w:rsid w:val="00E3768D"/>
    <w:rsid w:val="00E40DA7"/>
    <w:rsid w:val="00E41A1D"/>
    <w:rsid w:val="00E45C81"/>
    <w:rsid w:val="00E5020C"/>
    <w:rsid w:val="00E523B3"/>
    <w:rsid w:val="00E57A4B"/>
    <w:rsid w:val="00E750FC"/>
    <w:rsid w:val="00E865D9"/>
    <w:rsid w:val="00E86B1A"/>
    <w:rsid w:val="00E94008"/>
    <w:rsid w:val="00E959DB"/>
    <w:rsid w:val="00EA56AA"/>
    <w:rsid w:val="00EA79A7"/>
    <w:rsid w:val="00EB208A"/>
    <w:rsid w:val="00EB43BE"/>
    <w:rsid w:val="00EC17B3"/>
    <w:rsid w:val="00ED13EC"/>
    <w:rsid w:val="00ED1DBB"/>
    <w:rsid w:val="00ED4F27"/>
    <w:rsid w:val="00EE3B19"/>
    <w:rsid w:val="00EE6B00"/>
    <w:rsid w:val="00EF3F31"/>
    <w:rsid w:val="00EF5AF4"/>
    <w:rsid w:val="00F0669C"/>
    <w:rsid w:val="00F0686D"/>
    <w:rsid w:val="00F12D5D"/>
    <w:rsid w:val="00F15DA8"/>
    <w:rsid w:val="00F16F10"/>
    <w:rsid w:val="00F172E3"/>
    <w:rsid w:val="00F210D9"/>
    <w:rsid w:val="00F2172A"/>
    <w:rsid w:val="00F23730"/>
    <w:rsid w:val="00F237BF"/>
    <w:rsid w:val="00F4237B"/>
    <w:rsid w:val="00F5734D"/>
    <w:rsid w:val="00F607A5"/>
    <w:rsid w:val="00F73290"/>
    <w:rsid w:val="00F747B3"/>
    <w:rsid w:val="00F76915"/>
    <w:rsid w:val="00F80460"/>
    <w:rsid w:val="00F87962"/>
    <w:rsid w:val="00F945FC"/>
    <w:rsid w:val="00F9523F"/>
    <w:rsid w:val="00F97D37"/>
    <w:rsid w:val="00FA40D2"/>
    <w:rsid w:val="00FD3875"/>
    <w:rsid w:val="00FE0EC3"/>
    <w:rsid w:val="00FE1DE6"/>
    <w:rsid w:val="00FF6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5FA"/>
    <w:pPr>
      <w:spacing w:after="200" w:line="276" w:lineRule="auto"/>
    </w:pPr>
    <w:rPr>
      <w:sz w:val="22"/>
      <w:szCs w:val="22"/>
      <w:lang w:val="en-US" w:eastAsia="en-US"/>
    </w:rPr>
  </w:style>
  <w:style w:type="paragraph" w:styleId="Heading1">
    <w:name w:val="heading 1"/>
    <w:basedOn w:val="Normal"/>
    <w:next w:val="Normal"/>
    <w:link w:val="Heading1Char"/>
    <w:qFormat/>
    <w:rsid w:val="0020503C"/>
    <w:pPr>
      <w:spacing w:before="300" w:after="40" w:line="240" w:lineRule="auto"/>
      <w:outlineLvl w:val="0"/>
    </w:pPr>
    <w:rPr>
      <w:rFonts w:ascii="Franklin Gothic Book" w:eastAsia="Perpetua" w:hAnsi="Franklin Gothic Book"/>
      <w:b/>
      <w:color w:val="9D3511"/>
      <w:spacing w:val="20"/>
      <w:sz w:val="28"/>
      <w:szCs w:val="32"/>
      <w:lang w:eastAsia="ja-JP"/>
    </w:rPr>
  </w:style>
  <w:style w:type="paragraph" w:styleId="Heading3">
    <w:name w:val="heading 3"/>
    <w:basedOn w:val="Normal"/>
    <w:next w:val="Normal"/>
    <w:link w:val="Heading3Char"/>
    <w:uiPriority w:val="9"/>
    <w:semiHidden/>
    <w:unhideWhenUsed/>
    <w:qFormat/>
    <w:rsid w:val="0075077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E6C32"/>
    <w:pPr>
      <w:pBdr>
        <w:bottom w:val="single" w:sz="8" w:space="4" w:color="D34817"/>
      </w:pBdr>
      <w:spacing w:after="160" w:line="240" w:lineRule="auto"/>
      <w:contextualSpacing/>
      <w:jc w:val="center"/>
    </w:pPr>
    <w:rPr>
      <w:rFonts w:ascii="Franklin Gothic Book" w:eastAsia="Perpetua" w:hAnsi="Franklin Gothic Book"/>
      <w:b/>
      <w:smallCaps/>
      <w:color w:val="D34817"/>
      <w:sz w:val="48"/>
      <w:szCs w:val="48"/>
      <w:lang w:eastAsia="ja-JP"/>
    </w:rPr>
  </w:style>
  <w:style w:type="character" w:customStyle="1" w:styleId="TitleChar">
    <w:name w:val="Title Char"/>
    <w:basedOn w:val="DefaultParagraphFont"/>
    <w:link w:val="Title"/>
    <w:rsid w:val="001E6C32"/>
    <w:rPr>
      <w:rFonts w:ascii="Franklin Gothic Book" w:eastAsia="Perpetua" w:hAnsi="Franklin Gothic Book" w:cs="Times New Roman"/>
      <w:b/>
      <w:smallCaps/>
      <w:color w:val="D34817"/>
      <w:sz w:val="48"/>
      <w:szCs w:val="48"/>
      <w:lang w:eastAsia="ja-JP"/>
    </w:rPr>
  </w:style>
  <w:style w:type="character" w:customStyle="1" w:styleId="Heading1Char">
    <w:name w:val="Heading 1 Char"/>
    <w:basedOn w:val="DefaultParagraphFont"/>
    <w:link w:val="Heading1"/>
    <w:rsid w:val="0020503C"/>
    <w:rPr>
      <w:rFonts w:ascii="Franklin Gothic Book" w:eastAsia="Perpetua" w:hAnsi="Franklin Gothic Book" w:cs="Times New Roman"/>
      <w:b/>
      <w:color w:val="9D3511"/>
      <w:spacing w:val="20"/>
      <w:sz w:val="28"/>
      <w:szCs w:val="32"/>
      <w:lang w:eastAsia="ja-JP"/>
    </w:rPr>
  </w:style>
  <w:style w:type="paragraph" w:styleId="BodyText">
    <w:name w:val="Body Text"/>
    <w:basedOn w:val="Normal"/>
    <w:link w:val="BodyTextChar"/>
    <w:rsid w:val="0020503C"/>
    <w:pPr>
      <w:autoSpaceDE w:val="0"/>
      <w:autoSpaceDN w:val="0"/>
      <w:spacing w:after="0" w:line="240" w:lineRule="auto"/>
    </w:pPr>
    <w:rPr>
      <w:rFonts w:ascii="Arial" w:hAnsi="Arial" w:cs="Arial"/>
      <w:b/>
      <w:bCs/>
      <w:sz w:val="20"/>
      <w:szCs w:val="20"/>
    </w:rPr>
  </w:style>
  <w:style w:type="character" w:customStyle="1" w:styleId="BodyTextChar">
    <w:name w:val="Body Text Char"/>
    <w:basedOn w:val="DefaultParagraphFont"/>
    <w:link w:val="BodyText"/>
    <w:rsid w:val="0020503C"/>
    <w:rPr>
      <w:rFonts w:ascii="Arial" w:eastAsia="Times New Roman" w:hAnsi="Arial" w:cs="Arial"/>
      <w:b/>
      <w:bCs/>
      <w:sz w:val="20"/>
      <w:szCs w:val="20"/>
    </w:rPr>
  </w:style>
  <w:style w:type="character" w:customStyle="1" w:styleId="apple-style-span">
    <w:name w:val="apple-style-span"/>
    <w:basedOn w:val="DefaultParagraphFont"/>
    <w:rsid w:val="00BF21EA"/>
  </w:style>
  <w:style w:type="character" w:customStyle="1" w:styleId="apple-converted-space">
    <w:name w:val="apple-converted-space"/>
    <w:basedOn w:val="DefaultParagraphFont"/>
    <w:rsid w:val="00BF21EA"/>
  </w:style>
  <w:style w:type="character" w:styleId="Strong">
    <w:name w:val="Strong"/>
    <w:basedOn w:val="DefaultParagraphFont"/>
    <w:uiPriority w:val="22"/>
    <w:qFormat/>
    <w:rsid w:val="00BF21EA"/>
    <w:rPr>
      <w:b/>
      <w:bCs/>
    </w:rPr>
  </w:style>
  <w:style w:type="paragraph" w:styleId="ListParagraph">
    <w:name w:val="List Paragraph"/>
    <w:basedOn w:val="Normal"/>
    <w:uiPriority w:val="34"/>
    <w:qFormat/>
    <w:rsid w:val="00F12D5D"/>
    <w:pPr>
      <w:ind w:left="720"/>
      <w:contextualSpacing/>
    </w:pPr>
  </w:style>
  <w:style w:type="paragraph" w:styleId="NormalWeb">
    <w:name w:val="Normal (Web)"/>
    <w:basedOn w:val="Normal"/>
    <w:rsid w:val="009D1FCB"/>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rsid w:val="009D1FCB"/>
    <w:pPr>
      <w:tabs>
        <w:tab w:val="center" w:pos="4320"/>
        <w:tab w:val="right" w:pos="8640"/>
      </w:tabs>
      <w:autoSpaceDE w:val="0"/>
      <w:autoSpaceDN w:val="0"/>
      <w:spacing w:after="0" w:line="240" w:lineRule="auto"/>
    </w:pPr>
    <w:rPr>
      <w:rFonts w:ascii="Times New Roman" w:hAnsi="Times New Roman"/>
      <w:sz w:val="20"/>
      <w:szCs w:val="20"/>
    </w:rPr>
  </w:style>
  <w:style w:type="character" w:customStyle="1" w:styleId="HeaderChar">
    <w:name w:val="Header Char"/>
    <w:basedOn w:val="DefaultParagraphFont"/>
    <w:link w:val="Header"/>
    <w:rsid w:val="009D1FC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E0BDF"/>
    <w:pPr>
      <w:tabs>
        <w:tab w:val="center" w:pos="4680"/>
        <w:tab w:val="right" w:pos="9360"/>
      </w:tabs>
    </w:pPr>
  </w:style>
  <w:style w:type="character" w:customStyle="1" w:styleId="FooterChar">
    <w:name w:val="Footer Char"/>
    <w:basedOn w:val="DefaultParagraphFont"/>
    <w:link w:val="Footer"/>
    <w:uiPriority w:val="99"/>
    <w:rsid w:val="00DE0BDF"/>
    <w:rPr>
      <w:sz w:val="22"/>
      <w:szCs w:val="22"/>
    </w:rPr>
  </w:style>
  <w:style w:type="paragraph" w:customStyle="1" w:styleId="objective">
    <w:name w:val="objective"/>
    <w:basedOn w:val="Normal"/>
    <w:rsid w:val="00D7244E"/>
    <w:pPr>
      <w:spacing w:before="100" w:beforeAutospacing="1" w:after="100" w:afterAutospacing="1" w:line="240" w:lineRule="auto"/>
    </w:pPr>
    <w:rPr>
      <w:rFonts w:ascii="Times New Roman" w:hAnsi="Times New Roman"/>
      <w:sz w:val="24"/>
      <w:szCs w:val="24"/>
    </w:rPr>
  </w:style>
  <w:style w:type="character" w:customStyle="1" w:styleId="WW8Num4z3">
    <w:name w:val="WW8Num4z3"/>
    <w:rsid w:val="0014315F"/>
    <w:rPr>
      <w:rFonts w:ascii="Symbol" w:hAnsi="Symbol" w:cs="Symbol"/>
    </w:rPr>
  </w:style>
  <w:style w:type="paragraph" w:styleId="NoSpacing">
    <w:name w:val="No Spacing"/>
    <w:qFormat/>
    <w:rsid w:val="0014315F"/>
    <w:pPr>
      <w:suppressAutoHyphens/>
    </w:pPr>
    <w:rPr>
      <w:rFonts w:eastAsia="Calibri"/>
      <w:sz w:val="22"/>
      <w:szCs w:val="22"/>
      <w:lang w:val="en-US" w:eastAsia="ar-SA"/>
    </w:rPr>
  </w:style>
  <w:style w:type="paragraph" w:customStyle="1" w:styleId="ABodyText">
    <w:name w:val="A Body Text"/>
    <w:basedOn w:val="Normal"/>
    <w:qFormat/>
    <w:rsid w:val="0014315F"/>
    <w:pPr>
      <w:spacing w:after="0" w:line="240" w:lineRule="auto"/>
      <w:ind w:left="646"/>
      <w:jc w:val="both"/>
    </w:pPr>
    <w:rPr>
      <w:rFonts w:ascii="Trebuchet MS" w:hAnsi="Trebuchet MS"/>
      <w:sz w:val="24"/>
      <w:szCs w:val="24"/>
    </w:rPr>
  </w:style>
  <w:style w:type="character" w:customStyle="1" w:styleId="Heading3Char">
    <w:name w:val="Heading 3 Char"/>
    <w:basedOn w:val="DefaultParagraphFont"/>
    <w:link w:val="Heading3"/>
    <w:uiPriority w:val="9"/>
    <w:semiHidden/>
    <w:rsid w:val="0075077E"/>
    <w:rPr>
      <w:rFonts w:ascii="Cambria" w:eastAsia="Times New Roman" w:hAnsi="Cambria" w:cs="Times New Roman"/>
      <w:b/>
      <w:bCs/>
      <w:sz w:val="26"/>
      <w:szCs w:val="26"/>
    </w:rPr>
  </w:style>
  <w:style w:type="paragraph" w:styleId="DocumentMap">
    <w:name w:val="Document Map"/>
    <w:basedOn w:val="Normal"/>
    <w:link w:val="DocumentMapChar"/>
    <w:uiPriority w:val="99"/>
    <w:semiHidden/>
    <w:unhideWhenUsed/>
    <w:rsid w:val="00E25B62"/>
    <w:rPr>
      <w:rFonts w:ascii="Tahoma" w:hAnsi="Tahoma" w:cs="Tahoma"/>
      <w:sz w:val="16"/>
      <w:szCs w:val="16"/>
    </w:rPr>
  </w:style>
  <w:style w:type="character" w:customStyle="1" w:styleId="DocumentMapChar">
    <w:name w:val="Document Map Char"/>
    <w:basedOn w:val="DefaultParagraphFont"/>
    <w:link w:val="DocumentMap"/>
    <w:uiPriority w:val="99"/>
    <w:semiHidden/>
    <w:rsid w:val="00E25B62"/>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197236">
      <w:bodyDiv w:val="1"/>
      <w:marLeft w:val="0"/>
      <w:marRight w:val="0"/>
      <w:marTop w:val="0"/>
      <w:marBottom w:val="0"/>
      <w:divBdr>
        <w:top w:val="none" w:sz="0" w:space="0" w:color="auto"/>
        <w:left w:val="none" w:sz="0" w:space="0" w:color="auto"/>
        <w:bottom w:val="none" w:sz="0" w:space="0" w:color="auto"/>
        <w:right w:val="none" w:sz="0" w:space="0" w:color="auto"/>
      </w:divBdr>
    </w:div>
    <w:div w:id="568344033">
      <w:bodyDiv w:val="1"/>
      <w:marLeft w:val="0"/>
      <w:marRight w:val="0"/>
      <w:marTop w:val="0"/>
      <w:marBottom w:val="0"/>
      <w:divBdr>
        <w:top w:val="none" w:sz="0" w:space="0" w:color="auto"/>
        <w:left w:val="none" w:sz="0" w:space="0" w:color="auto"/>
        <w:bottom w:val="none" w:sz="0" w:space="0" w:color="auto"/>
        <w:right w:val="none" w:sz="0" w:space="0" w:color="auto"/>
      </w:divBdr>
    </w:div>
    <w:div w:id="146114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7BDC4-5202-4F5D-BBE6-D8FC1C4E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Ruchi Gadge – MBA (Marketing) – B</vt:lpstr>
    </vt:vector>
  </TitlesOfParts>
  <Company>Hewlett-Packard</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Ruchi Gadge – MBA (Marketing) – B</dc:title>
  <dc:creator>saicom</dc:creator>
  <cp:lastModifiedBy>Nitish Diwe</cp:lastModifiedBy>
  <cp:revision>70</cp:revision>
  <dcterms:created xsi:type="dcterms:W3CDTF">2015-07-14T10:38:00Z</dcterms:created>
  <dcterms:modified xsi:type="dcterms:W3CDTF">2016-12-10T05:34:00Z</dcterms:modified>
</cp:coreProperties>
</file>