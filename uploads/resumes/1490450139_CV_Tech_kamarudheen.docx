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02" w:rsidRDefault="00CA1054">
      <w:pPr>
        <w:spacing w:before="6" w:line="160" w:lineRule="exact"/>
        <w:rPr>
          <w:sz w:val="17"/>
          <w:szCs w:val="17"/>
        </w:rPr>
      </w:pPr>
      <w:r>
        <w:pict>
          <v:group id="_x0000_s1048" style="position:absolute;margin-left:51.1pt;margin-top:293.9pt;width:503.9pt;height:17.9pt;z-index:-251662336;mso-position-horizontal-relative:page;mso-position-vertical-relative:page" coordorigin="1022,5878" coordsize="10078,358">
            <v:shape id="_x0000_s1051" style="position:absolute;left:10982;top:5888;width:108;height:338" coordorigin="10982,5888" coordsize="108,338" path="m10982,6227r108,l11090,5888r-108,l10982,6227xe" fillcolor="#d0cece" stroked="f">
              <v:path arrowok="t"/>
            </v:shape>
            <v:shape id="_x0000_s1050" style="position:absolute;left:1032;top:5888;width:108;height:338" coordorigin="1032,5888" coordsize="108,338" path="m1032,6227r108,l1140,5888r-108,l1032,6227xe" fillcolor="#d0cece" stroked="f">
              <v:path arrowok="t"/>
            </v:shape>
            <v:shape id="_x0000_s1049" style="position:absolute;left:1140;top:5888;width:9842;height:338" coordorigin="1140,5888" coordsize="9842,338" path="m1140,6227r9842,l10982,5888r-9842,l1140,6227xe" fillcolor="#d0cece" stroked="f">
              <v:path arrowok="t"/>
            </v:shape>
            <w10:wrap anchorx="page" anchory="page"/>
          </v:group>
        </w:pict>
      </w:r>
      <w:r>
        <w:pict>
          <v:group id="_x0000_s1044" style="position:absolute;margin-left:51.1pt;margin-top:181.1pt;width:503.9pt;height:17.9pt;z-index:-251663360;mso-position-horizontal-relative:page;mso-position-vertical-relative:page" coordorigin="1022,3622" coordsize="10078,358">
            <v:shape id="_x0000_s1047" style="position:absolute;left:10982;top:3632;width:108;height:338" coordorigin="10982,3632" coordsize="108,338" path="m10982,3970r108,l11090,3632r-108,l10982,3970xe" fillcolor="#d0cece" stroked="f">
              <v:path arrowok="t"/>
            </v:shape>
            <v:shape id="_x0000_s1046" style="position:absolute;left:1032;top:3632;width:108;height:338" coordorigin="1032,3632" coordsize="108,338" path="m1032,3970r108,l1140,3632r-108,l1032,3970xe" fillcolor="#d0cece" stroked="f">
              <v:path arrowok="t"/>
            </v:shape>
            <v:shape id="_x0000_s1045" style="position:absolute;left:1140;top:3632;width:9842;height:338" coordorigin="1140,3632" coordsize="9842,338" path="m1140,3970r9842,l10982,3632r-9842,l1140,3970xe" fillcolor="#d0cece" stroked="f">
              <v:path arrowok="t"/>
            </v:shape>
            <w10:wrap anchorx="page" anchory="page"/>
          </v:group>
        </w:pict>
      </w:r>
    </w:p>
    <w:p w:rsidR="00DF6302" w:rsidRDefault="00DF6302">
      <w:pPr>
        <w:spacing w:line="200" w:lineRule="exact"/>
      </w:pPr>
    </w:p>
    <w:p w:rsidR="00DF6302" w:rsidRDefault="00DF6302">
      <w:pPr>
        <w:spacing w:line="200" w:lineRule="exact"/>
      </w:pPr>
    </w:p>
    <w:p w:rsidR="00DF6302" w:rsidRDefault="00CA1054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KAMARU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HEEN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KV</w:t>
      </w:r>
    </w:p>
    <w:p w:rsidR="00DF6302" w:rsidRDefault="00DF6302">
      <w:pPr>
        <w:spacing w:before="4" w:line="240" w:lineRule="exact"/>
        <w:rPr>
          <w:sz w:val="24"/>
          <w:szCs w:val="24"/>
        </w:rPr>
      </w:pPr>
    </w:p>
    <w:p w:rsidR="00DF6302" w:rsidRDefault="00CA1054">
      <w:pPr>
        <w:ind w:left="100" w:right="5856"/>
        <w:rPr>
          <w:rFonts w:ascii="Calibri" w:eastAsia="Calibri" w:hAnsi="Calibri" w:cs="Calibr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426.55pt;margin-top:21.45pt;width:112.6pt;height:113.3pt;z-index:-251660288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of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ter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pli</w:t>
      </w:r>
      <w:r>
        <w:rPr>
          <w:rFonts w:ascii="Calibri" w:eastAsia="Calibri" w:hAnsi="Calibri" w:cs="Calibri"/>
          <w:b/>
          <w:sz w:val="24"/>
          <w:szCs w:val="24"/>
        </w:rPr>
        <w:t>ca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)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obil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+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7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>8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8</w:t>
      </w:r>
      <w:r>
        <w:rPr>
          <w:rFonts w:ascii="Calibri" w:eastAsia="Calibri" w:hAnsi="Calibri" w:cs="Calibri"/>
          <w:b/>
          <w:sz w:val="24"/>
          <w:szCs w:val="24"/>
        </w:rPr>
        <w:t>9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7</w:t>
      </w:r>
      <w:r>
        <w:rPr>
          <w:rFonts w:ascii="Calibri" w:eastAsia="Calibri" w:hAnsi="Calibri" w:cs="Calibri"/>
          <w:b/>
          <w:sz w:val="24"/>
          <w:szCs w:val="24"/>
        </w:rPr>
        <w:t>4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b/>
          <w:sz w:val="24"/>
          <w:szCs w:val="24"/>
        </w:rPr>
        <w:t>2</w:t>
      </w:r>
    </w:p>
    <w:p w:rsidR="00DF6302" w:rsidRDefault="00CA1054">
      <w:pPr>
        <w:spacing w:line="32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position w:val="4"/>
          <w:sz w:val="24"/>
          <w:szCs w:val="24"/>
        </w:rPr>
        <w:t>E-</w:t>
      </w:r>
      <w:r>
        <w:rPr>
          <w:rFonts w:ascii="Calibri" w:eastAsia="Calibri" w:hAnsi="Calibri" w:cs="Calibri"/>
          <w:b/>
          <w:spacing w:val="-1"/>
          <w:position w:val="4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1"/>
          <w:position w:val="4"/>
          <w:sz w:val="24"/>
          <w:szCs w:val="24"/>
        </w:rPr>
        <w:t>i</w:t>
      </w:r>
      <w:r>
        <w:rPr>
          <w:rFonts w:ascii="Calibri" w:eastAsia="Calibri" w:hAnsi="Calibri" w:cs="Calibri"/>
          <w:b/>
          <w:position w:val="4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position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4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color w:val="0462C1"/>
          <w:spacing w:val="-52"/>
          <w:position w:val="4"/>
          <w:sz w:val="24"/>
          <w:szCs w:val="24"/>
        </w:rPr>
        <w:t xml:space="preserve"> </w:t>
      </w:r>
      <w:hyperlink r:id="rId6">
        <w:proofErr w:type="spellStart"/>
        <w:r>
          <w:rPr>
            <w:rFonts w:ascii="Calibri" w:eastAsia="Calibri" w:hAnsi="Calibri" w:cs="Calibri"/>
            <w:b/>
            <w:color w:val="0462C1"/>
            <w:position w:val="4"/>
            <w:sz w:val="24"/>
            <w:szCs w:val="24"/>
            <w:u w:val="single" w:color="0462C1"/>
          </w:rPr>
          <w:t>k</w:t>
        </w:r>
        <w:r>
          <w:rPr>
            <w:rFonts w:ascii="Calibri" w:eastAsia="Calibri" w:hAnsi="Calibri" w:cs="Calibri"/>
            <w:b/>
            <w:color w:val="0462C1"/>
            <w:spacing w:val="-1"/>
            <w:position w:val="4"/>
            <w:sz w:val="24"/>
            <w:szCs w:val="24"/>
            <w:u w:val="single" w:color="0462C1"/>
          </w:rPr>
          <w:t>ama</w:t>
        </w:r>
        <w:r>
          <w:rPr>
            <w:rFonts w:ascii="Calibri" w:eastAsia="Calibri" w:hAnsi="Calibri" w:cs="Calibri"/>
            <w:b/>
            <w:color w:val="0462C1"/>
            <w:spacing w:val="1"/>
            <w:position w:val="4"/>
            <w:sz w:val="24"/>
            <w:szCs w:val="24"/>
            <w:u w:val="single" w:color="0462C1"/>
          </w:rPr>
          <w:t>ru</w:t>
        </w:r>
        <w:r>
          <w:rPr>
            <w:rFonts w:ascii="Calibri" w:eastAsia="Calibri" w:hAnsi="Calibri" w:cs="Calibri"/>
            <w:b/>
            <w:color w:val="0462C1"/>
            <w:position w:val="4"/>
            <w:sz w:val="24"/>
            <w:szCs w:val="24"/>
            <w:u w:val="single" w:color="0462C1"/>
          </w:rPr>
          <w:t>kv@</w:t>
        </w:r>
        <w:r>
          <w:rPr>
            <w:rFonts w:ascii="Calibri" w:eastAsia="Calibri" w:hAnsi="Calibri" w:cs="Calibri"/>
            <w:b/>
            <w:color w:val="0462C1"/>
            <w:spacing w:val="-1"/>
            <w:position w:val="4"/>
            <w:sz w:val="24"/>
            <w:szCs w:val="24"/>
            <w:u w:val="single" w:color="0462C1"/>
          </w:rPr>
          <w:t>gm</w:t>
        </w:r>
        <w:r>
          <w:rPr>
            <w:rFonts w:ascii="Calibri" w:eastAsia="Calibri" w:hAnsi="Calibri" w:cs="Calibri"/>
            <w:b/>
            <w:color w:val="0462C1"/>
            <w:spacing w:val="1"/>
            <w:position w:val="4"/>
            <w:sz w:val="24"/>
            <w:szCs w:val="24"/>
            <w:u w:val="single" w:color="0462C1"/>
          </w:rPr>
          <w:t>ai</w:t>
        </w:r>
        <w:r>
          <w:rPr>
            <w:rFonts w:ascii="Calibri" w:eastAsia="Calibri" w:hAnsi="Calibri" w:cs="Calibri"/>
            <w:b/>
            <w:color w:val="0462C1"/>
            <w:spacing w:val="2"/>
            <w:position w:val="4"/>
            <w:sz w:val="24"/>
            <w:szCs w:val="24"/>
            <w:u w:val="single" w:color="0462C1"/>
          </w:rPr>
          <w:t>l</w:t>
        </w:r>
        <w:proofErr w:type="spellEnd"/>
        <w:r>
          <w:rPr>
            <w:rFonts w:ascii="Kartika" w:eastAsia="Kartika" w:hAnsi="Kartika" w:cs="Kartika"/>
            <w:b/>
            <w:color w:val="0462C1"/>
            <w:position w:val="4"/>
            <w:sz w:val="24"/>
            <w:szCs w:val="24"/>
            <w:u w:val="single" w:color="0462C1"/>
          </w:rPr>
          <w:t xml:space="preserve">. </w:t>
        </w:r>
        <w:r>
          <w:rPr>
            <w:rFonts w:ascii="Calibri" w:eastAsia="Calibri" w:hAnsi="Calibri" w:cs="Calibri"/>
            <w:b/>
            <w:color w:val="0462C1"/>
            <w:position w:val="4"/>
            <w:sz w:val="24"/>
            <w:szCs w:val="24"/>
            <w:u w:val="single" w:color="0462C1"/>
          </w:rPr>
          <w:t>com</w:t>
        </w:r>
      </w:hyperlink>
    </w:p>
    <w:p w:rsidR="00DF6302" w:rsidRDefault="00CA1054">
      <w:pPr>
        <w:spacing w:before="8"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pict>
          <v:group id="_x0000_s1041" style="position:absolute;left:0;text-align:left;margin-left:57pt;margin-top:28.05pt;width:489.7pt;height:0;z-index:-251659264;mso-position-horizontal-relative:page" coordorigin="1140,561" coordsize="9794,0">
            <v:shape id="_x0000_s1042" style="position:absolute;left:1140;top:561;width:9794;height:0" coordorigin="1140,561" coordsize="9794,0" path="m1140,561r9794,e" filled="f" strokeweight=".38444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sz w:val="24"/>
          <w:szCs w:val="24"/>
        </w:rPr>
        <w:t>Sh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E</w:t>
      </w:r>
    </w:p>
    <w:p w:rsidR="00DF6302" w:rsidRDefault="00DF6302">
      <w:pPr>
        <w:spacing w:before="2" w:line="120" w:lineRule="exact"/>
        <w:rPr>
          <w:sz w:val="12"/>
          <w:szCs w:val="12"/>
        </w:rPr>
      </w:pPr>
    </w:p>
    <w:p w:rsidR="00DF6302" w:rsidRDefault="00DF6302">
      <w:pPr>
        <w:spacing w:line="200" w:lineRule="exact"/>
      </w:pPr>
    </w:p>
    <w:p w:rsidR="00DF6302" w:rsidRDefault="00DF6302">
      <w:pPr>
        <w:spacing w:line="200" w:lineRule="exact"/>
      </w:pPr>
    </w:p>
    <w:p w:rsidR="00DF6302" w:rsidRDefault="00DF6302">
      <w:pPr>
        <w:spacing w:line="200" w:lineRule="exact"/>
      </w:pPr>
    </w:p>
    <w:p w:rsidR="00DF6302" w:rsidRDefault="00DF6302">
      <w:pPr>
        <w:spacing w:line="200" w:lineRule="exact"/>
      </w:pPr>
    </w:p>
    <w:p w:rsidR="00DF6302" w:rsidRDefault="00CA1054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CAREER 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z w:val="28"/>
          <w:szCs w:val="28"/>
        </w:rPr>
        <w:t>JE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>TIVE</w:t>
      </w:r>
    </w:p>
    <w:p w:rsidR="00DF6302" w:rsidRDefault="00DF6302">
      <w:pPr>
        <w:spacing w:line="180" w:lineRule="exact"/>
        <w:rPr>
          <w:sz w:val="18"/>
          <w:szCs w:val="18"/>
        </w:rPr>
      </w:pPr>
    </w:p>
    <w:p w:rsidR="00DF6302" w:rsidRDefault="00DF6302">
      <w:pPr>
        <w:spacing w:line="200" w:lineRule="exact"/>
      </w:pPr>
    </w:p>
    <w:p w:rsidR="00DF6302" w:rsidRDefault="00CA1054">
      <w:pPr>
        <w:spacing w:line="258" w:lineRule="auto"/>
        <w:ind w:left="100" w:right="6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wo</w:t>
      </w:r>
      <w:r>
        <w:rPr>
          <w:rFonts w:ascii="Calibri" w:eastAsia="Calibri" w:hAnsi="Calibri" w:cs="Calibri"/>
          <w:i/>
          <w:sz w:val="24"/>
          <w:szCs w:val="24"/>
        </w:rPr>
        <w:t>rk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in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 xml:space="preserve">n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rg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 xml:space="preserve">n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wh</w:t>
      </w:r>
      <w:r>
        <w:rPr>
          <w:rFonts w:ascii="Calibri" w:eastAsia="Calibri" w:hAnsi="Calibri" w:cs="Calibri"/>
          <w:i/>
          <w:sz w:val="24"/>
          <w:szCs w:val="24"/>
        </w:rPr>
        <w:t>ere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I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 xml:space="preserve">n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 xml:space="preserve">w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h 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,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 xml:space="preserve">g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c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en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h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qua</w:t>
      </w:r>
      <w:r>
        <w:rPr>
          <w:rFonts w:ascii="Calibri" w:eastAsia="Calibri" w:hAnsi="Calibri" w:cs="Calibri"/>
          <w:i/>
          <w:sz w:val="24"/>
          <w:szCs w:val="24"/>
        </w:rPr>
        <w:t>li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 xml:space="preserve">d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ed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les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 xml:space="preserve">d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en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ab</w:t>
      </w:r>
      <w:r>
        <w:rPr>
          <w:rFonts w:ascii="Calibri" w:eastAsia="Calibri" w:hAnsi="Calibri" w:cs="Calibri"/>
          <w:i/>
          <w:sz w:val="24"/>
          <w:szCs w:val="24"/>
        </w:rPr>
        <w:t>li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g me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app</w:t>
      </w:r>
      <w:r>
        <w:rPr>
          <w:rFonts w:ascii="Calibri" w:eastAsia="Calibri" w:hAnsi="Calibri" w:cs="Calibri"/>
          <w:i/>
          <w:sz w:val="24"/>
          <w:szCs w:val="24"/>
        </w:rPr>
        <w:t>ly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my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hn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 xml:space="preserve">d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i/>
          <w:sz w:val="24"/>
          <w:szCs w:val="24"/>
        </w:rPr>
        <w:t>ills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o 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ll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ex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ent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ak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 xml:space="preserve">g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ha</w:t>
      </w:r>
      <w:r>
        <w:rPr>
          <w:rFonts w:ascii="Calibri" w:eastAsia="Calibri" w:hAnsi="Calibri" w:cs="Calibri"/>
          <w:i/>
          <w:sz w:val="24"/>
          <w:szCs w:val="24"/>
        </w:rPr>
        <w:t>llen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 xml:space="preserve">g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ssig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me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s.</w:t>
      </w:r>
    </w:p>
    <w:p w:rsidR="00DF6302" w:rsidRDefault="00DF6302">
      <w:pPr>
        <w:spacing w:before="3" w:line="180" w:lineRule="exact"/>
        <w:rPr>
          <w:sz w:val="18"/>
          <w:szCs w:val="18"/>
        </w:rPr>
      </w:pPr>
    </w:p>
    <w:p w:rsidR="00DF6302" w:rsidRDefault="00DF6302">
      <w:pPr>
        <w:spacing w:line="200" w:lineRule="exact"/>
      </w:pPr>
    </w:p>
    <w:p w:rsidR="00DF6302" w:rsidRDefault="00DF6302">
      <w:pPr>
        <w:spacing w:line="200" w:lineRule="exact"/>
      </w:pPr>
    </w:p>
    <w:p w:rsidR="00DF6302" w:rsidRDefault="00CA1054">
      <w:pPr>
        <w:spacing w:before="4"/>
        <w:ind w:left="14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ARY</w:t>
      </w:r>
    </w:p>
    <w:p w:rsidR="00DF6302" w:rsidRDefault="00DF6302">
      <w:pPr>
        <w:spacing w:before="4" w:line="100" w:lineRule="exact"/>
        <w:rPr>
          <w:sz w:val="10"/>
          <w:szCs w:val="10"/>
        </w:rPr>
      </w:pPr>
    </w:p>
    <w:p w:rsidR="00DF6302" w:rsidRDefault="00DF6302">
      <w:pPr>
        <w:spacing w:line="200" w:lineRule="exact"/>
      </w:pPr>
    </w:p>
    <w:p w:rsidR="00DF6302" w:rsidRDefault="00CA1054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>➢</w:t>
      </w: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Professional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 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</w:t>
      </w:r>
    </w:p>
    <w:p w:rsidR="00DF6302" w:rsidRDefault="00CA1054">
      <w:pPr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ry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solvi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 s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 issues.</w:t>
      </w:r>
    </w:p>
    <w:p w:rsidR="00CA1054" w:rsidRDefault="00CA1054">
      <w:pPr>
        <w:ind w:left="820"/>
        <w:rPr>
          <w:rFonts w:ascii="Calibri" w:eastAsia="Calibri" w:hAnsi="Calibri" w:cs="Calibri"/>
          <w:sz w:val="24"/>
          <w:szCs w:val="24"/>
        </w:rPr>
      </w:pPr>
    </w:p>
    <w:p w:rsidR="00CA1054" w:rsidRDefault="00CA1054" w:rsidP="00CA105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CA1054">
        <w:rPr>
          <w:rFonts w:asciiTheme="minorHAnsi" w:hAnsiTheme="minorHAnsi"/>
          <w:sz w:val="24"/>
          <w:szCs w:val="24"/>
        </w:rPr>
        <w:t xml:space="preserve">Possess strong knowledge of the software development and IT product design lifecycle. </w:t>
      </w:r>
    </w:p>
    <w:p w:rsidR="00CA1054" w:rsidRPr="00CA1054" w:rsidRDefault="00CA1054" w:rsidP="00CA1054">
      <w:pPr>
        <w:ind w:left="360"/>
        <w:rPr>
          <w:rFonts w:asciiTheme="minorHAnsi" w:hAnsiTheme="minorHAnsi"/>
          <w:sz w:val="24"/>
          <w:szCs w:val="24"/>
        </w:rPr>
      </w:pPr>
    </w:p>
    <w:p w:rsidR="00CA1054" w:rsidRDefault="00CA1054" w:rsidP="00CA105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CA1054">
        <w:rPr>
          <w:rFonts w:asciiTheme="minorHAnsi" w:hAnsiTheme="minorHAnsi"/>
          <w:sz w:val="24"/>
          <w:szCs w:val="24"/>
        </w:rPr>
        <w:t>Recognized for delivering leading edge solutions that consistent meet complex business requirements.</w:t>
      </w:r>
    </w:p>
    <w:p w:rsidR="00CA1054" w:rsidRPr="00CA1054" w:rsidRDefault="00CA1054" w:rsidP="00CA1054">
      <w:pPr>
        <w:rPr>
          <w:rFonts w:asciiTheme="minorHAnsi" w:hAnsiTheme="minorHAnsi"/>
          <w:sz w:val="24"/>
          <w:szCs w:val="24"/>
        </w:rPr>
      </w:pPr>
      <w:r w:rsidRPr="00CA1054">
        <w:rPr>
          <w:rFonts w:asciiTheme="minorHAnsi" w:hAnsiTheme="minorHAnsi"/>
          <w:sz w:val="24"/>
          <w:szCs w:val="24"/>
        </w:rPr>
        <w:t xml:space="preserve"> </w:t>
      </w:r>
    </w:p>
    <w:p w:rsidR="00CA1054" w:rsidRDefault="00CA1054" w:rsidP="00CA105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CA1054">
        <w:rPr>
          <w:rFonts w:asciiTheme="minorHAnsi" w:hAnsiTheme="minorHAnsi"/>
          <w:sz w:val="24"/>
          <w:szCs w:val="24"/>
        </w:rPr>
        <w:t>Adept in building strong relationships with IT staff, customers, vendors and third party contractors. Solid understand of application development, computer programming and architecture design.</w:t>
      </w:r>
    </w:p>
    <w:p w:rsidR="00CA1054" w:rsidRPr="00CA1054" w:rsidRDefault="00CA1054" w:rsidP="00CA1054">
      <w:pPr>
        <w:rPr>
          <w:rFonts w:asciiTheme="minorHAnsi" w:hAnsiTheme="minorHAnsi"/>
          <w:sz w:val="24"/>
          <w:szCs w:val="24"/>
        </w:rPr>
      </w:pPr>
      <w:r w:rsidRPr="00CA1054">
        <w:rPr>
          <w:rFonts w:asciiTheme="minorHAnsi" w:hAnsiTheme="minorHAnsi"/>
          <w:sz w:val="24"/>
          <w:szCs w:val="24"/>
        </w:rPr>
        <w:t xml:space="preserve"> </w:t>
      </w:r>
    </w:p>
    <w:p w:rsidR="00CA1054" w:rsidRPr="00CA1054" w:rsidRDefault="00CA1054" w:rsidP="00CA1054">
      <w:pPr>
        <w:pStyle w:val="ListParagraph"/>
        <w:numPr>
          <w:ilvl w:val="0"/>
          <w:numId w:val="2"/>
        </w:numPr>
        <w:rPr>
          <w:rFonts w:asciiTheme="minorHAnsi" w:eastAsia="Calibri" w:hAnsiTheme="minorHAnsi" w:cs="Calibri"/>
          <w:sz w:val="24"/>
          <w:szCs w:val="24"/>
        </w:rPr>
      </w:pPr>
      <w:r w:rsidRPr="00CA1054">
        <w:rPr>
          <w:rFonts w:asciiTheme="minorHAnsi" w:hAnsiTheme="minorHAnsi"/>
          <w:sz w:val="24"/>
          <w:szCs w:val="24"/>
        </w:rPr>
        <w:t>Streamlined Information Technology department by separating support tasks, creating new leadership positions and implementing best practices.</w:t>
      </w:r>
    </w:p>
    <w:p w:rsidR="00DF6302" w:rsidRDefault="00DF6302">
      <w:pPr>
        <w:spacing w:before="5" w:line="260" w:lineRule="exact"/>
        <w:rPr>
          <w:sz w:val="26"/>
          <w:szCs w:val="26"/>
        </w:rPr>
      </w:pPr>
    </w:p>
    <w:p w:rsidR="00CA1054" w:rsidRDefault="00CA1054">
      <w:pPr>
        <w:spacing w:line="200" w:lineRule="exact"/>
      </w:pPr>
      <w:r>
        <w:pict>
          <v:group id="_x0000_s1052" style="position:absolute;margin-left:51.1pt;margin-top:554.4pt;width:501.4pt;height:19.5pt;z-index:-251661312;mso-position-horizontal-relative:page;mso-position-vertical-relative:page" coordorigin="1022,11163" coordsize="10028,390">
            <v:shape id="_x0000_s1054" style="position:absolute;left:1032;top:11173;width:10008;height:370" coordorigin="1032,11173" coordsize="10008,370" path="m1032,11543r10008,l11040,11173r-10008,l1032,11543xe" fillcolor="#d0cece" stroked="f">
              <v:path arrowok="t"/>
            </v:shape>
            <v:shape id="_x0000_s1053" style="position:absolute;left:1140;top:11173;width:9792;height:338" coordorigin="1140,11173" coordsize="9792,338" path="m1140,11512r9792,l10932,11173r-9792,l1140,11512xe" fillcolor="#d0cece" stroked="f">
              <v:path arrowok="t"/>
            </v:shape>
            <w10:wrap anchorx="page" anchory="page"/>
          </v:group>
        </w:pict>
      </w:r>
    </w:p>
    <w:p w:rsidR="00DF6302" w:rsidRDefault="00CA1054">
      <w:pPr>
        <w:spacing w:before="4"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KEY SK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ILL</w:t>
      </w:r>
      <w:r>
        <w:rPr>
          <w:rFonts w:ascii="Calibri" w:eastAsia="Calibri" w:hAnsi="Calibri" w:cs="Calibri"/>
          <w:b/>
          <w:sz w:val="28"/>
          <w:szCs w:val="28"/>
        </w:rPr>
        <w:t>S</w:t>
      </w:r>
    </w:p>
    <w:p w:rsidR="00DF6302" w:rsidRDefault="00DF6302">
      <w:pPr>
        <w:spacing w:before="15" w:line="280" w:lineRule="exact"/>
        <w:rPr>
          <w:sz w:val="28"/>
          <w:szCs w:val="28"/>
        </w:rPr>
      </w:pPr>
    </w:p>
    <w:p w:rsidR="00DF6302" w:rsidRDefault="00CA1054">
      <w:pPr>
        <w:spacing w:line="300" w:lineRule="exact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>➢</w:t>
      </w: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evel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F6302" w:rsidRDefault="00CA1054">
      <w:pPr>
        <w:spacing w:line="280" w:lineRule="exact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position w:val="1"/>
          <w:sz w:val="24"/>
          <w:szCs w:val="24"/>
        </w:rPr>
        <w:t>➢</w:t>
      </w:r>
      <w:r>
        <w:rPr>
          <w:rFonts w:ascii="Segoe UI Symbol" w:eastAsia="Segoe UI Symbol" w:hAnsi="Segoe UI Symbol" w:cs="Segoe UI Symbol"/>
          <w:w w:val="82"/>
          <w:position w:val="1"/>
          <w:sz w:val="24"/>
          <w:szCs w:val="24"/>
        </w:rPr>
        <w:t xml:space="preserve">  </w:t>
      </w:r>
      <w:r>
        <w:rPr>
          <w:rFonts w:ascii="Segoe UI Symbol" w:eastAsia="Segoe UI Symbol" w:hAnsi="Segoe UI Symbol" w:cs="Segoe UI Symbol"/>
          <w:spacing w:val="8"/>
          <w:w w:val="8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Ex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lle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position w:val="1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aci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position w:val="1"/>
          <w:sz w:val="24"/>
          <w:szCs w:val="24"/>
        </w:rPr>
        <w:t>ills.</w:t>
      </w:r>
    </w:p>
    <w:p w:rsidR="00DF6302" w:rsidRDefault="00CA1054">
      <w:pPr>
        <w:spacing w:line="280" w:lineRule="exact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position w:val="1"/>
          <w:sz w:val="24"/>
          <w:szCs w:val="24"/>
        </w:rPr>
        <w:t>➢</w:t>
      </w:r>
      <w:r>
        <w:rPr>
          <w:rFonts w:ascii="Segoe UI Symbol" w:eastAsia="Segoe UI Symbol" w:hAnsi="Segoe UI Symbol" w:cs="Segoe UI Symbol"/>
          <w:w w:val="82"/>
          <w:position w:val="1"/>
          <w:sz w:val="24"/>
          <w:szCs w:val="24"/>
        </w:rPr>
        <w:t xml:space="preserve">  </w:t>
      </w:r>
      <w:r>
        <w:rPr>
          <w:rFonts w:ascii="Segoe UI Symbol" w:eastAsia="Segoe UI Symbol" w:hAnsi="Segoe UI Symbol" w:cs="Segoe UI Symbol"/>
          <w:spacing w:val="8"/>
          <w:w w:val="8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ovi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e 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ows, 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position w:val="1"/>
          <w:sz w:val="24"/>
          <w:szCs w:val="24"/>
        </w:rPr>
        <w:t>aci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osh 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x issues.</w:t>
      </w:r>
    </w:p>
    <w:p w:rsidR="00DF6302" w:rsidRDefault="00CA1054">
      <w:pPr>
        <w:spacing w:line="280" w:lineRule="exact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position w:val="1"/>
          <w:sz w:val="24"/>
          <w:szCs w:val="24"/>
        </w:rPr>
        <w:t>➢</w:t>
      </w:r>
      <w:r>
        <w:rPr>
          <w:rFonts w:ascii="Segoe UI Symbol" w:eastAsia="Segoe UI Symbol" w:hAnsi="Segoe UI Symbol" w:cs="Segoe UI Symbol"/>
          <w:w w:val="82"/>
          <w:position w:val="1"/>
          <w:sz w:val="24"/>
          <w:szCs w:val="24"/>
        </w:rPr>
        <w:t xml:space="preserve">  </w:t>
      </w:r>
      <w:r>
        <w:rPr>
          <w:rFonts w:ascii="Segoe UI Symbol" w:eastAsia="Segoe UI Symbol" w:hAnsi="Segoe UI Symbol" w:cs="Segoe UI Symbol"/>
          <w:spacing w:val="8"/>
          <w:w w:val="8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le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c</w:t>
      </w:r>
      <w:r>
        <w:rPr>
          <w:rFonts w:ascii="Calibri" w:eastAsia="Calibri" w:hAnsi="Calibri" w:cs="Calibri"/>
          <w:position w:val="1"/>
          <w:sz w:val="24"/>
          <w:szCs w:val="24"/>
        </w:rPr>
        <w:t>onfig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est</w:t>
      </w:r>
      <w:r>
        <w:rPr>
          <w:rFonts w:ascii="Calibri" w:eastAsia="Calibri" w:hAnsi="Calibri" w:cs="Calibri"/>
          <w:spacing w:val="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ew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are 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.</w:t>
      </w:r>
    </w:p>
    <w:p w:rsidR="00DF6302" w:rsidRDefault="00CA1054">
      <w:pPr>
        <w:spacing w:line="280" w:lineRule="exact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position w:val="1"/>
          <w:sz w:val="24"/>
          <w:szCs w:val="24"/>
        </w:rPr>
        <w:t>➢</w:t>
      </w:r>
      <w:r>
        <w:rPr>
          <w:rFonts w:ascii="Segoe UI Symbol" w:eastAsia="Segoe UI Symbol" w:hAnsi="Segoe UI Symbol" w:cs="Segoe UI Symbol"/>
          <w:w w:val="82"/>
          <w:position w:val="1"/>
          <w:sz w:val="24"/>
          <w:szCs w:val="24"/>
        </w:rPr>
        <w:t xml:space="preserve">  </w:t>
      </w:r>
      <w:r>
        <w:rPr>
          <w:rFonts w:ascii="Segoe UI Symbol" w:eastAsia="Segoe UI Symbol" w:hAnsi="Segoe UI Symbol" w:cs="Segoe UI Symbol"/>
          <w:spacing w:val="8"/>
          <w:w w:val="8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Visit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li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 si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el</w:t>
      </w:r>
      <w:r>
        <w:rPr>
          <w:rFonts w:ascii="Calibri" w:eastAsia="Calibri" w:hAnsi="Calibri" w:cs="Calibri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alla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yme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nt</w:t>
      </w:r>
      <w:r>
        <w:rPr>
          <w:rFonts w:ascii="Calibri" w:eastAsia="Calibri" w:hAnsi="Calibri" w:cs="Calibri"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>les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g.</w:t>
      </w:r>
    </w:p>
    <w:p w:rsidR="00DF6302" w:rsidRDefault="00CA1054">
      <w:pPr>
        <w:spacing w:line="280" w:lineRule="exact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position w:val="1"/>
          <w:sz w:val="24"/>
          <w:szCs w:val="24"/>
        </w:rPr>
        <w:t>➢</w:t>
      </w:r>
      <w:r>
        <w:rPr>
          <w:rFonts w:ascii="Segoe UI Symbol" w:eastAsia="Segoe UI Symbol" w:hAnsi="Segoe UI Symbol" w:cs="Segoe UI Symbol"/>
          <w:w w:val="82"/>
          <w:position w:val="1"/>
          <w:sz w:val="24"/>
          <w:szCs w:val="24"/>
        </w:rPr>
        <w:t xml:space="preserve">  </w:t>
      </w:r>
      <w:r>
        <w:rPr>
          <w:rFonts w:ascii="Segoe UI Symbol" w:eastAsia="Segoe UI Symbol" w:hAnsi="Segoe UI Symbol" w:cs="Segoe UI Symbol"/>
          <w:spacing w:val="8"/>
          <w:w w:val="8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Ins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alli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ms.</w:t>
      </w:r>
    </w:p>
    <w:p w:rsidR="00DF6302" w:rsidRDefault="00CA1054">
      <w:pPr>
        <w:spacing w:line="280" w:lineRule="exact"/>
        <w:ind w:left="460"/>
        <w:rPr>
          <w:rFonts w:ascii="Calibri" w:eastAsia="Calibri" w:hAnsi="Calibri" w:cs="Calibri"/>
          <w:sz w:val="24"/>
          <w:szCs w:val="24"/>
        </w:rPr>
        <w:sectPr w:rsidR="00DF6302">
          <w:pgSz w:w="12240" w:h="15840"/>
          <w:pgMar w:top="320" w:right="1200" w:bottom="280" w:left="1040" w:header="720" w:footer="720" w:gutter="0"/>
          <w:cols w:space="720"/>
        </w:sectPr>
      </w:pPr>
      <w:r>
        <w:rPr>
          <w:rFonts w:ascii="Segoe UI Symbol" w:eastAsia="Segoe UI Symbol" w:hAnsi="Segoe UI Symbol" w:cs="Segoe UI Symbol"/>
          <w:w w:val="82"/>
          <w:position w:val="1"/>
          <w:sz w:val="24"/>
          <w:szCs w:val="24"/>
        </w:rPr>
        <w:t>➢</w:t>
      </w:r>
      <w:r>
        <w:rPr>
          <w:rFonts w:ascii="Segoe UI Symbol" w:eastAsia="Segoe UI Symbol" w:hAnsi="Segoe UI Symbol" w:cs="Segoe UI Symbol"/>
          <w:w w:val="82"/>
          <w:position w:val="1"/>
          <w:sz w:val="24"/>
          <w:szCs w:val="24"/>
        </w:rPr>
        <w:t xml:space="preserve">  </w:t>
      </w:r>
      <w:r>
        <w:rPr>
          <w:rFonts w:ascii="Segoe UI Symbol" w:eastAsia="Segoe UI Symbol" w:hAnsi="Segoe UI Symbol" w:cs="Segoe UI Symbol"/>
          <w:spacing w:val="8"/>
          <w:w w:val="8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ovi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.</w:t>
      </w:r>
    </w:p>
    <w:p w:rsidR="00DF6302" w:rsidRDefault="00CA1054">
      <w:pPr>
        <w:spacing w:before="47"/>
        <w:ind w:left="300"/>
        <w:rPr>
          <w:rFonts w:ascii="Calibri" w:eastAsia="Calibri" w:hAnsi="Calibri" w:cs="Calibri"/>
          <w:sz w:val="28"/>
          <w:szCs w:val="28"/>
        </w:rPr>
      </w:pPr>
      <w:r>
        <w:lastRenderedPageBreak/>
        <w:pict>
          <v:group id="_x0000_s1038" style="position:absolute;left:0;text-align:left;margin-left:51.1pt;margin-top:37.9pt;width:505.45pt;height:19pt;z-index:-251658240;mso-position-horizontal-relative:page;mso-position-vertical-relative:page" coordorigin="1022,758" coordsize="10109,380">
            <v:shape id="_x0000_s1040" style="position:absolute;left:1032;top:768;width:10089;height:360" coordorigin="1032,768" coordsize="10089,360" path="m1032,1128r10089,l11121,768r-10089,l1032,1128xe" fillcolor="#d0cece" stroked="f">
              <v:path arrowok="t"/>
            </v:shape>
            <v:shape id="_x0000_s1039" style="position:absolute;left:1140;top:768;width:9873;height:341" coordorigin="1140,768" coordsize="9873,341" path="m1140,1109r9873,l11013,768r-9873,l1140,1109xe" fillcolor="#d0cece" stroked="f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sz w:val="28"/>
          <w:szCs w:val="28"/>
        </w:rPr>
        <w:t>PROFES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IO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AL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b/>
          <w:sz w:val="28"/>
          <w:szCs w:val="28"/>
        </w:rPr>
        <w:t>PER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ENCE</w:t>
      </w:r>
    </w:p>
    <w:p w:rsidR="00DF6302" w:rsidRDefault="00DF6302">
      <w:pPr>
        <w:spacing w:before="15" w:line="200" w:lineRule="exact"/>
      </w:pPr>
    </w:p>
    <w:p w:rsidR="00DF6302" w:rsidRDefault="00CA1054">
      <w:pPr>
        <w:ind w:left="129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position w:val="-2"/>
          <w:sz w:val="24"/>
          <w:szCs w:val="24"/>
        </w:rPr>
        <w:t>Reg</w:t>
      </w:r>
      <w:r>
        <w:rPr>
          <w:rFonts w:ascii="Calibri" w:eastAsia="Calibri" w:hAnsi="Calibri" w:cs="Calibri"/>
          <w:b/>
          <w:spacing w:val="1"/>
          <w:position w:val="-2"/>
          <w:sz w:val="24"/>
          <w:szCs w:val="24"/>
        </w:rPr>
        <w:t>i</w:t>
      </w:r>
      <w:r>
        <w:rPr>
          <w:rFonts w:ascii="Calibri" w:eastAsia="Calibri" w:hAnsi="Calibri" w:cs="Calibri"/>
          <w:b/>
          <w:position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position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position w:val="-2"/>
          <w:sz w:val="24"/>
          <w:szCs w:val="24"/>
        </w:rPr>
        <w:t>a</w:t>
      </w:r>
      <w:r>
        <w:rPr>
          <w:rFonts w:ascii="Calibri" w:eastAsia="Calibri" w:hAnsi="Calibri" w:cs="Calibri"/>
          <w:b/>
          <w:position w:val="-2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position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position w:val="-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position w:val="-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position w:val="-2"/>
          <w:sz w:val="24"/>
          <w:szCs w:val="24"/>
        </w:rPr>
        <w:t>T</w:t>
      </w:r>
      <w:r>
        <w:rPr>
          <w:rFonts w:ascii="Calibri" w:eastAsia="Calibri" w:hAnsi="Calibri" w:cs="Calibri"/>
          <w:b/>
          <w:position w:val="-2"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position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position w:val="-2"/>
          <w:sz w:val="24"/>
          <w:szCs w:val="24"/>
        </w:rPr>
        <w:t>al</w:t>
      </w:r>
      <w:r>
        <w:rPr>
          <w:rFonts w:ascii="Calibri" w:eastAsia="Calibri" w:hAnsi="Calibri" w:cs="Calibri"/>
          <w:b/>
          <w:spacing w:val="1"/>
          <w:position w:val="-2"/>
          <w:sz w:val="24"/>
          <w:szCs w:val="24"/>
        </w:rPr>
        <w:t>i</w:t>
      </w:r>
      <w:r>
        <w:rPr>
          <w:rFonts w:ascii="Calibri" w:eastAsia="Calibri" w:hAnsi="Calibri" w:cs="Calibri"/>
          <w:b/>
          <w:position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position w:val="-2"/>
          <w:sz w:val="24"/>
          <w:szCs w:val="24"/>
        </w:rPr>
        <w:t>u</w:t>
      </w:r>
      <w:r>
        <w:rPr>
          <w:rFonts w:ascii="Calibri" w:eastAsia="Calibri" w:hAnsi="Calibri" w:cs="Calibri"/>
          <w:b/>
          <w:position w:val="-2"/>
          <w:sz w:val="24"/>
          <w:szCs w:val="24"/>
        </w:rPr>
        <w:t xml:space="preserve">t                                 </w:t>
      </w:r>
      <w:r>
        <w:rPr>
          <w:rFonts w:ascii="Calibri" w:eastAsia="Calibri" w:hAnsi="Calibri" w:cs="Calibri"/>
          <w:b/>
          <w:spacing w:val="14"/>
          <w:position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15</w:t>
      </w:r>
      <w:proofErr w:type="spellStart"/>
      <w:r>
        <w:rPr>
          <w:rFonts w:ascii="Calibri" w:eastAsia="Calibri" w:hAnsi="Calibri" w:cs="Calibri"/>
          <w:b/>
          <w:spacing w:val="1"/>
          <w:position w:val="10"/>
          <w:sz w:val="21"/>
          <w:szCs w:val="21"/>
        </w:rPr>
        <w:t>t</w:t>
      </w:r>
      <w:r>
        <w:rPr>
          <w:rFonts w:ascii="Calibri" w:eastAsia="Calibri" w:hAnsi="Calibri" w:cs="Calibri"/>
          <w:b/>
          <w:position w:val="10"/>
          <w:sz w:val="21"/>
          <w:szCs w:val="21"/>
        </w:rPr>
        <w:t>h</w:t>
      </w:r>
      <w:proofErr w:type="spellEnd"/>
      <w:r>
        <w:rPr>
          <w:rFonts w:ascii="Calibri" w:eastAsia="Calibri" w:hAnsi="Calibri" w:cs="Calibri"/>
          <w:b/>
          <w:spacing w:val="5"/>
          <w:position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Ju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6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-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4</w:t>
      </w:r>
      <w:proofErr w:type="spellStart"/>
      <w:r>
        <w:rPr>
          <w:rFonts w:ascii="Calibri" w:eastAsia="Calibri" w:hAnsi="Calibri" w:cs="Calibri"/>
          <w:b/>
          <w:spacing w:val="1"/>
          <w:position w:val="10"/>
          <w:sz w:val="21"/>
          <w:szCs w:val="21"/>
        </w:rPr>
        <w:t>t</w:t>
      </w:r>
      <w:r>
        <w:rPr>
          <w:rFonts w:ascii="Calibri" w:eastAsia="Calibri" w:hAnsi="Calibri" w:cs="Calibri"/>
          <w:b/>
          <w:position w:val="10"/>
          <w:sz w:val="21"/>
          <w:szCs w:val="21"/>
        </w:rPr>
        <w:t>h</w:t>
      </w:r>
      <w:proofErr w:type="spellEnd"/>
      <w:r>
        <w:rPr>
          <w:rFonts w:ascii="Calibri" w:eastAsia="Calibri" w:hAnsi="Calibri" w:cs="Calibri"/>
          <w:b/>
          <w:spacing w:val="5"/>
          <w:position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vem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2016</w:t>
      </w:r>
    </w:p>
    <w:p w:rsidR="00DF6302" w:rsidRDefault="00DF6302">
      <w:pPr>
        <w:spacing w:before="15" w:line="280" w:lineRule="exact"/>
        <w:rPr>
          <w:sz w:val="28"/>
          <w:szCs w:val="28"/>
        </w:rPr>
      </w:pPr>
    </w:p>
    <w:p w:rsidR="00DF6302" w:rsidRDefault="00CA1054">
      <w:pPr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on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m (Q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S)</w:t>
      </w:r>
    </w:p>
    <w:p w:rsidR="00DF6302" w:rsidRDefault="00DF6302">
      <w:pPr>
        <w:spacing w:before="20" w:line="280" w:lineRule="exact"/>
        <w:rPr>
          <w:sz w:val="28"/>
          <w:szCs w:val="28"/>
        </w:rPr>
      </w:pPr>
    </w:p>
    <w:p w:rsidR="00DF6302" w:rsidRDefault="00CA1054">
      <w:pPr>
        <w:ind w:left="4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 xml:space="preserve">e                             </w:t>
      </w:r>
      <w:r>
        <w:rPr>
          <w:rFonts w:ascii="Calibri" w:eastAsia="Calibri" w:hAnsi="Calibri" w:cs="Calibri"/>
          <w:b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: 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ee</w:t>
      </w:r>
    </w:p>
    <w:p w:rsidR="00DF6302" w:rsidRDefault="00CA1054">
      <w:pPr>
        <w:spacing w:before="7"/>
        <w:ind w:left="4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vi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t             </w:t>
      </w:r>
      <w:r>
        <w:rPr>
          <w:rFonts w:ascii="Calibri" w:eastAsia="Calibri" w:hAnsi="Calibri" w:cs="Calibri"/>
          <w:b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ver,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#,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.N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L,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SQL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Server</w:t>
      </w:r>
    </w:p>
    <w:p w:rsidR="00DF6302" w:rsidRDefault="00CA1054">
      <w:pPr>
        <w:spacing w:line="280" w:lineRule="exact"/>
        <w:ind w:left="2640" w:right="699" w:hanging="223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on                </w:t>
      </w:r>
      <w:r>
        <w:rPr>
          <w:rFonts w:ascii="Calibri" w:eastAsia="Calibri" w:hAnsi="Calibri" w:cs="Calibri"/>
          <w:b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QAS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mit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eir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ions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ased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s. 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les</w:t>
      </w:r>
    </w:p>
    <w:p w:rsidR="00DF6302" w:rsidRDefault="00CA1054">
      <w:pPr>
        <w:spacing w:before="6"/>
        <w:ind w:left="25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. 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</w:t>
      </w:r>
    </w:p>
    <w:p w:rsidR="00DF6302" w:rsidRDefault="00CA1054">
      <w:pPr>
        <w:ind w:left="25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</w:t>
      </w:r>
    </w:p>
    <w:p w:rsidR="00DF6302" w:rsidRDefault="00CA1054">
      <w:pPr>
        <w:ind w:left="25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min</w:t>
      </w:r>
    </w:p>
    <w:p w:rsidR="00DF6302" w:rsidRDefault="00CA1054">
      <w:pPr>
        <w:spacing w:before="31"/>
        <w:ind w:left="4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s        </w:t>
      </w:r>
      <w:r>
        <w:rPr>
          <w:rFonts w:ascii="Calibri" w:eastAsia="Calibri" w:hAnsi="Calibri" w:cs="Calibri"/>
          <w:b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: 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ped</w:t>
      </w:r>
      <w:bookmarkStart w:id="0" w:name="_GoBack"/>
      <w:bookmarkEnd w:id="0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#,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P.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L,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4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SQL Se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ver</w:t>
      </w:r>
    </w:p>
    <w:p w:rsidR="00DF6302" w:rsidRDefault="00CA1054">
      <w:pPr>
        <w:spacing w:before="7"/>
        <w:ind w:left="2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SQL Se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ver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 a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DF6302" w:rsidRDefault="00CA1054">
      <w:pPr>
        <w:spacing w:before="2"/>
        <w:ind w:left="2633" w:right="4784" w:firstLine="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Unit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g. 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ort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cu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DF6302" w:rsidRDefault="00DF6302">
      <w:pPr>
        <w:spacing w:before="6" w:line="100" w:lineRule="exact"/>
        <w:rPr>
          <w:sz w:val="10"/>
          <w:szCs w:val="10"/>
        </w:rPr>
      </w:pPr>
    </w:p>
    <w:p w:rsidR="00DF6302" w:rsidRDefault="00DF6302">
      <w:pPr>
        <w:spacing w:line="200" w:lineRule="exact"/>
      </w:pPr>
    </w:p>
    <w:p w:rsidR="00DF6302" w:rsidRDefault="00CA1054">
      <w:pPr>
        <w:spacing w:before="4" w:line="320" w:lineRule="exact"/>
        <w:ind w:left="180"/>
        <w:rPr>
          <w:rFonts w:ascii="Calibri" w:eastAsia="Calibri" w:hAnsi="Calibri" w:cs="Calibri"/>
          <w:sz w:val="28"/>
          <w:szCs w:val="28"/>
        </w:rPr>
      </w:pPr>
      <w:r>
        <w:pict>
          <v:group id="_x0000_s1035" style="position:absolute;left:0;text-align:left;margin-left:51.1pt;margin-top:-.55pt;width:501.4pt;height:19.5pt;z-index:-251657216;mso-position-horizontal-relative:page" coordorigin="1022,-11" coordsize="10028,390">
            <v:shape id="_x0000_s1037" style="position:absolute;left:1032;top:-1;width:10008;height:370" coordorigin="1032,-1" coordsize="10008,370" path="m1032,369r10008,l11040,-1,1032,-1r,370xe" fillcolor="#d0cece" stroked="f">
              <v:path arrowok="t"/>
            </v:shape>
            <v:shape id="_x0000_s1036" style="position:absolute;left:1140;top:-1;width:9792;height:338" coordorigin="1140,-1" coordsize="9792,338" path="m1140,338r9792,l10932,-1r-9792,l1140,338xe" fillcolor="#d0cece" stroked="f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sz w:val="28"/>
          <w:szCs w:val="28"/>
        </w:rPr>
        <w:t>ACA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C DETAI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S</w:t>
      </w:r>
    </w:p>
    <w:p w:rsidR="00DF6302" w:rsidRDefault="00DF6302">
      <w:pPr>
        <w:spacing w:line="200" w:lineRule="exact"/>
      </w:pPr>
    </w:p>
    <w:p w:rsidR="00DF6302" w:rsidRDefault="00DF6302">
      <w:pPr>
        <w:spacing w:before="9" w:line="260" w:lineRule="exact"/>
        <w:rPr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7"/>
        <w:gridCol w:w="3327"/>
        <w:gridCol w:w="3327"/>
      </w:tblGrid>
      <w:tr w:rsidR="00DF6302">
        <w:trPr>
          <w:trHeight w:hRule="exact" w:val="1670"/>
        </w:trPr>
        <w:tc>
          <w:tcPr>
            <w:tcW w:w="3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6302" w:rsidRDefault="00CA1054">
            <w:pPr>
              <w:spacing w:before="60"/>
              <w:ind w:left="296" w:right="30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omp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</w:p>
          <w:p w:rsidR="00DF6302" w:rsidRDefault="00CA1054">
            <w:pPr>
              <w:spacing w:before="64"/>
              <w:ind w:left="965" w:right="96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Ap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s)</w:t>
            </w:r>
          </w:p>
          <w:p w:rsidR="00DF6302" w:rsidRDefault="00CA1054">
            <w:pPr>
              <w:spacing w:before="4"/>
              <w:ind w:left="273" w:right="27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oll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g,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ram</w:t>
            </w:r>
            <w:proofErr w:type="spellEnd"/>
          </w:p>
        </w:tc>
        <w:tc>
          <w:tcPr>
            <w:tcW w:w="3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6302" w:rsidRDefault="00CA1054">
            <w:pPr>
              <w:spacing w:before="60"/>
              <w:ind w:left="770" w:right="76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alic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Univers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  <w:p w:rsidR="00DF6302" w:rsidRDefault="00CA1054">
            <w:pPr>
              <w:spacing w:before="64"/>
              <w:ind w:left="1375" w:right="137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2016</w:t>
            </w:r>
          </w:p>
        </w:tc>
        <w:tc>
          <w:tcPr>
            <w:tcW w:w="3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6302" w:rsidRDefault="00CA1054">
            <w:pPr>
              <w:spacing w:before="60"/>
              <w:ind w:left="1320" w:right="132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.3%</w:t>
            </w:r>
          </w:p>
        </w:tc>
      </w:tr>
      <w:tr w:rsidR="00DF6302">
        <w:trPr>
          <w:trHeight w:hRule="exact" w:val="1020"/>
        </w:trPr>
        <w:tc>
          <w:tcPr>
            <w:tcW w:w="3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6302" w:rsidRDefault="00CA1054">
            <w:pPr>
              <w:spacing w:before="58"/>
              <w:ind w:left="941" w:right="94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c.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cs</w:t>
            </w:r>
          </w:p>
          <w:p w:rsidR="00DF6302" w:rsidRDefault="00CA1054">
            <w:pPr>
              <w:spacing w:before="7"/>
              <w:ind w:left="187" w:right="1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Syed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3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6302" w:rsidRDefault="00CA1054">
            <w:pPr>
              <w:spacing w:before="58"/>
              <w:ind w:left="748" w:right="74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Univ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rsi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  <w:p w:rsidR="00DF6302" w:rsidRDefault="00CA1054">
            <w:pPr>
              <w:spacing w:before="67"/>
              <w:ind w:left="1370" w:right="137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2013</w:t>
            </w:r>
          </w:p>
        </w:tc>
        <w:tc>
          <w:tcPr>
            <w:tcW w:w="3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6302" w:rsidRDefault="00CA1054">
            <w:pPr>
              <w:spacing w:before="58"/>
              <w:ind w:left="1260" w:right="12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%</w:t>
            </w:r>
          </w:p>
        </w:tc>
      </w:tr>
      <w:tr w:rsidR="00DF6302">
        <w:trPr>
          <w:trHeight w:hRule="exact" w:val="1310"/>
        </w:trPr>
        <w:tc>
          <w:tcPr>
            <w:tcW w:w="3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6302" w:rsidRDefault="00CA1054">
            <w:pPr>
              <w:spacing w:before="58"/>
              <w:ind w:left="1214" w:right="12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XII</w:t>
            </w:r>
          </w:p>
          <w:p w:rsidR="00DF6302" w:rsidRDefault="00CA1054">
            <w:pPr>
              <w:spacing w:before="4"/>
              <w:ind w:left="104" w:right="10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Gov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 High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ondary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Scho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l,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3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6302" w:rsidRDefault="00CA1054">
            <w:pPr>
              <w:spacing w:before="58"/>
              <w:ind w:left="117" w:right="1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rd</w:t>
            </w:r>
          </w:p>
          <w:p w:rsidR="00DF6302" w:rsidRDefault="00CA1054">
            <w:pPr>
              <w:spacing w:before="64"/>
              <w:ind w:left="1370" w:right="137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2010</w:t>
            </w:r>
          </w:p>
        </w:tc>
        <w:tc>
          <w:tcPr>
            <w:tcW w:w="3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6302" w:rsidRDefault="00CA1054">
            <w:pPr>
              <w:spacing w:before="58"/>
              <w:ind w:left="1411" w:right="141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77%</w:t>
            </w:r>
          </w:p>
        </w:tc>
      </w:tr>
      <w:tr w:rsidR="00DF6302">
        <w:trPr>
          <w:trHeight w:hRule="exact" w:val="1248"/>
        </w:trPr>
        <w:tc>
          <w:tcPr>
            <w:tcW w:w="3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6302" w:rsidRDefault="00CA1054">
            <w:pPr>
              <w:spacing w:before="61"/>
              <w:ind w:left="1279" w:right="12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</w:t>
            </w:r>
          </w:p>
          <w:p w:rsidR="00DF6302" w:rsidRDefault="00CA1054">
            <w:pPr>
              <w:spacing w:before="4"/>
              <w:ind w:left="104" w:right="10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Gov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 High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ondary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Scho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l,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3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6302" w:rsidRDefault="00CA1054">
            <w:pPr>
              <w:spacing w:before="61"/>
              <w:ind w:left="117" w:right="1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rd</w:t>
            </w:r>
          </w:p>
          <w:p w:rsidR="00DF6302" w:rsidRDefault="00CA1054">
            <w:pPr>
              <w:spacing w:before="64"/>
              <w:ind w:left="1370" w:right="137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2008</w:t>
            </w:r>
          </w:p>
        </w:tc>
        <w:tc>
          <w:tcPr>
            <w:tcW w:w="3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6302" w:rsidRDefault="00CA1054">
            <w:pPr>
              <w:spacing w:before="61"/>
              <w:ind w:left="1411" w:right="141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73%</w:t>
            </w:r>
          </w:p>
        </w:tc>
      </w:tr>
    </w:tbl>
    <w:p w:rsidR="00DF6302" w:rsidRDefault="00DF6302">
      <w:pPr>
        <w:spacing w:before="6" w:line="160" w:lineRule="exact"/>
        <w:rPr>
          <w:sz w:val="17"/>
          <w:szCs w:val="17"/>
        </w:rPr>
      </w:pPr>
    </w:p>
    <w:p w:rsidR="00DF6302" w:rsidRDefault="00DF6302">
      <w:pPr>
        <w:spacing w:line="200" w:lineRule="exact"/>
      </w:pPr>
    </w:p>
    <w:p w:rsidR="00DF6302" w:rsidRDefault="00CA1054">
      <w:pPr>
        <w:spacing w:before="4" w:line="320" w:lineRule="exact"/>
        <w:ind w:left="180"/>
        <w:rPr>
          <w:rFonts w:ascii="Calibri" w:eastAsia="Calibri" w:hAnsi="Calibri" w:cs="Calibri"/>
          <w:sz w:val="28"/>
          <w:szCs w:val="28"/>
        </w:rPr>
      </w:pPr>
      <w:r>
        <w:pict>
          <v:group id="_x0000_s1032" style="position:absolute;left:0;text-align:left;margin-left:51.1pt;margin-top:-.55pt;width:501.4pt;height:19.5pt;z-index:-251656192;mso-position-horizontal-relative:page" coordorigin="1022,-11" coordsize="10028,390">
            <v:shape id="_x0000_s1034" style="position:absolute;left:1032;top:-1;width:10008;height:370" coordorigin="1032,-1" coordsize="10008,370" path="m1032,369r10008,l11040,-1,1032,-1r,370xe" fillcolor="#d0cece" stroked="f">
              <v:path arrowok="t"/>
            </v:shape>
            <v:shape id="_x0000_s1033" style="position:absolute;left:1140;top:-1;width:9792;height:341" coordorigin="1140,-1" coordsize="9792,341" path="m1140,340r9792,l10932,-1r-9792,l1140,340xe" fillcolor="#d0cece" stroked="f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AN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KNO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W</w:t>
      </w:r>
      <w:r>
        <w:rPr>
          <w:rFonts w:ascii="Calibri" w:eastAsia="Calibri" w:hAnsi="Calibri" w:cs="Calibri"/>
          <w:b/>
          <w:sz w:val="28"/>
          <w:szCs w:val="28"/>
        </w:rPr>
        <w:t>N</w:t>
      </w:r>
    </w:p>
    <w:p w:rsidR="00DF6302" w:rsidRDefault="00DF6302">
      <w:pPr>
        <w:spacing w:line="200" w:lineRule="exact"/>
      </w:pPr>
    </w:p>
    <w:p w:rsidR="00DF6302" w:rsidRDefault="00DF6302">
      <w:pPr>
        <w:spacing w:before="12" w:line="260" w:lineRule="exact"/>
        <w:rPr>
          <w:sz w:val="26"/>
          <w:szCs w:val="26"/>
        </w:rPr>
      </w:pPr>
    </w:p>
    <w:p w:rsidR="00DF6302" w:rsidRDefault="00CA1054">
      <w:pPr>
        <w:spacing w:before="11"/>
        <w:ind w:left="5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glis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alayal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m            </w:t>
      </w:r>
      <w:r>
        <w:rPr>
          <w:rFonts w:ascii="Calibri" w:eastAsia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          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k</w:t>
      </w:r>
    </w:p>
    <w:p w:rsidR="00DF6302" w:rsidRDefault="00DF6302">
      <w:pPr>
        <w:spacing w:before="5" w:line="180" w:lineRule="exact"/>
        <w:rPr>
          <w:sz w:val="18"/>
          <w:szCs w:val="18"/>
        </w:rPr>
      </w:pPr>
    </w:p>
    <w:p w:rsidR="00DF6302" w:rsidRDefault="00CA1054">
      <w:pPr>
        <w:ind w:left="540"/>
        <w:rPr>
          <w:rFonts w:ascii="Calibri" w:eastAsia="Calibri" w:hAnsi="Calibri" w:cs="Calibri"/>
          <w:sz w:val="24"/>
          <w:szCs w:val="24"/>
        </w:rPr>
        <w:sectPr w:rsidR="00DF6302">
          <w:pgSz w:w="12240" w:h="15840"/>
          <w:pgMar w:top="720" w:right="1080" w:bottom="280" w:left="96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ab</w:t>
      </w:r>
      <w:r>
        <w:rPr>
          <w:rFonts w:ascii="Calibri" w:eastAsia="Calibri" w:hAnsi="Calibri" w:cs="Calibri"/>
          <w:sz w:val="24"/>
          <w:szCs w:val="24"/>
        </w:rPr>
        <w:t xml:space="preserve">ic                                             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         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DF6302" w:rsidRDefault="00CA1054">
      <w:pPr>
        <w:spacing w:before="6" w:line="140" w:lineRule="exact"/>
        <w:rPr>
          <w:sz w:val="14"/>
          <w:szCs w:val="14"/>
        </w:rPr>
      </w:pPr>
      <w:r>
        <w:lastRenderedPageBreak/>
        <w:pict>
          <v:group id="_x0000_s1029" style="position:absolute;margin-left:51.1pt;margin-top:261.25pt;width:501.4pt;height:19.5pt;z-index:-251654144;mso-position-horizontal-relative:page;mso-position-vertical-relative:page" coordorigin="1022,5225" coordsize="10028,390">
            <v:shape id="_x0000_s1031" style="position:absolute;left:1032;top:5235;width:10008;height:370" coordorigin="1032,5235" coordsize="10008,370" path="m1032,5605r10008,l11040,5235r-10008,l1032,5605xe" fillcolor="#d0cece" stroked="f">
              <v:path arrowok="t"/>
            </v:shape>
            <v:shape id="_x0000_s1030" style="position:absolute;left:1140;top:5235;width:9792;height:338" coordorigin="1140,5235" coordsize="9792,338" path="m1140,5574r9792,l10932,5235r-9792,l1140,5574xe" fillcolor="#d0cece" stroked="f">
              <v:path arrowok="t"/>
            </v:shape>
            <w10:wrap anchorx="page" anchory="page"/>
          </v:group>
        </w:pict>
      </w:r>
      <w:r>
        <w:pict>
          <v:group id="_x0000_s1026" style="position:absolute;margin-left:51.1pt;margin-top:80.75pt;width:501.4pt;height:19.6pt;z-index:-251655168;mso-position-horizontal-relative:page;mso-position-vertical-relative:page" coordorigin="1022,1615" coordsize="10028,392">
            <v:shape id="_x0000_s1028" style="position:absolute;left:1032;top:1625;width:10008;height:372" coordorigin="1032,1625" coordsize="10008,372" path="m1032,1997r10008,l11040,1625r-10008,l1032,1997xe" fillcolor="#d0cece" stroked="f">
              <v:path arrowok="t"/>
            </v:shape>
            <v:shape id="_x0000_s1027" style="position:absolute;left:1140;top:1625;width:9792;height:341" coordorigin="1140,1625" coordsize="9792,341" path="m1140,1966r9792,l10932,1625r-9792,l1140,1966xe" fillcolor="#d0cece" stroked="f">
              <v:path arrowok="t"/>
            </v:shape>
            <w10:wrap anchorx="page" anchory="page"/>
          </v:group>
        </w:pict>
      </w:r>
    </w:p>
    <w:p w:rsidR="00DF6302" w:rsidRDefault="00CA1054">
      <w:pPr>
        <w:spacing w:before="4"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ONAL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PROFI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</w:t>
      </w:r>
    </w:p>
    <w:p w:rsidR="00DF6302" w:rsidRDefault="00DF6302">
      <w:pPr>
        <w:spacing w:line="200" w:lineRule="exact"/>
      </w:pPr>
    </w:p>
    <w:p w:rsidR="00DF6302" w:rsidRDefault="00DF6302">
      <w:pPr>
        <w:spacing w:before="12" w:line="260" w:lineRule="exact"/>
        <w:rPr>
          <w:sz w:val="26"/>
          <w:szCs w:val="26"/>
        </w:rPr>
      </w:pPr>
    </w:p>
    <w:p w:rsidR="00DF6302" w:rsidRDefault="00CA1054">
      <w:pPr>
        <w:spacing w:before="27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Bir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        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         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10</w:t>
      </w:r>
      <w:proofErr w:type="spellStart"/>
      <w:r>
        <w:rPr>
          <w:rFonts w:ascii="Calibri" w:eastAsia="Calibri" w:hAnsi="Calibri" w:cs="Calibri"/>
          <w:spacing w:val="-1"/>
          <w:position w:val="8"/>
          <w:sz w:val="16"/>
          <w:szCs w:val="16"/>
        </w:rPr>
        <w:t>t</w:t>
      </w:r>
      <w:r>
        <w:rPr>
          <w:rFonts w:ascii="Calibri" w:eastAsia="Calibri" w:hAnsi="Calibri" w:cs="Calibri"/>
          <w:position w:val="8"/>
          <w:sz w:val="16"/>
          <w:szCs w:val="16"/>
        </w:rPr>
        <w:t>h</w:t>
      </w:r>
      <w:proofErr w:type="spellEnd"/>
      <w:r>
        <w:rPr>
          <w:rFonts w:ascii="Calibri" w:eastAsia="Calibri" w:hAnsi="Calibri" w:cs="Calibri"/>
          <w:spacing w:val="18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ober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9</w:t>
      </w: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>2</w:t>
      </w:r>
    </w:p>
    <w:p w:rsidR="00DF6302" w:rsidRDefault="00DF6302">
      <w:pPr>
        <w:spacing w:before="2" w:line="180" w:lineRule="exact"/>
        <w:rPr>
          <w:sz w:val="18"/>
          <w:szCs w:val="18"/>
        </w:rPr>
      </w:pPr>
    </w:p>
    <w:p w:rsidR="00DF6302" w:rsidRDefault="00CA1054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Age                        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         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24</w:t>
      </w:r>
    </w:p>
    <w:p w:rsidR="00DF6302" w:rsidRDefault="00DF6302">
      <w:pPr>
        <w:spacing w:before="5" w:line="180" w:lineRule="exact"/>
        <w:rPr>
          <w:sz w:val="18"/>
          <w:szCs w:val="18"/>
        </w:rPr>
      </w:pPr>
    </w:p>
    <w:p w:rsidR="00DF6302" w:rsidRDefault="00CA1054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 xml:space="preserve">s      </w:t>
      </w:r>
      <w:r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         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gle</w:t>
      </w:r>
    </w:p>
    <w:p w:rsidR="00DF6302" w:rsidRDefault="00DF6302">
      <w:pPr>
        <w:spacing w:before="2" w:line="180" w:lineRule="exact"/>
        <w:rPr>
          <w:sz w:val="18"/>
          <w:szCs w:val="18"/>
        </w:rPr>
      </w:pPr>
    </w:p>
    <w:p w:rsidR="00DF6302" w:rsidRDefault="00CA1054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            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         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ian</w:t>
      </w:r>
    </w:p>
    <w:p w:rsidR="00DF6302" w:rsidRDefault="00DF6302">
      <w:pPr>
        <w:spacing w:before="5" w:line="180" w:lineRule="exact"/>
        <w:rPr>
          <w:sz w:val="18"/>
          <w:szCs w:val="18"/>
        </w:rPr>
      </w:pPr>
    </w:p>
    <w:p w:rsidR="00DF6302" w:rsidRDefault="00CA1054">
      <w:pPr>
        <w:spacing w:line="280" w:lineRule="exact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Visa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 xml:space="preserve">s            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         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Visit</w:t>
      </w:r>
    </w:p>
    <w:p w:rsidR="00DF6302" w:rsidRDefault="00DF6302">
      <w:pPr>
        <w:spacing w:before="2" w:line="160" w:lineRule="exact"/>
        <w:rPr>
          <w:sz w:val="17"/>
          <w:szCs w:val="17"/>
        </w:rPr>
      </w:pPr>
    </w:p>
    <w:p w:rsidR="00DF6302" w:rsidRDefault="00DF6302">
      <w:pPr>
        <w:spacing w:line="200" w:lineRule="exact"/>
      </w:pPr>
    </w:p>
    <w:p w:rsidR="00DF6302" w:rsidRDefault="00DF6302">
      <w:pPr>
        <w:spacing w:line="200" w:lineRule="exact"/>
      </w:pPr>
    </w:p>
    <w:p w:rsidR="00DF6302" w:rsidRDefault="00CA1054">
      <w:pPr>
        <w:spacing w:before="4"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DECLAR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TION</w:t>
      </w:r>
    </w:p>
    <w:p w:rsidR="00DF6302" w:rsidRDefault="00DF6302">
      <w:pPr>
        <w:spacing w:line="200" w:lineRule="exact"/>
      </w:pPr>
    </w:p>
    <w:p w:rsidR="00DF6302" w:rsidRDefault="00DF6302">
      <w:pPr>
        <w:spacing w:before="15" w:line="260" w:lineRule="exact"/>
        <w:rPr>
          <w:sz w:val="26"/>
          <w:szCs w:val="26"/>
        </w:rPr>
      </w:pPr>
    </w:p>
    <w:p w:rsidR="00DF6302" w:rsidRDefault="00CA1054">
      <w:pPr>
        <w:spacing w:before="11" w:line="277" w:lineRule="auto"/>
        <w:ind w:left="100" w:right="10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6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et</w:t>
      </w:r>
      <w:r>
        <w:rPr>
          <w:rFonts w:ascii="Calibri" w:eastAsia="Calibri" w:hAnsi="Calibri" w:cs="Calibri"/>
          <w:sz w:val="24"/>
          <w:szCs w:val="24"/>
        </w:rPr>
        <w:t>ails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 a</w:t>
      </w:r>
      <w:r>
        <w:rPr>
          <w:rFonts w:ascii="Calibri" w:eastAsia="Calibri" w:hAnsi="Calibri" w:cs="Calibri"/>
          <w:spacing w:val="1"/>
          <w:sz w:val="24"/>
          <w:szCs w:val="24"/>
        </w:rPr>
        <w:t>bo</w:t>
      </w:r>
      <w:r>
        <w:rPr>
          <w:rFonts w:ascii="Calibri" w:eastAsia="Calibri" w:hAnsi="Calibri" w:cs="Calibri"/>
          <w:sz w:val="24"/>
          <w:szCs w:val="24"/>
        </w:rPr>
        <w:t>ve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owl</w:t>
      </w:r>
      <w:r>
        <w:rPr>
          <w:rFonts w:ascii="Calibri" w:eastAsia="Calibri" w:hAnsi="Calibri" w:cs="Calibri"/>
          <w:spacing w:val="1"/>
          <w:sz w:val="24"/>
          <w:szCs w:val="24"/>
        </w:rPr>
        <w:t>ed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f.</w:t>
      </w:r>
    </w:p>
    <w:p w:rsidR="00DF6302" w:rsidRDefault="00DF6302">
      <w:pPr>
        <w:spacing w:line="200" w:lineRule="exact"/>
      </w:pPr>
    </w:p>
    <w:p w:rsidR="00DF6302" w:rsidRDefault="00DF6302">
      <w:pPr>
        <w:spacing w:line="200" w:lineRule="exact"/>
      </w:pPr>
    </w:p>
    <w:p w:rsidR="00DF6302" w:rsidRDefault="00DF6302">
      <w:pPr>
        <w:spacing w:before="16" w:line="200" w:lineRule="exact"/>
      </w:pPr>
    </w:p>
    <w:p w:rsidR="00DF6302" w:rsidRDefault="00CA1054">
      <w:pPr>
        <w:ind w:right="101"/>
        <w:jc w:val="right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V</w:t>
      </w:r>
    </w:p>
    <w:sectPr w:rsidR="00DF6302">
      <w:pgSz w:w="12240" w:h="15840"/>
      <w:pgMar w:top="1480" w:right="11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C26C5"/>
    <w:multiLevelType w:val="hybridMultilevel"/>
    <w:tmpl w:val="3E7A6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65CF5"/>
    <w:multiLevelType w:val="multilevel"/>
    <w:tmpl w:val="F230A3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02"/>
    <w:rsid w:val="00CA1054"/>
    <w:rsid w:val="00D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32695382"/>
  <w15:docId w15:val="{ED7BD577-4AD6-4B25-BC52-A4310C15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A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arukv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kamar</cp:lastModifiedBy>
  <cp:revision>2</cp:revision>
  <dcterms:created xsi:type="dcterms:W3CDTF">2017-03-16T11:24:00Z</dcterms:created>
  <dcterms:modified xsi:type="dcterms:W3CDTF">2017-03-16T11:33:00Z</dcterms:modified>
</cp:coreProperties>
</file>