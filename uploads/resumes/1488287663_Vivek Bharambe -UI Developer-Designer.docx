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2022B" w:rsidRPr="00ED6D9F" w:rsidRDefault="00A51DD0" w:rsidP="00C2022B">
      <w:pPr>
        <w:keepNext/>
        <w:widowControl w:val="0"/>
        <w:tabs>
          <w:tab w:val="left" w:pos="3510"/>
        </w:tabs>
        <w:jc w:val="both"/>
        <w:rPr>
          <w:bCs/>
          <w:sz w:val="28"/>
          <w:szCs w:val="28"/>
        </w:rPr>
      </w:pPr>
      <w:proofErr w:type="spellStart"/>
      <w:r>
        <w:rPr>
          <w:b/>
        </w:rPr>
        <w:t>Vivek</w:t>
      </w:r>
      <w:proofErr w:type="spellEnd"/>
      <w:r w:rsidR="007B6051">
        <w:rPr>
          <w:b/>
        </w:rPr>
        <w:t xml:space="preserve"> </w:t>
      </w:r>
      <w:proofErr w:type="spellStart"/>
      <w:r w:rsidR="007B6051">
        <w:rPr>
          <w:b/>
        </w:rPr>
        <w:t>Bharambe</w:t>
      </w:r>
      <w:proofErr w:type="spellEnd"/>
      <w:r>
        <w:rPr>
          <w:b/>
        </w:rPr>
        <w:t xml:space="preserve"> </w:t>
      </w:r>
      <w:r w:rsidR="007B6051">
        <w:rPr>
          <w:bCs/>
          <w:sz w:val="28"/>
          <w:szCs w:val="28"/>
        </w:rPr>
        <w:t xml:space="preserve"> </w:t>
      </w:r>
      <w:r w:rsidR="00C2022B" w:rsidRPr="00ED6D9F">
        <w:rPr>
          <w:bCs/>
          <w:sz w:val="28"/>
          <w:szCs w:val="28"/>
        </w:rPr>
        <w:t xml:space="preserve">                </w:t>
      </w:r>
      <w:r w:rsidR="007B6051">
        <w:rPr>
          <w:bCs/>
          <w:sz w:val="28"/>
          <w:szCs w:val="28"/>
        </w:rPr>
        <w:t xml:space="preserve">                                                   </w:t>
      </w:r>
      <w:r w:rsidR="00C2022B" w:rsidRPr="00ED6D9F">
        <w:rPr>
          <w:bCs/>
          <w:sz w:val="28"/>
          <w:szCs w:val="28"/>
        </w:rPr>
        <w:t xml:space="preserve">              </w:t>
      </w:r>
      <w:r w:rsidR="009811E9">
        <w:t xml:space="preserve">Mob: - </w:t>
      </w:r>
      <w:r w:rsidR="009A2226">
        <w:t>8275340129</w:t>
      </w:r>
      <w:r w:rsidR="00C2022B" w:rsidRPr="00ED6D9F">
        <w:rPr>
          <w:bCs/>
          <w:sz w:val="28"/>
          <w:szCs w:val="28"/>
        </w:rPr>
        <w:t xml:space="preserve">                                                                           </w:t>
      </w:r>
    </w:p>
    <w:p w:rsidR="00C2022B" w:rsidRPr="007B6051" w:rsidRDefault="007B6051" w:rsidP="00C2022B">
      <w:pPr>
        <w:jc w:val="both"/>
      </w:pPr>
      <w:r>
        <w:t>S8/1</w:t>
      </w:r>
      <w:proofErr w:type="gramStart"/>
      <w:r>
        <w:t>,Tangle</w:t>
      </w:r>
      <w:proofErr w:type="gramEnd"/>
      <w:r>
        <w:t xml:space="preserve"> </w:t>
      </w:r>
      <w:proofErr w:type="spellStart"/>
      <w:r>
        <w:t>buliding</w:t>
      </w:r>
      <w:proofErr w:type="spellEnd"/>
      <w:r w:rsidR="007579E1">
        <w:t xml:space="preserve">           </w:t>
      </w:r>
      <w:r w:rsidR="00011AC0">
        <w:t xml:space="preserve">           </w:t>
      </w:r>
      <w:r w:rsidR="00C2022B" w:rsidRPr="00ED6D9F">
        <w:t xml:space="preserve">            </w:t>
      </w:r>
      <w:r w:rsidR="00011AC0">
        <w:t xml:space="preserve">                        </w:t>
      </w:r>
      <w:r w:rsidR="00C2022B" w:rsidRPr="00ED6D9F">
        <w:t xml:space="preserve"> E-Mail:- </w:t>
      </w:r>
      <w:r>
        <w:t>vivekbharambe</w:t>
      </w:r>
      <w:r w:rsidR="009A2226">
        <w:t>91</w:t>
      </w:r>
      <w:r w:rsidR="00C2022B" w:rsidRPr="00ED6D9F">
        <w:t>@gmail.com</w:t>
      </w:r>
      <w:r w:rsidR="007579E1">
        <w:t xml:space="preserve"> </w:t>
      </w:r>
      <w:proofErr w:type="spellStart"/>
      <w:r w:rsidR="007579E1">
        <w:t>Karve</w:t>
      </w:r>
      <w:proofErr w:type="spellEnd"/>
      <w:r w:rsidR="007579E1">
        <w:t xml:space="preserve"> Nagar, </w:t>
      </w:r>
      <w:proofErr w:type="spellStart"/>
      <w:r w:rsidR="007579E1">
        <w:t>Pune</w:t>
      </w:r>
      <w:proofErr w:type="spellEnd"/>
      <w:r w:rsidR="007579E1">
        <w:t xml:space="preserve"> - 411052</w:t>
      </w:r>
      <w:r w:rsidR="00C2022B" w:rsidRPr="00ED6D9F">
        <w:rPr>
          <w:bCs/>
        </w:rPr>
        <w:t xml:space="preserve">                                                           </w:t>
      </w:r>
      <w:r w:rsidR="00C2022B" w:rsidRPr="00ED6D9F">
        <w:rPr>
          <w:sz w:val="22"/>
          <w:szCs w:val="22"/>
        </w:rPr>
        <w:t xml:space="preserve"> </w:t>
      </w:r>
    </w:p>
    <w:p w:rsidR="00D73846" w:rsidRPr="00ED6D9F" w:rsidRDefault="005C309F" w:rsidP="00F26B0D">
      <w:pPr>
        <w:jc w:val="both"/>
        <w:rPr>
          <w:b/>
        </w:rPr>
      </w:pPr>
      <w:r w:rsidRPr="005C309F">
        <w:pict>
          <v:shapetype id="_x0000_t32" coordsize="21600,21600" o:spt="32" o:oned="t" path="m,l21600,21600e" filled="f">
            <v:path arrowok="t" fillok="f" o:connecttype="none"/>
            <o:lock v:ext="edit" shapetype="t"/>
          </v:shapetype>
          <v:shape id="_x0000_s1026" type="#_x0000_t32" style="position:absolute;left:0;text-align:left;margin-left:3pt;margin-top:1.9pt;width:486.3pt;height:2.55pt;z-index:251657216" o:connectortype="straight" strokeweight=".18mm">
            <v:stroke joinstyle="miter" endcap="square"/>
          </v:shape>
        </w:pict>
      </w:r>
    </w:p>
    <w:p w:rsidR="00C2022B" w:rsidRPr="00ED6D9F" w:rsidRDefault="00AB2ECC" w:rsidP="00C2022B">
      <w:pPr>
        <w:pStyle w:val="Heading1"/>
        <w:tabs>
          <w:tab w:val="left" w:pos="10479"/>
        </w:tabs>
        <w:ind w:left="0" w:right="-11" w:firstLine="0"/>
        <w:jc w:val="both"/>
        <w:rPr>
          <w:rFonts w:ascii="Times New Roman" w:hAnsi="Times New Roman" w:cs="Times New Roman"/>
          <w:sz w:val="24"/>
          <w:szCs w:val="24"/>
          <w:shd w:val="clear" w:color="auto" w:fill="C0C0C0"/>
        </w:rPr>
      </w:pPr>
      <w:r w:rsidRPr="00ED6D9F">
        <w:rPr>
          <w:rFonts w:ascii="Times New Roman" w:hAnsi="Times New Roman" w:cs="Times New Roman"/>
          <w:sz w:val="24"/>
          <w:szCs w:val="24"/>
          <w:shd w:val="clear" w:color="auto" w:fill="C0C0C0"/>
        </w:rPr>
        <w:t>Career</w:t>
      </w:r>
      <w:r w:rsidR="00C2022B" w:rsidRPr="00ED6D9F">
        <w:rPr>
          <w:rFonts w:ascii="Times New Roman" w:hAnsi="Times New Roman" w:cs="Times New Roman"/>
          <w:sz w:val="24"/>
          <w:szCs w:val="24"/>
          <w:shd w:val="clear" w:color="auto" w:fill="C0C0C0"/>
        </w:rPr>
        <w:t xml:space="preserve"> O</w:t>
      </w:r>
      <w:r w:rsidRPr="00ED6D9F">
        <w:rPr>
          <w:rFonts w:ascii="Times New Roman" w:hAnsi="Times New Roman" w:cs="Times New Roman"/>
          <w:sz w:val="24"/>
          <w:szCs w:val="24"/>
          <w:shd w:val="clear" w:color="auto" w:fill="C0C0C0"/>
        </w:rPr>
        <w:t xml:space="preserve">bjective       </w:t>
      </w:r>
      <w:r w:rsidR="00C2022B" w:rsidRPr="00ED6D9F">
        <w:rPr>
          <w:rFonts w:ascii="Times New Roman" w:hAnsi="Times New Roman" w:cs="Times New Roman"/>
          <w:sz w:val="24"/>
          <w:szCs w:val="24"/>
          <w:shd w:val="clear" w:color="auto" w:fill="C0C0C0"/>
        </w:rPr>
        <w:t xml:space="preserve">                                                                                                                                  </w:t>
      </w:r>
    </w:p>
    <w:p w:rsidR="00C2022B" w:rsidRPr="00ED6D9F" w:rsidRDefault="00C2022B" w:rsidP="00C2022B">
      <w:pPr>
        <w:pStyle w:val="Heading1"/>
        <w:tabs>
          <w:tab w:val="left" w:pos="9923"/>
          <w:tab w:val="left" w:pos="10479"/>
        </w:tabs>
        <w:ind w:left="0" w:firstLine="0"/>
        <w:jc w:val="both"/>
        <w:rPr>
          <w:rFonts w:ascii="Times New Roman" w:hAnsi="Times New Roman" w:cs="Times New Roman"/>
          <w:b w:val="0"/>
          <w:sz w:val="24"/>
          <w:szCs w:val="24"/>
          <w:shd w:val="clear" w:color="auto" w:fill="C0C0C0"/>
        </w:rPr>
      </w:pPr>
      <w:r w:rsidRPr="00ED6D9F">
        <w:rPr>
          <w:rFonts w:ascii="Times New Roman" w:hAnsi="Times New Roman" w:cs="Times New Roman"/>
          <w:b w:val="0"/>
          <w:sz w:val="24"/>
          <w:szCs w:val="24"/>
        </w:rPr>
        <w:t xml:space="preserve">          </w:t>
      </w:r>
    </w:p>
    <w:p w:rsidR="00C2022B" w:rsidRPr="00ED6D9F" w:rsidRDefault="00C2022B" w:rsidP="00AB2ECC">
      <w:pPr>
        <w:pStyle w:val="Heading1"/>
        <w:numPr>
          <w:ilvl w:val="4"/>
          <w:numId w:val="1"/>
        </w:numPr>
        <w:tabs>
          <w:tab w:val="left" w:pos="9923"/>
          <w:tab w:val="left" w:pos="10479"/>
        </w:tabs>
        <w:ind w:left="0" w:firstLine="0"/>
        <w:jc w:val="both"/>
        <w:rPr>
          <w:rFonts w:ascii="Times New Roman" w:hAnsi="Times New Roman" w:cs="Times New Roman"/>
          <w:b w:val="0"/>
          <w:sz w:val="24"/>
          <w:szCs w:val="24"/>
        </w:rPr>
      </w:pPr>
      <w:r w:rsidRPr="00ED6D9F">
        <w:rPr>
          <w:rFonts w:ascii="Times New Roman" w:hAnsi="Times New Roman" w:cs="Times New Roman"/>
          <w:b w:val="0"/>
          <w:sz w:val="24"/>
          <w:szCs w:val="24"/>
        </w:rPr>
        <w:t xml:space="preserve">            To</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be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associated</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with</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company</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within</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which</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I</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will</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be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able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to</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utilize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my</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education,</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communication</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skill</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and</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software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knowledge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for</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the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benefit</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of</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the</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company</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as</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well</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as</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for</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personal</w:t>
      </w:r>
      <w:r w:rsidRPr="00ED6D9F">
        <w:rPr>
          <w:rFonts w:ascii="Times New Roman" w:eastAsia="Liberation Serif" w:hAnsi="Times New Roman" w:cs="Times New Roman"/>
          <w:b w:val="0"/>
          <w:sz w:val="24"/>
          <w:szCs w:val="24"/>
        </w:rPr>
        <w:t xml:space="preserve"> </w:t>
      </w:r>
      <w:r w:rsidRPr="00ED6D9F">
        <w:rPr>
          <w:rFonts w:ascii="Times New Roman" w:hAnsi="Times New Roman" w:cs="Times New Roman"/>
          <w:b w:val="0"/>
          <w:sz w:val="24"/>
          <w:szCs w:val="24"/>
        </w:rPr>
        <w:t>growth</w:t>
      </w:r>
      <w:r w:rsidR="00AB2ECC" w:rsidRPr="00ED6D9F">
        <w:rPr>
          <w:rFonts w:ascii="Times New Roman" w:hAnsi="Times New Roman" w:cs="Times New Roman"/>
          <w:b w:val="0"/>
          <w:sz w:val="24"/>
          <w:szCs w:val="24"/>
        </w:rPr>
        <w:t xml:space="preserve"> and Professional advancement.</w:t>
      </w:r>
    </w:p>
    <w:p w:rsidR="00AB2ECC" w:rsidRPr="00ED6D9F" w:rsidRDefault="00AB2ECC" w:rsidP="00AB2ECC"/>
    <w:p w:rsidR="00ED6D9F" w:rsidRPr="00ED6D9F" w:rsidRDefault="00AB2ECC" w:rsidP="00F26B0D">
      <w:pPr>
        <w:pStyle w:val="Heading1"/>
        <w:spacing w:after="40"/>
        <w:jc w:val="both"/>
        <w:rPr>
          <w:rFonts w:ascii="Times New Roman" w:hAnsi="Times New Roman" w:cs="Times New Roman"/>
          <w:sz w:val="28"/>
          <w:szCs w:val="28"/>
        </w:rPr>
      </w:pPr>
      <w:r w:rsidRPr="00ED6D9F">
        <w:rPr>
          <w:rFonts w:ascii="Times New Roman" w:hAnsi="Times New Roman" w:cs="Times New Roman"/>
          <w:sz w:val="24"/>
          <w:szCs w:val="24"/>
          <w:shd w:val="clear" w:color="auto" w:fill="C0C0C0"/>
        </w:rPr>
        <w:t>Summary</w:t>
      </w:r>
      <w:r w:rsidR="00C2022B" w:rsidRPr="00ED6D9F">
        <w:rPr>
          <w:rFonts w:ascii="Times New Roman" w:hAnsi="Times New Roman" w:cs="Times New Roman"/>
          <w:shd w:val="clear" w:color="auto" w:fill="C0C0C0"/>
        </w:rPr>
        <w:t xml:space="preserve">                                                                                                                                             </w:t>
      </w:r>
      <w:r w:rsidR="00ED6D9F">
        <w:rPr>
          <w:rFonts w:ascii="Times New Roman" w:hAnsi="Times New Roman" w:cs="Times New Roman"/>
          <w:shd w:val="clear" w:color="auto" w:fill="C0C0C0"/>
        </w:rPr>
        <w:t xml:space="preserve">                               </w:t>
      </w:r>
      <w:r w:rsidR="00C2022B" w:rsidRPr="00ED6D9F">
        <w:rPr>
          <w:rFonts w:ascii="Times New Roman" w:hAnsi="Times New Roman" w:cs="Times New Roman"/>
          <w:shd w:val="clear" w:color="auto" w:fill="C0C0C0"/>
        </w:rPr>
        <w:t xml:space="preserve">    </w:t>
      </w:r>
    </w:p>
    <w:p w:rsidR="00D73846" w:rsidRPr="00ED6D9F" w:rsidRDefault="00D73846" w:rsidP="00E252EC">
      <w:pPr>
        <w:pStyle w:val="Heading1"/>
        <w:numPr>
          <w:ilvl w:val="0"/>
          <w:numId w:val="0"/>
        </w:numPr>
        <w:spacing w:after="40"/>
        <w:jc w:val="both"/>
        <w:rPr>
          <w:rFonts w:ascii="Times New Roman" w:hAnsi="Times New Roman" w:cs="Times New Roman"/>
          <w:sz w:val="28"/>
          <w:szCs w:val="28"/>
        </w:rPr>
      </w:pPr>
    </w:p>
    <w:p w:rsidR="00CA1CF5" w:rsidRPr="00ED6D9F" w:rsidRDefault="009A2226" w:rsidP="00CA1CF5">
      <w:pPr>
        <w:numPr>
          <w:ilvl w:val="0"/>
          <w:numId w:val="23"/>
        </w:numPr>
        <w:suppressAutoHyphens w:val="0"/>
        <w:jc w:val="both"/>
        <w:rPr>
          <w:rStyle w:val="apple-style-span"/>
        </w:rPr>
      </w:pPr>
      <w:r>
        <w:rPr>
          <w:rStyle w:val="apple-style-span"/>
        </w:rPr>
        <w:t>2</w:t>
      </w:r>
      <w:r w:rsidR="007466C9">
        <w:rPr>
          <w:rStyle w:val="apple-style-span"/>
        </w:rPr>
        <w:t xml:space="preserve"> year </w:t>
      </w:r>
      <w:r w:rsidR="00CA1CF5" w:rsidRPr="00ED6D9F">
        <w:rPr>
          <w:rStyle w:val="apple-style-span"/>
        </w:rPr>
        <w:t xml:space="preserve">experience </w:t>
      </w:r>
      <w:r w:rsidR="00A51DD0">
        <w:rPr>
          <w:rStyle w:val="apple-style-span"/>
        </w:rPr>
        <w:t xml:space="preserve">in </w:t>
      </w:r>
      <w:r w:rsidR="002541AC">
        <w:rPr>
          <w:rStyle w:val="apple-style-span"/>
        </w:rPr>
        <w:t>Web Designing/</w:t>
      </w:r>
      <w:r w:rsidR="00A51DD0">
        <w:rPr>
          <w:rStyle w:val="apple-style-span"/>
        </w:rPr>
        <w:t>Development</w:t>
      </w:r>
      <w:r w:rsidR="00CA1CF5" w:rsidRPr="00ED6D9F">
        <w:rPr>
          <w:rStyle w:val="apple-style-span"/>
        </w:rPr>
        <w:t>.</w:t>
      </w:r>
    </w:p>
    <w:p w:rsidR="00CA1CF5" w:rsidRPr="00ED6D9F" w:rsidRDefault="00A51DD0" w:rsidP="00CA1CF5">
      <w:pPr>
        <w:numPr>
          <w:ilvl w:val="0"/>
          <w:numId w:val="23"/>
        </w:numPr>
        <w:suppressAutoHyphens w:val="0"/>
        <w:jc w:val="both"/>
        <w:rPr>
          <w:rStyle w:val="apple-style-span"/>
        </w:rPr>
      </w:pPr>
      <w:r>
        <w:rPr>
          <w:rStyle w:val="apple-style-span"/>
        </w:rPr>
        <w:t xml:space="preserve">Expertise in </w:t>
      </w:r>
      <w:r w:rsidR="00C6390D">
        <w:rPr>
          <w:rStyle w:val="apple-style-span"/>
        </w:rPr>
        <w:t>Web De</w:t>
      </w:r>
      <w:r w:rsidR="0076720F">
        <w:rPr>
          <w:rStyle w:val="apple-style-span"/>
        </w:rPr>
        <w:t>signing</w:t>
      </w:r>
      <w:r w:rsidR="00C6390D">
        <w:rPr>
          <w:rStyle w:val="apple-style-span"/>
        </w:rPr>
        <w:t>.</w:t>
      </w:r>
    </w:p>
    <w:p w:rsidR="00CA1CF5" w:rsidRPr="00ED6D9F" w:rsidRDefault="00CA1CF5" w:rsidP="00CA1CF5">
      <w:pPr>
        <w:numPr>
          <w:ilvl w:val="0"/>
          <w:numId w:val="23"/>
        </w:numPr>
        <w:suppressAutoHyphens w:val="0"/>
        <w:jc w:val="both"/>
        <w:rPr>
          <w:rStyle w:val="apple-style-span"/>
        </w:rPr>
      </w:pPr>
      <w:r w:rsidRPr="00ED6D9F">
        <w:rPr>
          <w:rStyle w:val="apple-style-span"/>
        </w:rPr>
        <w:t>Have knowledge of SDLC.</w:t>
      </w:r>
    </w:p>
    <w:p w:rsidR="00CA1CF5" w:rsidRPr="00ED6D9F" w:rsidRDefault="00A51DD0" w:rsidP="00DC34D1">
      <w:pPr>
        <w:numPr>
          <w:ilvl w:val="0"/>
          <w:numId w:val="23"/>
        </w:numPr>
        <w:suppressAutoHyphens w:val="0"/>
        <w:jc w:val="both"/>
      </w:pPr>
      <w:r>
        <w:rPr>
          <w:rStyle w:val="apple-style-span"/>
        </w:rPr>
        <w:t>D</w:t>
      </w:r>
      <w:r w:rsidR="0076720F">
        <w:rPr>
          <w:rStyle w:val="apple-style-span"/>
        </w:rPr>
        <w:t>esign</w:t>
      </w:r>
      <w:r>
        <w:rPr>
          <w:rStyle w:val="apple-style-span"/>
        </w:rPr>
        <w:t xml:space="preserve"> of various </w:t>
      </w:r>
      <w:r w:rsidR="0076720F">
        <w:rPr>
          <w:rStyle w:val="apple-style-span"/>
        </w:rPr>
        <w:t>Websites.</w:t>
      </w:r>
    </w:p>
    <w:p w:rsidR="00CA1CF5" w:rsidRPr="00ED6D9F" w:rsidRDefault="00CA1CF5" w:rsidP="00CA1CF5">
      <w:pPr>
        <w:tabs>
          <w:tab w:val="left" w:pos="1350"/>
          <w:tab w:val="left" w:pos="1620"/>
        </w:tabs>
        <w:jc w:val="both"/>
        <w:rPr>
          <w:rStyle w:val="apple-style-span"/>
          <w:iCs/>
        </w:rPr>
      </w:pPr>
    </w:p>
    <w:p w:rsidR="00ED6D9F" w:rsidRPr="00ED6D9F" w:rsidRDefault="00C2022B" w:rsidP="00C2022B">
      <w:pPr>
        <w:pStyle w:val="Heading1"/>
        <w:numPr>
          <w:ilvl w:val="0"/>
          <w:numId w:val="0"/>
        </w:numPr>
        <w:jc w:val="both"/>
        <w:rPr>
          <w:rFonts w:ascii="Times New Roman" w:hAnsi="Times New Roman" w:cs="Times New Roman"/>
          <w:sz w:val="24"/>
          <w:szCs w:val="24"/>
          <w:shd w:val="clear" w:color="auto" w:fill="C0C0C0"/>
        </w:rPr>
      </w:pPr>
      <w:r w:rsidRPr="00ED6D9F">
        <w:rPr>
          <w:rFonts w:ascii="Times New Roman" w:hAnsi="Times New Roman" w:cs="Times New Roman"/>
          <w:sz w:val="24"/>
          <w:szCs w:val="24"/>
          <w:shd w:val="clear" w:color="auto" w:fill="C0C0C0"/>
        </w:rPr>
        <w:t>E</w:t>
      </w:r>
      <w:r w:rsidR="00AB2ECC" w:rsidRPr="00ED6D9F">
        <w:rPr>
          <w:rFonts w:ascii="Times New Roman" w:hAnsi="Times New Roman" w:cs="Times New Roman"/>
          <w:sz w:val="24"/>
          <w:szCs w:val="24"/>
          <w:shd w:val="clear" w:color="auto" w:fill="C0C0C0"/>
        </w:rPr>
        <w:t xml:space="preserve">ducation      </w:t>
      </w:r>
      <w:r w:rsidRPr="00ED6D9F">
        <w:rPr>
          <w:rFonts w:ascii="Times New Roman" w:hAnsi="Times New Roman" w:cs="Times New Roman"/>
          <w:sz w:val="24"/>
          <w:szCs w:val="24"/>
          <w:shd w:val="clear" w:color="auto" w:fill="C0C0C0"/>
        </w:rPr>
        <w:t xml:space="preserve">                                                                                                                              </w:t>
      </w:r>
      <w:r w:rsidR="00ED6D9F">
        <w:rPr>
          <w:rFonts w:ascii="Times New Roman" w:hAnsi="Times New Roman" w:cs="Times New Roman"/>
          <w:sz w:val="24"/>
          <w:szCs w:val="24"/>
          <w:shd w:val="clear" w:color="auto" w:fill="C0C0C0"/>
        </w:rPr>
        <w:t xml:space="preserve">             </w:t>
      </w:r>
    </w:p>
    <w:p w:rsidR="00D73846" w:rsidRPr="00ED6D9F" w:rsidRDefault="00D73846" w:rsidP="00C2022B">
      <w:pPr>
        <w:pStyle w:val="Heading1"/>
        <w:numPr>
          <w:ilvl w:val="0"/>
          <w:numId w:val="0"/>
        </w:numPr>
        <w:jc w:val="both"/>
        <w:rPr>
          <w:rFonts w:ascii="Times New Roman" w:hAnsi="Times New Roman" w:cs="Times New Roman"/>
          <w:sz w:val="24"/>
          <w:szCs w:val="24"/>
        </w:rPr>
      </w:pPr>
    </w:p>
    <w:p w:rsidR="003526D6" w:rsidRPr="00ED6D9F" w:rsidRDefault="00D73846" w:rsidP="00AB2ECC">
      <w:pPr>
        <w:numPr>
          <w:ilvl w:val="0"/>
          <w:numId w:val="26"/>
        </w:numPr>
        <w:tabs>
          <w:tab w:val="left" w:pos="360"/>
        </w:tabs>
        <w:spacing w:after="40"/>
        <w:jc w:val="both"/>
        <w:rPr>
          <w:bCs/>
        </w:rPr>
      </w:pPr>
      <w:r w:rsidRPr="00ED6D9F">
        <w:rPr>
          <w:bCs/>
        </w:rPr>
        <w:t>Bachelor of</w:t>
      </w:r>
      <w:r w:rsidR="00CA1CF5" w:rsidRPr="00ED6D9F">
        <w:rPr>
          <w:bCs/>
        </w:rPr>
        <w:t xml:space="preserve"> Engineering in </w:t>
      </w:r>
      <w:r w:rsidR="00DE4D54">
        <w:rPr>
          <w:bCs/>
        </w:rPr>
        <w:t xml:space="preserve">Computer </w:t>
      </w:r>
      <w:r w:rsidRPr="00ED6D9F">
        <w:rPr>
          <w:bCs/>
        </w:rPr>
        <w:t xml:space="preserve">from </w:t>
      </w:r>
      <w:r w:rsidR="00CA1CF5" w:rsidRPr="00ED6D9F">
        <w:rPr>
          <w:bCs/>
        </w:rPr>
        <w:t>KCE’</w:t>
      </w:r>
      <w:r w:rsidR="00ED6D9F" w:rsidRPr="00ED6D9F">
        <w:rPr>
          <w:bCs/>
        </w:rPr>
        <w:t>s College of Engineering &amp; IT</w:t>
      </w:r>
      <w:r w:rsidR="00CA1CF5" w:rsidRPr="00ED6D9F">
        <w:rPr>
          <w:bCs/>
        </w:rPr>
        <w:t xml:space="preserve">  </w:t>
      </w:r>
      <w:proofErr w:type="spellStart"/>
      <w:r w:rsidR="00CA1CF5" w:rsidRPr="00ED6D9F">
        <w:rPr>
          <w:bCs/>
        </w:rPr>
        <w:t>Jalgaon</w:t>
      </w:r>
      <w:proofErr w:type="spellEnd"/>
      <w:r w:rsidR="00ED6D9F" w:rsidRPr="00ED6D9F">
        <w:rPr>
          <w:bCs/>
        </w:rPr>
        <w:t>, Maharashtra</w:t>
      </w:r>
      <w:r w:rsidR="00AB2ECC" w:rsidRPr="00ED6D9F">
        <w:rPr>
          <w:bCs/>
        </w:rPr>
        <w:t>, India</w:t>
      </w:r>
    </w:p>
    <w:p w:rsidR="00D73846" w:rsidRPr="00ED6D9F" w:rsidRDefault="00AB2ECC" w:rsidP="003526D6">
      <w:pPr>
        <w:tabs>
          <w:tab w:val="left" w:pos="360"/>
        </w:tabs>
        <w:spacing w:after="40"/>
        <w:ind w:left="360"/>
        <w:jc w:val="both"/>
        <w:rPr>
          <w:bCs/>
        </w:rPr>
      </w:pPr>
      <w:r w:rsidRPr="00ED6D9F">
        <w:rPr>
          <w:bCs/>
        </w:rPr>
        <w:t xml:space="preserve">      </w:t>
      </w:r>
      <w:r w:rsidR="003526D6" w:rsidRPr="00ED6D9F">
        <w:rPr>
          <w:bCs/>
        </w:rPr>
        <w:t xml:space="preserve">Year: </w:t>
      </w:r>
      <w:r w:rsidR="00A51DD0">
        <w:rPr>
          <w:bCs/>
        </w:rPr>
        <w:t>2013</w:t>
      </w:r>
      <w:r w:rsidR="00CA1CF5" w:rsidRPr="00ED6D9F">
        <w:rPr>
          <w:bCs/>
        </w:rPr>
        <w:t>-201</w:t>
      </w:r>
      <w:r w:rsidR="00A51DD0">
        <w:rPr>
          <w:bCs/>
        </w:rPr>
        <w:t>4</w:t>
      </w:r>
    </w:p>
    <w:p w:rsidR="003526D6" w:rsidRPr="00ED6D9F" w:rsidRDefault="00A51DD0" w:rsidP="00AB2ECC">
      <w:pPr>
        <w:numPr>
          <w:ilvl w:val="0"/>
          <w:numId w:val="26"/>
        </w:numPr>
        <w:tabs>
          <w:tab w:val="left" w:pos="360"/>
        </w:tabs>
        <w:spacing w:after="40"/>
        <w:jc w:val="both"/>
      </w:pPr>
      <w:r>
        <w:rPr>
          <w:bCs/>
        </w:rPr>
        <w:t>HSC from M. J. College</w:t>
      </w:r>
      <w:r w:rsidR="00CA1CF5" w:rsidRPr="00ED6D9F">
        <w:rPr>
          <w:bCs/>
        </w:rPr>
        <w:t>,</w:t>
      </w:r>
      <w:r>
        <w:rPr>
          <w:bCs/>
        </w:rPr>
        <w:t xml:space="preserve"> </w:t>
      </w:r>
      <w:proofErr w:type="spellStart"/>
      <w:r>
        <w:rPr>
          <w:bCs/>
        </w:rPr>
        <w:t>Jalgaon</w:t>
      </w:r>
      <w:proofErr w:type="spellEnd"/>
      <w:r>
        <w:rPr>
          <w:bCs/>
        </w:rPr>
        <w:t>,</w:t>
      </w:r>
      <w:r w:rsidR="00CA1CF5" w:rsidRPr="00ED6D9F">
        <w:rPr>
          <w:bCs/>
        </w:rPr>
        <w:t xml:space="preserve"> </w:t>
      </w:r>
      <w:r w:rsidR="00ED6D9F">
        <w:rPr>
          <w:bCs/>
        </w:rPr>
        <w:t>Maharashtra, India</w:t>
      </w:r>
    </w:p>
    <w:p w:rsidR="00D73846" w:rsidRPr="00ED6D9F" w:rsidRDefault="00AB2ECC" w:rsidP="003526D6">
      <w:pPr>
        <w:tabs>
          <w:tab w:val="left" w:pos="360"/>
        </w:tabs>
        <w:spacing w:after="40"/>
        <w:ind w:left="360"/>
        <w:jc w:val="both"/>
      </w:pPr>
      <w:r w:rsidRPr="00ED6D9F">
        <w:rPr>
          <w:bCs/>
        </w:rPr>
        <w:t xml:space="preserve">      </w:t>
      </w:r>
      <w:r w:rsidR="003526D6" w:rsidRPr="00ED6D9F">
        <w:rPr>
          <w:bCs/>
        </w:rPr>
        <w:t xml:space="preserve">Year: </w:t>
      </w:r>
      <w:r w:rsidR="00A51DD0">
        <w:t>2008-2009</w:t>
      </w:r>
    </w:p>
    <w:p w:rsidR="00B267AE" w:rsidRPr="00ED6D9F" w:rsidRDefault="00B267AE" w:rsidP="003526D6">
      <w:pPr>
        <w:tabs>
          <w:tab w:val="left" w:pos="360"/>
        </w:tabs>
        <w:spacing w:after="40"/>
        <w:ind w:left="360"/>
        <w:jc w:val="both"/>
      </w:pPr>
    </w:p>
    <w:p w:rsidR="00ED6D9F" w:rsidRPr="00ED6D9F" w:rsidRDefault="00C2022B" w:rsidP="00C2022B">
      <w:pPr>
        <w:pStyle w:val="Heading1"/>
        <w:numPr>
          <w:ilvl w:val="0"/>
          <w:numId w:val="0"/>
        </w:numPr>
        <w:spacing w:after="40"/>
        <w:ind w:left="432" w:hanging="432"/>
        <w:jc w:val="both"/>
        <w:rPr>
          <w:rFonts w:ascii="Times New Roman" w:hAnsi="Times New Roman" w:cs="Times New Roman"/>
          <w:sz w:val="24"/>
          <w:szCs w:val="24"/>
          <w:shd w:val="clear" w:color="auto" w:fill="C0C0C0"/>
        </w:rPr>
      </w:pPr>
      <w:r w:rsidRPr="00ED6D9F">
        <w:rPr>
          <w:rFonts w:ascii="Times New Roman" w:hAnsi="Times New Roman" w:cs="Times New Roman"/>
          <w:shd w:val="clear" w:color="auto" w:fill="C0C0C0"/>
        </w:rPr>
        <w:t xml:space="preserve"> </w:t>
      </w:r>
      <w:r w:rsidRPr="00ED6D9F">
        <w:rPr>
          <w:rFonts w:ascii="Times New Roman" w:hAnsi="Times New Roman" w:cs="Times New Roman"/>
          <w:sz w:val="24"/>
          <w:szCs w:val="24"/>
          <w:shd w:val="clear" w:color="auto" w:fill="C0C0C0"/>
        </w:rPr>
        <w:t xml:space="preserve">Core Competencies                                                                                                                </w:t>
      </w:r>
      <w:r w:rsidR="00ED6D9F">
        <w:rPr>
          <w:rFonts w:ascii="Times New Roman" w:hAnsi="Times New Roman" w:cs="Times New Roman"/>
          <w:sz w:val="24"/>
          <w:szCs w:val="24"/>
          <w:shd w:val="clear" w:color="auto" w:fill="C0C0C0"/>
        </w:rPr>
        <w:t xml:space="preserve">                       </w:t>
      </w:r>
    </w:p>
    <w:p w:rsidR="00103CD7" w:rsidRDefault="00103CD7" w:rsidP="00103CD7">
      <w:pPr>
        <w:pStyle w:val="ListParagraph"/>
        <w:tabs>
          <w:tab w:val="left" w:pos="360"/>
        </w:tabs>
        <w:spacing w:after="40"/>
        <w:jc w:val="both"/>
      </w:pPr>
    </w:p>
    <w:p w:rsidR="00103CD7" w:rsidRPr="00ED6D9F" w:rsidRDefault="00103CD7" w:rsidP="00103CD7">
      <w:pPr>
        <w:pStyle w:val="ListParagraph"/>
        <w:numPr>
          <w:ilvl w:val="0"/>
          <w:numId w:val="26"/>
        </w:numPr>
        <w:tabs>
          <w:tab w:val="left" w:pos="360"/>
        </w:tabs>
        <w:spacing w:after="40"/>
        <w:jc w:val="both"/>
      </w:pPr>
      <w:r>
        <w:t>Web Development</w:t>
      </w:r>
    </w:p>
    <w:p w:rsidR="00D73846" w:rsidRPr="00ED6D9F" w:rsidRDefault="00A51DD0" w:rsidP="007579E1">
      <w:pPr>
        <w:pStyle w:val="ListParagraph"/>
        <w:numPr>
          <w:ilvl w:val="0"/>
          <w:numId w:val="26"/>
        </w:numPr>
        <w:tabs>
          <w:tab w:val="left" w:pos="360"/>
        </w:tabs>
        <w:spacing w:after="40"/>
        <w:jc w:val="both"/>
      </w:pPr>
      <w:r>
        <w:t>Designing of Web Based Application</w:t>
      </w:r>
    </w:p>
    <w:p w:rsidR="00D73846" w:rsidRPr="00ED6D9F" w:rsidRDefault="00A51DD0" w:rsidP="007579E1">
      <w:pPr>
        <w:pStyle w:val="ListParagraph"/>
        <w:numPr>
          <w:ilvl w:val="0"/>
          <w:numId w:val="26"/>
        </w:numPr>
        <w:tabs>
          <w:tab w:val="left" w:pos="360"/>
        </w:tabs>
        <w:spacing w:after="40"/>
        <w:jc w:val="both"/>
      </w:pPr>
      <w:r>
        <w:t>Database</w:t>
      </w:r>
    </w:p>
    <w:p w:rsidR="00B267AE" w:rsidRPr="00ED6D9F" w:rsidRDefault="00B267AE" w:rsidP="00AB2ECC">
      <w:pPr>
        <w:tabs>
          <w:tab w:val="left" w:pos="360"/>
        </w:tabs>
        <w:spacing w:after="40"/>
        <w:ind w:left="360"/>
        <w:jc w:val="both"/>
      </w:pPr>
    </w:p>
    <w:p w:rsidR="00D73846" w:rsidRPr="00ED6D9F" w:rsidRDefault="00C2022B" w:rsidP="00C2022B">
      <w:pPr>
        <w:tabs>
          <w:tab w:val="left" w:pos="360"/>
        </w:tabs>
        <w:spacing w:after="40"/>
        <w:jc w:val="both"/>
        <w:rPr>
          <w:b/>
        </w:rPr>
      </w:pPr>
      <w:r w:rsidRPr="00ED6D9F">
        <w:rPr>
          <w:b/>
          <w:shd w:val="clear" w:color="auto" w:fill="C0C0C0"/>
        </w:rPr>
        <w:t xml:space="preserve">Technical Proficiency </w:t>
      </w:r>
      <w:r w:rsidR="00746624">
        <w:rPr>
          <w:b/>
          <w:shd w:val="clear" w:color="auto" w:fill="C0C0C0"/>
        </w:rPr>
        <w:t xml:space="preserve">   </w:t>
      </w:r>
      <w:r w:rsidRPr="00ED6D9F">
        <w:rPr>
          <w:b/>
          <w:shd w:val="clear" w:color="auto" w:fill="C0C0C0"/>
        </w:rPr>
        <w:t xml:space="preserve">                                                                                                                           </w:t>
      </w:r>
    </w:p>
    <w:p w:rsidR="00ED6D9F" w:rsidRPr="00ED6D9F" w:rsidRDefault="00ED6D9F" w:rsidP="00F26B0D">
      <w:pPr>
        <w:jc w:val="both"/>
      </w:pPr>
    </w:p>
    <w:p w:rsidR="00D73846" w:rsidRPr="00ED6D9F" w:rsidRDefault="00AC5FEB" w:rsidP="00F26B0D">
      <w:pPr>
        <w:jc w:val="both"/>
      </w:pPr>
      <w:r>
        <w:t xml:space="preserve">       </w:t>
      </w:r>
      <w:r w:rsidR="00C82CD6">
        <w:t>Operating System</w:t>
      </w:r>
      <w:r w:rsidR="00337C18">
        <w:tab/>
      </w:r>
      <w:r w:rsidR="00337C18">
        <w:tab/>
      </w:r>
      <w:r w:rsidR="00D73846" w:rsidRPr="00ED6D9F">
        <w:t>:  Windows flavors X</w:t>
      </w:r>
      <w:r w:rsidR="00400F04" w:rsidRPr="00ED6D9F">
        <w:t>P/ Vista/ Win7</w:t>
      </w:r>
    </w:p>
    <w:p w:rsidR="00D73846" w:rsidRPr="00ED6D9F" w:rsidRDefault="00AC5FEB" w:rsidP="00F26B0D">
      <w:pPr>
        <w:jc w:val="both"/>
      </w:pPr>
      <w:r>
        <w:t xml:space="preserve">       </w:t>
      </w:r>
      <w:r w:rsidR="00400F04" w:rsidRPr="00ED6D9F">
        <w:t>RDBMS</w:t>
      </w:r>
      <w:r w:rsidR="00337C18">
        <w:tab/>
      </w:r>
      <w:r w:rsidR="00337C18">
        <w:tab/>
      </w:r>
      <w:r w:rsidR="00337C18">
        <w:tab/>
      </w:r>
      <w:r w:rsidR="00400F04" w:rsidRPr="00ED6D9F">
        <w:t>:  SQL Server</w:t>
      </w:r>
      <w:r w:rsidR="001A575A">
        <w:t>,</w:t>
      </w:r>
      <w:r w:rsidR="00D73846" w:rsidRPr="00ED6D9F">
        <w:t xml:space="preserve"> MS-Access</w:t>
      </w:r>
      <w:r w:rsidR="001A575A">
        <w:t xml:space="preserve"> and </w:t>
      </w:r>
      <w:proofErr w:type="spellStart"/>
      <w:r w:rsidR="001A575A">
        <w:t>SQLite</w:t>
      </w:r>
      <w:proofErr w:type="spellEnd"/>
    </w:p>
    <w:p w:rsidR="00D73846" w:rsidRPr="00ED6D9F" w:rsidRDefault="00AC5FEB" w:rsidP="00F26B0D">
      <w:pPr>
        <w:jc w:val="both"/>
      </w:pPr>
      <w:r>
        <w:t xml:space="preserve">       </w:t>
      </w:r>
      <w:r w:rsidR="00D73846" w:rsidRPr="00ED6D9F">
        <w:t>Microso</w:t>
      </w:r>
      <w:r w:rsidR="003816EF">
        <w:t>ft tools</w:t>
      </w:r>
      <w:r w:rsidR="00337C18">
        <w:tab/>
      </w:r>
      <w:r w:rsidR="00337C18">
        <w:tab/>
      </w:r>
      <w:r w:rsidR="00ED6D9F">
        <w:t>:</w:t>
      </w:r>
      <w:r w:rsidR="00CA1CF5" w:rsidRPr="00ED6D9F">
        <w:t xml:space="preserve"> </w:t>
      </w:r>
      <w:r w:rsidR="00337C18">
        <w:t xml:space="preserve"> </w:t>
      </w:r>
      <w:r w:rsidR="00CA1CF5" w:rsidRPr="00ED6D9F">
        <w:t>MS-Word, MS-Excel</w:t>
      </w:r>
      <w:r w:rsidR="00D73846" w:rsidRPr="00ED6D9F">
        <w:t>.</w:t>
      </w:r>
    </w:p>
    <w:p w:rsidR="00D73846" w:rsidRPr="00ED6D9F" w:rsidRDefault="00AC5FEB" w:rsidP="00F26B0D">
      <w:pPr>
        <w:jc w:val="both"/>
      </w:pPr>
      <w:r>
        <w:t xml:space="preserve">       </w:t>
      </w:r>
      <w:r w:rsidR="00337C18">
        <w:t>Languages</w:t>
      </w:r>
      <w:r w:rsidR="00337C18">
        <w:tab/>
      </w:r>
      <w:r w:rsidR="00337C18">
        <w:tab/>
      </w:r>
      <w:r w:rsidR="00D73846" w:rsidRPr="00ED6D9F">
        <w:t>:  C</w:t>
      </w:r>
      <w:r w:rsidR="00D73846" w:rsidRPr="00ED6D9F">
        <w:rPr>
          <w:color w:val="000000"/>
        </w:rPr>
        <w:t>, C</w:t>
      </w:r>
      <w:r w:rsidR="00400F04" w:rsidRPr="00ED6D9F">
        <w:rPr>
          <w:color w:val="000000"/>
        </w:rPr>
        <w:t>++</w:t>
      </w:r>
      <w:r w:rsidR="00BA30F0">
        <w:rPr>
          <w:color w:val="000000"/>
        </w:rPr>
        <w:t>, Java</w:t>
      </w:r>
    </w:p>
    <w:p w:rsidR="00BF1301" w:rsidRDefault="00BF1301" w:rsidP="00BF1301">
      <w:pPr>
        <w:ind w:left="2160" w:hanging="2160"/>
        <w:rPr>
          <w:color w:val="000000"/>
        </w:rPr>
      </w:pPr>
      <w:r>
        <w:t xml:space="preserve">       </w:t>
      </w:r>
      <w:r w:rsidR="00337C18">
        <w:t>Front-end Tech</w:t>
      </w:r>
      <w:r w:rsidR="00337C18">
        <w:tab/>
      </w:r>
      <w:r w:rsidR="00337C18">
        <w:tab/>
      </w:r>
      <w:r>
        <w:t xml:space="preserve">: </w:t>
      </w:r>
      <w:r w:rsidR="00D17215">
        <w:t xml:space="preserve"> </w:t>
      </w:r>
      <w:r w:rsidR="00D73846" w:rsidRPr="00ED6D9F">
        <w:t>HT</w:t>
      </w:r>
      <w:r w:rsidR="007B6051">
        <w:t>ML</w:t>
      </w:r>
      <w:r w:rsidR="002667F4">
        <w:t>5</w:t>
      </w:r>
      <w:r w:rsidR="004F4FBF">
        <w:t>,</w:t>
      </w:r>
      <w:r>
        <w:t xml:space="preserve"> </w:t>
      </w:r>
      <w:r w:rsidR="00CD0AA3">
        <w:t>CSS3</w:t>
      </w:r>
      <w:r w:rsidR="00102F38">
        <w:t>, Bootstrap</w:t>
      </w:r>
      <w:r>
        <w:rPr>
          <w:color w:val="000000"/>
        </w:rPr>
        <w:t xml:space="preserve">, </w:t>
      </w:r>
      <w:r w:rsidR="00102F38">
        <w:rPr>
          <w:color w:val="000000"/>
        </w:rPr>
        <w:t>Sass, Word</w:t>
      </w:r>
      <w:r>
        <w:t xml:space="preserve"> press</w:t>
      </w:r>
      <w:r w:rsidR="00102F38">
        <w:rPr>
          <w:color w:val="000000"/>
        </w:rPr>
        <w:t>, JavaScript</w:t>
      </w:r>
      <w:r>
        <w:t xml:space="preserve">, </w:t>
      </w:r>
      <w:proofErr w:type="spellStart"/>
      <w:r w:rsidR="00102F38">
        <w:t>Jquery</w:t>
      </w:r>
      <w:proofErr w:type="spellEnd"/>
      <w:r>
        <w:t>,</w:t>
      </w:r>
      <w:r>
        <w:rPr>
          <w:color w:val="000000"/>
        </w:rPr>
        <w:t xml:space="preserve"> </w:t>
      </w:r>
    </w:p>
    <w:p w:rsidR="00D17215" w:rsidRDefault="00561D3C" w:rsidP="00BF1301">
      <w:pPr>
        <w:ind w:left="2160" w:hanging="2160"/>
        <w:rPr>
          <w:color w:val="000000"/>
        </w:rPr>
      </w:pPr>
      <w:r>
        <w:rPr>
          <w:color w:val="000000"/>
        </w:rPr>
        <w:t xml:space="preserve"> </w:t>
      </w:r>
      <w:r>
        <w:rPr>
          <w:color w:val="000000"/>
        </w:rPr>
        <w:tab/>
        <w:t xml:space="preserve">             </w:t>
      </w:r>
      <w:r w:rsidR="00D17215">
        <w:rPr>
          <w:color w:val="000000"/>
        </w:rPr>
        <w:t xml:space="preserve">  </w:t>
      </w:r>
      <w:r w:rsidR="00BF1301">
        <w:rPr>
          <w:color w:val="000000"/>
        </w:rPr>
        <w:t>Photoshop, Iconic framework</w:t>
      </w:r>
      <w:r>
        <w:rPr>
          <w:color w:val="000000"/>
        </w:rPr>
        <w:t xml:space="preserve"> (mobile development)</w:t>
      </w:r>
      <w:r w:rsidR="00BF1301">
        <w:rPr>
          <w:color w:val="000000"/>
        </w:rPr>
        <w:t>, basic angular</w:t>
      </w:r>
    </w:p>
    <w:p w:rsidR="00D73846" w:rsidRPr="00D17215" w:rsidRDefault="00D17215" w:rsidP="00D17215">
      <w:pPr>
        <w:ind w:left="2880"/>
        <w:rPr>
          <w:color w:val="000000"/>
        </w:rPr>
      </w:pPr>
      <w:r>
        <w:rPr>
          <w:color w:val="000000"/>
        </w:rPr>
        <w:t xml:space="preserve">   Js,</w:t>
      </w:r>
      <w:r w:rsidR="00561D3C">
        <w:rPr>
          <w:color w:val="000000"/>
        </w:rPr>
        <w:t xml:space="preserve"> </w:t>
      </w:r>
      <w:r w:rsidR="00BF1301">
        <w:rPr>
          <w:color w:val="000000"/>
        </w:rPr>
        <w:t>Material</w:t>
      </w:r>
      <w:r w:rsidR="00561D3C">
        <w:rPr>
          <w:color w:val="000000"/>
        </w:rPr>
        <w:t xml:space="preserve"> </w:t>
      </w:r>
      <w:r w:rsidR="00BF1301">
        <w:rPr>
          <w:color w:val="000000"/>
        </w:rPr>
        <w:t>design</w:t>
      </w:r>
      <w:r w:rsidR="00561D3C">
        <w:rPr>
          <w:color w:val="000000"/>
        </w:rPr>
        <w:t>.</w:t>
      </w:r>
    </w:p>
    <w:p w:rsidR="00B267AE" w:rsidRPr="00ED6D9F" w:rsidRDefault="00B267AE" w:rsidP="00400F04">
      <w:pPr>
        <w:jc w:val="both"/>
      </w:pPr>
    </w:p>
    <w:p w:rsidR="00CA1CF5" w:rsidRPr="00746624" w:rsidRDefault="00746624" w:rsidP="00746624">
      <w:pPr>
        <w:jc w:val="both"/>
      </w:pPr>
      <w:r>
        <w:rPr>
          <w:b/>
          <w:shd w:val="clear" w:color="auto" w:fill="C0C0C0"/>
        </w:rPr>
        <w:t xml:space="preserve">Employment History                                                                                                                                          </w:t>
      </w:r>
    </w:p>
    <w:p w:rsidR="00AB2ECC" w:rsidRDefault="00AB2ECC" w:rsidP="00C2022B">
      <w:pPr>
        <w:pStyle w:val="Heading1"/>
        <w:numPr>
          <w:ilvl w:val="0"/>
          <w:numId w:val="0"/>
        </w:numPr>
        <w:tabs>
          <w:tab w:val="left" w:pos="10348"/>
        </w:tabs>
        <w:spacing w:line="120" w:lineRule="atLeast"/>
        <w:jc w:val="both"/>
        <w:rPr>
          <w:rFonts w:ascii="Times New Roman" w:hAnsi="Times New Roman" w:cs="Times New Roman"/>
          <w:b w:val="0"/>
          <w:bCs w:val="0"/>
          <w:sz w:val="24"/>
          <w:szCs w:val="24"/>
        </w:rPr>
      </w:pPr>
    </w:p>
    <w:p w:rsidR="00B457F5" w:rsidRPr="00E3106B" w:rsidRDefault="006A2427" w:rsidP="00F25392">
      <w:pPr>
        <w:spacing w:beforeLines="1" w:afterLines="1"/>
        <w:ind w:right="295"/>
        <w:jc w:val="both"/>
        <w:rPr>
          <w:rStyle w:val="apple-style-span"/>
          <w:b/>
        </w:rPr>
      </w:pPr>
      <w:r>
        <w:rPr>
          <w:rFonts w:ascii="Arial" w:hAnsi="Arial"/>
          <w:b/>
          <w:sz w:val="22"/>
        </w:rPr>
        <w:t>1</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4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89145E">
        <w:rPr>
          <w:rStyle w:val="apple-style-span"/>
          <w:b/>
        </w:rPr>
        <w:t xml:space="preserve">Cluster software Solution </w:t>
      </w:r>
      <w:r>
        <w:rPr>
          <w:rStyle w:val="apple-style-span"/>
          <w:lang w:eastAsia="en-US"/>
        </w:rPr>
        <w:t xml:space="preserve">  </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Smallgroupnetwork</w:t>
      </w:r>
      <w:proofErr w:type="spellEnd"/>
      <w:r>
        <w:rPr>
          <w:rStyle w:val="apple-style-span"/>
          <w:color w:val="303030"/>
        </w:rPr>
        <w:t xml:space="preserve"> Website</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smallgroupnetwork.com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E34D11" w:rsidRDefault="00B457F5" w:rsidP="00F25392">
      <w:pPr>
        <w:spacing w:beforeLines="1" w:afterLines="1"/>
        <w:ind w:left="720" w:right="295"/>
        <w:jc w:val="both"/>
        <w:rPr>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E252EC" w:rsidRPr="00E34D11" w:rsidRDefault="00E252EC" w:rsidP="00F25392">
      <w:pPr>
        <w:spacing w:beforeLines="1" w:afterLines="1"/>
        <w:ind w:left="720" w:right="295"/>
        <w:jc w:val="both"/>
        <w:rPr>
          <w:color w:val="303030"/>
        </w:rPr>
      </w:pPr>
    </w:p>
    <w:p w:rsidR="00561D3C" w:rsidRDefault="00B457F5" w:rsidP="00B457F5">
      <w:pPr>
        <w:spacing w:after="40"/>
        <w:jc w:val="both"/>
        <w:rPr>
          <w:b/>
          <w:bCs/>
        </w:rPr>
      </w:pPr>
      <w:r w:rsidRPr="00ED6D9F">
        <w:rPr>
          <w:b/>
          <w:bCs/>
        </w:rPr>
        <w:lastRenderedPageBreak/>
        <w:t>Description</w:t>
      </w:r>
      <w:r>
        <w:rPr>
          <w:b/>
          <w:bCs/>
        </w:rPr>
        <w:t>:</w:t>
      </w:r>
    </w:p>
    <w:p w:rsidR="00B457F5" w:rsidRPr="00ED6D9F" w:rsidRDefault="00561D3C" w:rsidP="00561D3C">
      <w:pPr>
        <w:spacing w:after="40"/>
        <w:jc w:val="both"/>
        <w:rPr>
          <w:b/>
          <w:bCs/>
        </w:rPr>
      </w:pPr>
      <w:r>
        <w:rPr>
          <w:b/>
          <w:bCs/>
        </w:rPr>
        <w:tab/>
      </w:r>
      <w:r w:rsidRPr="00561D3C">
        <w:rPr>
          <w:bCs/>
        </w:rPr>
        <w:t>The</w:t>
      </w:r>
      <w:r>
        <w:rPr>
          <w:bCs/>
        </w:rPr>
        <w:t xml:space="preserve"> Small </w:t>
      </w:r>
      <w:proofErr w:type="gramStart"/>
      <w:r>
        <w:rPr>
          <w:bCs/>
        </w:rPr>
        <w:t>Group  Network</w:t>
      </w:r>
      <w:proofErr w:type="gramEnd"/>
      <w:r>
        <w:rPr>
          <w:bCs/>
        </w:rPr>
        <w:t xml:space="preserve"> is a free world-wide network for leaders of small group ministry. </w:t>
      </w:r>
      <w:proofErr w:type="gramStart"/>
      <w:r>
        <w:rPr>
          <w:bCs/>
        </w:rPr>
        <w:t>and</w:t>
      </w:r>
      <w:proofErr w:type="gramEnd"/>
      <w:r>
        <w:rPr>
          <w:bCs/>
        </w:rPr>
        <w:t xml:space="preserve"> small group network exist to connect, encourage, and resource small group ministry leaders in relational communities.</w:t>
      </w:r>
    </w:p>
    <w:p w:rsidR="00B457F5" w:rsidRDefault="00B457F5" w:rsidP="00B457F5">
      <w:pPr>
        <w:pStyle w:val="NormalWeb"/>
        <w:spacing w:before="0" w:after="0"/>
        <w:jc w:val="both"/>
        <w:rPr>
          <w:b/>
          <w:bCs/>
          <w:color w:val="000000"/>
        </w:rPr>
      </w:pPr>
      <w:r w:rsidRPr="00B453D7">
        <w:rPr>
          <w:b/>
          <w:bCs/>
          <w:color w:val="000000"/>
        </w:rPr>
        <w:t>Responsibilities:</w:t>
      </w:r>
    </w:p>
    <w:p w:rsidR="00E252EC" w:rsidRPr="00E252EC" w:rsidRDefault="00E252EC" w:rsidP="00B457F5">
      <w:pPr>
        <w:pStyle w:val="NormalWeb"/>
        <w:numPr>
          <w:ilvl w:val="0"/>
          <w:numId w:val="30"/>
        </w:numPr>
        <w:spacing w:before="0" w:after="0"/>
        <w:jc w:val="both"/>
        <w:rPr>
          <w:rStyle w:val="a"/>
          <w:bCs/>
          <w:color w:val="000000"/>
        </w:rPr>
      </w:pPr>
      <w:r>
        <w:rPr>
          <w:rStyle w:val="a"/>
          <w:bCs/>
          <w:color w:val="000000"/>
        </w:rPr>
        <w:t xml:space="preserve">Design small group network logo using </w:t>
      </w:r>
      <w:proofErr w:type="spellStart"/>
      <w:r>
        <w:rPr>
          <w:rStyle w:val="a"/>
          <w:bCs/>
          <w:color w:val="000000"/>
        </w:rPr>
        <w:t>photoshop</w:t>
      </w:r>
      <w:proofErr w:type="spellEnd"/>
    </w:p>
    <w:p w:rsidR="00E252EC" w:rsidRPr="00E252EC" w:rsidRDefault="00E252EC" w:rsidP="00B457F5">
      <w:pPr>
        <w:pStyle w:val="NormalWeb"/>
        <w:numPr>
          <w:ilvl w:val="0"/>
          <w:numId w:val="30"/>
        </w:numPr>
        <w:spacing w:before="0" w:after="0"/>
        <w:jc w:val="both"/>
        <w:rPr>
          <w:rStyle w:val="a"/>
          <w:bCs/>
          <w:color w:val="000000"/>
        </w:rPr>
      </w:pPr>
      <w:r>
        <w:rPr>
          <w:rStyle w:val="a"/>
        </w:rPr>
        <w:t>Involved in Requirement gathering and design document.</w:t>
      </w:r>
    </w:p>
    <w:p w:rsidR="00B457F5" w:rsidRDefault="00135FC8" w:rsidP="00B457F5">
      <w:pPr>
        <w:pStyle w:val="NormalWeb"/>
        <w:numPr>
          <w:ilvl w:val="0"/>
          <w:numId w:val="30"/>
        </w:numPr>
        <w:spacing w:before="0" w:after="0"/>
        <w:jc w:val="both"/>
        <w:rPr>
          <w:bCs/>
          <w:color w:val="000000"/>
        </w:rPr>
      </w:pPr>
      <w:r>
        <w:rPr>
          <w:bCs/>
          <w:color w:val="000000"/>
        </w:rPr>
        <w:t>Deep understanding of responsive designs.</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B457F5" w:rsidRDefault="00561D3C" w:rsidP="00B457F5">
      <w:pPr>
        <w:pStyle w:val="NormalWeb"/>
        <w:numPr>
          <w:ilvl w:val="0"/>
          <w:numId w:val="30"/>
        </w:numPr>
        <w:spacing w:before="0" w:after="0"/>
        <w:jc w:val="both"/>
        <w:rPr>
          <w:bCs/>
          <w:color w:val="000000"/>
        </w:rPr>
      </w:pPr>
      <w:r>
        <w:rPr>
          <w:rStyle w:val="a"/>
        </w:rPr>
        <w:t>Used Java Script validation for client side validations.</w:t>
      </w:r>
    </w:p>
    <w:p w:rsidR="00B457F5" w:rsidRPr="00B87163" w:rsidRDefault="00B457F5" w:rsidP="00B457F5">
      <w:pPr>
        <w:pStyle w:val="NormalWeb"/>
        <w:numPr>
          <w:ilvl w:val="0"/>
          <w:numId w:val="30"/>
        </w:numPr>
        <w:spacing w:before="0" w:after="0"/>
        <w:jc w:val="both"/>
        <w:rPr>
          <w:bCs/>
          <w:color w:val="000000"/>
        </w:rPr>
      </w:pPr>
      <w:r>
        <w:rPr>
          <w:bCs/>
          <w:color w:val="000000"/>
        </w:rPr>
        <w:t>Involving in various team activities</w:t>
      </w:r>
    </w:p>
    <w:p w:rsidR="00B457F5" w:rsidRDefault="00B457F5" w:rsidP="00B457F5">
      <w:pPr>
        <w:pStyle w:val="NormalWeb"/>
        <w:spacing w:before="0" w:after="0"/>
        <w:jc w:val="both"/>
        <w:rPr>
          <w:rFonts w:ascii="Arial Black" w:hAnsi="Arial Black" w:cs="Arial"/>
          <w:sz w:val="20"/>
          <w:szCs w:val="20"/>
        </w:rPr>
      </w:pPr>
    </w:p>
    <w:p w:rsidR="00B457F5" w:rsidRPr="00E3106B" w:rsidRDefault="00E252EC" w:rsidP="00F25392">
      <w:pPr>
        <w:spacing w:beforeLines="1" w:afterLines="1"/>
        <w:ind w:right="295"/>
        <w:jc w:val="both"/>
        <w:rPr>
          <w:rStyle w:val="apple-style-span"/>
          <w:b/>
        </w:rPr>
      </w:pPr>
      <w:r>
        <w:rPr>
          <w:rFonts w:ascii="Arial" w:hAnsi="Arial"/>
          <w:b/>
          <w:sz w:val="22"/>
        </w:rPr>
        <w:t>2</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5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89145E">
        <w:rPr>
          <w:rStyle w:val="apple-style-span"/>
          <w:b/>
        </w:rPr>
        <w:t>Cluster software Solution</w:t>
      </w:r>
      <w:r>
        <w:rPr>
          <w:rStyle w:val="apple-style-span"/>
          <w:lang w:eastAsia="en-US"/>
        </w:rPr>
        <w:t xml:space="preserve">  </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S</w:t>
      </w:r>
      <w:r w:rsidRPr="00B457F5">
        <w:rPr>
          <w:rStyle w:val="apple-style-span"/>
          <w:color w:val="303030"/>
        </w:rPr>
        <w:t>orethumbmedia</w:t>
      </w:r>
      <w:proofErr w:type="spellEnd"/>
      <w:r>
        <w:rPr>
          <w:rStyle w:val="apple-style-span"/>
          <w:color w:val="303030"/>
        </w:rPr>
        <w:t xml:space="preserve"> Website</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app.sorethumbmedia.co.uk</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sidR="008C35B0">
        <w:rPr>
          <w:rStyle w:val="apple-style-span"/>
          <w:color w:val="303030"/>
        </w:rPr>
        <w:t>UI Developer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Pr="00ED6D9F" w:rsidRDefault="00B457F5" w:rsidP="00B457F5">
      <w:pPr>
        <w:spacing w:after="40"/>
        <w:jc w:val="both"/>
        <w:rPr>
          <w:b/>
          <w:bCs/>
        </w:rPr>
      </w:pPr>
      <w:r w:rsidRPr="00ED6D9F">
        <w:rPr>
          <w:b/>
          <w:bCs/>
        </w:rPr>
        <w:t xml:space="preserve">                  </w:t>
      </w:r>
      <w:proofErr w:type="spellStart"/>
      <w:r w:rsidR="00613C1D">
        <w:rPr>
          <w:bCs/>
        </w:rPr>
        <w:t>Sorethumbmedia</w:t>
      </w:r>
      <w:proofErr w:type="spellEnd"/>
      <w:r w:rsidR="00613C1D">
        <w:rPr>
          <w:bCs/>
        </w:rPr>
        <w:t xml:space="preserve"> is a </w:t>
      </w:r>
      <w:proofErr w:type="gramStart"/>
      <w:r w:rsidR="00613C1D">
        <w:rPr>
          <w:bCs/>
        </w:rPr>
        <w:t>artist  music</w:t>
      </w:r>
      <w:proofErr w:type="gramEnd"/>
      <w:r w:rsidR="00613C1D">
        <w:rPr>
          <w:bCs/>
        </w:rPr>
        <w:t xml:space="preserve"> track promotional website, where artist can u</w:t>
      </w:r>
      <w:r w:rsidR="001B3D82">
        <w:rPr>
          <w:bCs/>
        </w:rPr>
        <w:t>pload his/her songs on site and user download, create playlist and favorite artist’s songs</w:t>
      </w:r>
      <w:r w:rsidR="00313110">
        <w:rPr>
          <w:bCs/>
        </w:rPr>
        <w:t>.</w:t>
      </w:r>
      <w:r w:rsidR="00735B06">
        <w:rPr>
          <w:bCs/>
        </w:rPr>
        <w:t xml:space="preserve"> </w:t>
      </w:r>
      <w:proofErr w:type="spellStart"/>
      <w:r w:rsidR="00313110">
        <w:rPr>
          <w:bCs/>
        </w:rPr>
        <w:t>Sorethumedia</w:t>
      </w:r>
      <w:proofErr w:type="spellEnd"/>
      <w:r w:rsidR="00313110">
        <w:rPr>
          <w:bCs/>
        </w:rPr>
        <w:t xml:space="preserve"> </w:t>
      </w:r>
      <w:r w:rsidR="00735B06">
        <w:rPr>
          <w:bCs/>
        </w:rPr>
        <w:t>creates competition for artist.</w:t>
      </w:r>
    </w:p>
    <w:p w:rsidR="00135FC8" w:rsidRDefault="00B457F5" w:rsidP="00135FC8">
      <w:pPr>
        <w:pStyle w:val="NormalWeb"/>
        <w:spacing w:before="0" w:after="0"/>
        <w:jc w:val="both"/>
        <w:rPr>
          <w:bCs/>
          <w:color w:val="000000"/>
        </w:rPr>
      </w:pPr>
      <w:r w:rsidRPr="00B453D7">
        <w:rPr>
          <w:b/>
          <w:bCs/>
          <w:color w:val="000000"/>
        </w:rPr>
        <w:t>Responsibilities:</w:t>
      </w:r>
    </w:p>
    <w:p w:rsidR="00135FC8" w:rsidRDefault="00135FC8" w:rsidP="00135FC8">
      <w:pPr>
        <w:pStyle w:val="NormalWeb"/>
        <w:numPr>
          <w:ilvl w:val="0"/>
          <w:numId w:val="30"/>
        </w:numPr>
        <w:spacing w:before="0" w:after="0"/>
        <w:jc w:val="both"/>
        <w:rPr>
          <w:bCs/>
          <w:color w:val="000000"/>
        </w:rPr>
      </w:pPr>
      <w:r>
        <w:rPr>
          <w:bCs/>
          <w:color w:val="000000"/>
        </w:rPr>
        <w:t>Deep unde</w:t>
      </w:r>
      <w:r w:rsidR="004B257B">
        <w:rPr>
          <w:bCs/>
          <w:color w:val="000000"/>
        </w:rPr>
        <w:t>rstanding of responsive designs</w:t>
      </w:r>
    </w:p>
    <w:p w:rsidR="00AF0E18" w:rsidRDefault="00AF0E18" w:rsidP="00135FC8">
      <w:pPr>
        <w:pStyle w:val="NormalWeb"/>
        <w:numPr>
          <w:ilvl w:val="0"/>
          <w:numId w:val="30"/>
        </w:numPr>
        <w:spacing w:before="0" w:after="0"/>
        <w:jc w:val="both"/>
        <w:rPr>
          <w:bCs/>
          <w:color w:val="000000"/>
        </w:rPr>
      </w:pPr>
      <w:r>
        <w:rPr>
          <w:bCs/>
          <w:color w:val="000000"/>
        </w:rPr>
        <w:t xml:space="preserve">Use </w:t>
      </w:r>
      <w:r w:rsidRPr="00AF0E18">
        <w:rPr>
          <w:bCs/>
          <w:color w:val="000000"/>
        </w:rPr>
        <w:t>parallax</w:t>
      </w:r>
      <w:r>
        <w:rPr>
          <w:bCs/>
          <w:color w:val="000000"/>
        </w:rPr>
        <w:t xml:space="preserve"> concept.</w:t>
      </w:r>
    </w:p>
    <w:p w:rsidR="00135FC8" w:rsidRPr="00135FC8" w:rsidRDefault="00135FC8" w:rsidP="00135FC8">
      <w:pPr>
        <w:pStyle w:val="NormalWeb"/>
        <w:numPr>
          <w:ilvl w:val="0"/>
          <w:numId w:val="30"/>
        </w:numPr>
        <w:spacing w:before="0" w:after="0"/>
        <w:jc w:val="both"/>
        <w:rPr>
          <w:bCs/>
          <w:color w:val="000000"/>
        </w:rPr>
      </w:pPr>
      <w:r>
        <w:rPr>
          <w:bCs/>
          <w:color w:val="000000"/>
        </w:rPr>
        <w:t>Ability to work with others in a team environment</w:t>
      </w:r>
    </w:p>
    <w:p w:rsidR="00135FC8" w:rsidRDefault="00135FC8" w:rsidP="00B457F5">
      <w:pPr>
        <w:pStyle w:val="NormalWeb"/>
        <w:numPr>
          <w:ilvl w:val="0"/>
          <w:numId w:val="30"/>
        </w:numPr>
        <w:spacing w:before="0" w:after="0"/>
        <w:jc w:val="both"/>
        <w:rPr>
          <w:bCs/>
          <w:color w:val="000000"/>
        </w:rPr>
      </w:pPr>
      <w:r>
        <w:rPr>
          <w:bCs/>
          <w:color w:val="000000"/>
        </w:rPr>
        <w:t>Analysing of various documents like RTM</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135FC8" w:rsidRDefault="00135FC8" w:rsidP="00B457F5">
      <w:pPr>
        <w:pStyle w:val="NormalWeb"/>
        <w:numPr>
          <w:ilvl w:val="0"/>
          <w:numId w:val="30"/>
        </w:numPr>
        <w:spacing w:before="0" w:after="0"/>
        <w:jc w:val="both"/>
        <w:rPr>
          <w:bCs/>
          <w:color w:val="000000"/>
        </w:rPr>
      </w:pPr>
      <w:r>
        <w:rPr>
          <w:bCs/>
          <w:color w:val="000000"/>
        </w:rPr>
        <w:t>Experience with Linux and Windows/Mac</w:t>
      </w:r>
    </w:p>
    <w:p w:rsidR="00135FC8" w:rsidRDefault="00135FC8" w:rsidP="00135FC8">
      <w:pPr>
        <w:pStyle w:val="NormalWeb"/>
        <w:numPr>
          <w:ilvl w:val="0"/>
          <w:numId w:val="30"/>
        </w:numPr>
        <w:spacing w:before="0" w:after="0"/>
        <w:jc w:val="both"/>
        <w:rPr>
          <w:bCs/>
          <w:color w:val="000000"/>
        </w:rPr>
      </w:pPr>
      <w:r>
        <w:rPr>
          <w:bCs/>
          <w:color w:val="000000"/>
        </w:rPr>
        <w:t>Ability to work on aggressive schedules. may require work beyond normal hours</w:t>
      </w:r>
    </w:p>
    <w:p w:rsidR="00B457F5" w:rsidRDefault="00B457F5" w:rsidP="00135FC8">
      <w:pPr>
        <w:pStyle w:val="NormalWeb"/>
        <w:numPr>
          <w:ilvl w:val="0"/>
          <w:numId w:val="30"/>
        </w:numPr>
        <w:spacing w:before="0" w:after="0"/>
        <w:jc w:val="both"/>
        <w:rPr>
          <w:rFonts w:ascii="Arial Black" w:hAnsi="Arial Black" w:cs="Arial"/>
          <w:sz w:val="20"/>
          <w:szCs w:val="20"/>
        </w:rPr>
      </w:pPr>
      <w:r>
        <w:rPr>
          <w:bCs/>
          <w:color w:val="000000"/>
        </w:rPr>
        <w:t>Understanding of Given tasks</w:t>
      </w:r>
    </w:p>
    <w:p w:rsidR="00135FC8" w:rsidRDefault="00135FC8" w:rsidP="00F25392">
      <w:pPr>
        <w:spacing w:beforeLines="1" w:afterLines="1"/>
        <w:ind w:right="295"/>
        <w:jc w:val="both"/>
        <w:rPr>
          <w:rFonts w:ascii="Arial" w:hAnsi="Arial"/>
          <w:b/>
          <w:sz w:val="22"/>
        </w:rPr>
      </w:pPr>
    </w:p>
    <w:p w:rsidR="00B457F5" w:rsidRPr="00E3106B" w:rsidRDefault="00E252EC" w:rsidP="00F25392">
      <w:pPr>
        <w:spacing w:beforeLines="1" w:afterLines="1"/>
        <w:ind w:right="295"/>
        <w:jc w:val="both"/>
        <w:rPr>
          <w:rStyle w:val="apple-style-span"/>
          <w:b/>
        </w:rPr>
      </w:pPr>
      <w:r>
        <w:rPr>
          <w:rFonts w:ascii="Arial" w:hAnsi="Arial"/>
          <w:b/>
          <w:sz w:val="22"/>
        </w:rPr>
        <w:t>3</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3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0089145E">
        <w:rPr>
          <w:rStyle w:val="apple-style-span"/>
          <w:b/>
        </w:rPr>
        <w:t xml:space="preserve"> Cluster software Solution</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M</w:t>
      </w:r>
      <w:r w:rsidRPr="00B457F5">
        <w:rPr>
          <w:rStyle w:val="apple-style-span"/>
          <w:color w:val="303030"/>
        </w:rPr>
        <w:t>yrentalbay</w:t>
      </w:r>
      <w:proofErr w:type="spellEnd"/>
      <w:r>
        <w:rPr>
          <w:rStyle w:val="apple-style-span"/>
          <w:color w:val="303030"/>
        </w:rPr>
        <w:t xml:space="preserve"> Website</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myrentalbay.com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sidR="008C35B0">
        <w:rPr>
          <w:rStyle w:val="apple-style-span"/>
          <w:color w:val="303030"/>
        </w:rPr>
        <w:t>UI Developer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Pr="00ED6D9F" w:rsidRDefault="00B457F5" w:rsidP="00B457F5">
      <w:pPr>
        <w:spacing w:after="40"/>
        <w:jc w:val="both"/>
        <w:rPr>
          <w:b/>
          <w:bCs/>
        </w:rPr>
      </w:pPr>
      <w:r w:rsidRPr="00ED6D9F">
        <w:rPr>
          <w:b/>
          <w:bCs/>
        </w:rPr>
        <w:t xml:space="preserve">                  </w:t>
      </w:r>
      <w:r w:rsidR="00B03EE1">
        <w:rPr>
          <w:bCs/>
        </w:rPr>
        <w:t>It</w:t>
      </w:r>
      <w:r w:rsidR="00735B06">
        <w:rPr>
          <w:bCs/>
        </w:rPr>
        <w:t xml:space="preserve"> is online rental web portal, where user buy product for rent and also become renter by simple registration. </w:t>
      </w:r>
    </w:p>
    <w:p w:rsidR="00B457F5" w:rsidRDefault="00B457F5" w:rsidP="00B457F5">
      <w:pPr>
        <w:pStyle w:val="NormalWeb"/>
        <w:spacing w:before="0" w:after="0"/>
        <w:jc w:val="both"/>
        <w:rPr>
          <w:b/>
          <w:bCs/>
          <w:color w:val="000000"/>
        </w:rPr>
      </w:pPr>
      <w:r w:rsidRPr="00B453D7">
        <w:rPr>
          <w:b/>
          <w:bCs/>
          <w:color w:val="000000"/>
        </w:rPr>
        <w:t>Responsibilities:</w:t>
      </w:r>
    </w:p>
    <w:p w:rsidR="00AF0E18" w:rsidRPr="00AF0E18" w:rsidRDefault="00AF0E18" w:rsidP="00AF0E18">
      <w:pPr>
        <w:pStyle w:val="NormalWeb"/>
        <w:numPr>
          <w:ilvl w:val="0"/>
          <w:numId w:val="30"/>
        </w:numPr>
        <w:spacing w:before="0" w:after="0"/>
        <w:jc w:val="both"/>
        <w:rPr>
          <w:bCs/>
          <w:color w:val="000000"/>
        </w:rPr>
      </w:pPr>
      <w:r>
        <w:rPr>
          <w:bCs/>
          <w:color w:val="000000"/>
        </w:rPr>
        <w:t>Design rental logo</w:t>
      </w:r>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4B257B" w:rsidRDefault="004B257B" w:rsidP="00B457F5">
      <w:pPr>
        <w:pStyle w:val="NormalWeb"/>
        <w:numPr>
          <w:ilvl w:val="0"/>
          <w:numId w:val="30"/>
        </w:numPr>
        <w:spacing w:before="0" w:after="0"/>
        <w:jc w:val="both"/>
        <w:rPr>
          <w:bCs/>
          <w:color w:val="000000"/>
        </w:rPr>
      </w:pPr>
      <w:r>
        <w:rPr>
          <w:bCs/>
          <w:color w:val="000000"/>
        </w:rPr>
        <w:t>Deep understanding of responsive designs</w:t>
      </w:r>
    </w:p>
    <w:p w:rsidR="00B03EE1" w:rsidRDefault="00B03EE1" w:rsidP="00B457F5">
      <w:pPr>
        <w:pStyle w:val="NormalWeb"/>
        <w:numPr>
          <w:ilvl w:val="0"/>
          <w:numId w:val="30"/>
        </w:numPr>
        <w:spacing w:before="0" w:after="0"/>
        <w:jc w:val="both"/>
        <w:rPr>
          <w:bCs/>
          <w:color w:val="000000"/>
        </w:rPr>
      </w:pPr>
      <w:r>
        <w:rPr>
          <w:bCs/>
          <w:color w:val="000000"/>
        </w:rPr>
        <w:t xml:space="preserve">Proficient in HTML5,  CSS3, bootstrap and </w:t>
      </w:r>
      <w:proofErr w:type="spellStart"/>
      <w:r>
        <w:rPr>
          <w:bCs/>
          <w:color w:val="000000"/>
        </w:rPr>
        <w:t>jquery</w:t>
      </w:r>
      <w:proofErr w:type="spellEnd"/>
      <w:r>
        <w:rPr>
          <w:bCs/>
          <w:color w:val="000000"/>
        </w:rPr>
        <w:t xml:space="preserve"> </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457F5" w:rsidRDefault="00B457F5" w:rsidP="00B457F5">
      <w:pPr>
        <w:pStyle w:val="NormalWeb"/>
        <w:numPr>
          <w:ilvl w:val="0"/>
          <w:numId w:val="30"/>
        </w:numPr>
        <w:spacing w:before="0" w:after="0"/>
        <w:jc w:val="both"/>
        <w:rPr>
          <w:bCs/>
          <w:color w:val="000000"/>
        </w:rPr>
      </w:pPr>
      <w:r>
        <w:rPr>
          <w:bCs/>
          <w:color w:val="000000"/>
        </w:rPr>
        <w:lastRenderedPageBreak/>
        <w:t>Understanding of Given tasks</w:t>
      </w:r>
    </w:p>
    <w:p w:rsidR="00B457F5" w:rsidRDefault="00B457F5" w:rsidP="00B457F5">
      <w:pPr>
        <w:pStyle w:val="NormalWeb"/>
        <w:spacing w:before="0" w:after="0"/>
        <w:jc w:val="both"/>
        <w:rPr>
          <w:rFonts w:ascii="Arial Black" w:hAnsi="Arial Black" w:cs="Arial"/>
          <w:sz w:val="20"/>
          <w:szCs w:val="20"/>
        </w:rPr>
      </w:pPr>
    </w:p>
    <w:p w:rsidR="00B457F5" w:rsidRDefault="00B457F5" w:rsidP="00B457F5">
      <w:pPr>
        <w:pStyle w:val="NormalWeb"/>
        <w:spacing w:before="0" w:after="0"/>
        <w:jc w:val="both"/>
        <w:rPr>
          <w:rFonts w:ascii="Arial Black" w:hAnsi="Arial Black" w:cs="Arial"/>
          <w:sz w:val="20"/>
          <w:szCs w:val="20"/>
        </w:rPr>
      </w:pPr>
    </w:p>
    <w:p w:rsidR="00B457F5" w:rsidRPr="00E3106B" w:rsidRDefault="00E252EC" w:rsidP="00F25392">
      <w:pPr>
        <w:spacing w:beforeLines="1" w:afterLines="1"/>
        <w:ind w:right="295"/>
        <w:jc w:val="both"/>
        <w:rPr>
          <w:rStyle w:val="apple-style-span"/>
          <w:b/>
        </w:rPr>
      </w:pPr>
      <w:r>
        <w:rPr>
          <w:rFonts w:ascii="Arial" w:hAnsi="Arial"/>
          <w:b/>
          <w:sz w:val="22"/>
        </w:rPr>
        <w:t>4</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5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89145E">
        <w:rPr>
          <w:rStyle w:val="apple-style-span"/>
          <w:b/>
        </w:rPr>
        <w:t>Cluster software Solution</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CV</w:t>
      </w:r>
      <w:r w:rsidRPr="00B457F5">
        <w:rPr>
          <w:rStyle w:val="apple-style-span"/>
          <w:color w:val="303030"/>
        </w:rPr>
        <w:t>shuffle</w:t>
      </w:r>
      <w:proofErr w:type="spellEnd"/>
      <w:r>
        <w:rPr>
          <w:rStyle w:val="apple-style-span"/>
          <w:color w:val="303030"/>
        </w:rPr>
        <w:t xml:space="preserve"> Website</w:t>
      </w:r>
    </w:p>
    <w:p w:rsidR="00F772D9"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app.cvshuffle.com/recruiter</w:t>
      </w:r>
    </w:p>
    <w:p w:rsidR="00F772D9" w:rsidRPr="00675C2F" w:rsidRDefault="00F772D9" w:rsidP="00F25392">
      <w:pPr>
        <w:spacing w:beforeLines="1" w:afterLines="1"/>
        <w:ind w:right="295" w:firstLine="720"/>
        <w:jc w:val="both"/>
        <w:rPr>
          <w:rStyle w:val="apple-style-span"/>
          <w:color w:val="303030"/>
        </w:rPr>
      </w:pPr>
      <w:r>
        <w:rPr>
          <w:rStyle w:val="apple-style-span"/>
          <w:color w:val="303030"/>
        </w:rPr>
        <w:tab/>
      </w:r>
      <w:r>
        <w:rPr>
          <w:rStyle w:val="apple-style-span"/>
          <w:color w:val="303030"/>
        </w:rPr>
        <w:tab/>
      </w:r>
      <w:r>
        <w:rPr>
          <w:rStyle w:val="apple-style-span"/>
          <w:color w:val="303030"/>
        </w:rPr>
        <w:tab/>
        <w:t xml:space="preserve">    app.cvshuffle.com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Pr="00ED6D9F" w:rsidRDefault="00B457F5" w:rsidP="00B457F5">
      <w:pPr>
        <w:spacing w:after="40"/>
        <w:jc w:val="both"/>
        <w:rPr>
          <w:b/>
          <w:bCs/>
        </w:rPr>
      </w:pPr>
      <w:r w:rsidRPr="00ED6D9F">
        <w:rPr>
          <w:b/>
          <w:bCs/>
        </w:rPr>
        <w:t xml:space="preserve">                  </w:t>
      </w:r>
      <w:r w:rsidR="00735B06">
        <w:rPr>
          <w:bCs/>
        </w:rPr>
        <w:t xml:space="preserve">It is online job portal website. Candidate </w:t>
      </w:r>
      <w:r w:rsidR="00FC076B">
        <w:rPr>
          <w:bCs/>
        </w:rPr>
        <w:t xml:space="preserve">can able to view it his/her matches jobs of respective </w:t>
      </w:r>
      <w:r w:rsidR="00C2391F">
        <w:rPr>
          <w:bCs/>
        </w:rPr>
        <w:t>recruiter,</w:t>
      </w:r>
      <w:r w:rsidR="00FC076B">
        <w:rPr>
          <w:bCs/>
        </w:rPr>
        <w:t xml:space="preserve"> and apply for the matches jobs from application.</w:t>
      </w:r>
      <w:r w:rsidR="00FC076B" w:rsidRPr="00FC076B">
        <w:rPr>
          <w:bCs/>
        </w:rPr>
        <w:t xml:space="preserve"> </w:t>
      </w:r>
      <w:r w:rsidR="00FC076B">
        <w:rPr>
          <w:bCs/>
        </w:rPr>
        <w:t xml:space="preserve">Candidate can directly communicate with recruiter </w:t>
      </w:r>
      <w:r w:rsidR="00C2391F">
        <w:rPr>
          <w:bCs/>
        </w:rPr>
        <w:t>from</w:t>
      </w:r>
      <w:r w:rsidR="00FC076B">
        <w:rPr>
          <w:bCs/>
        </w:rPr>
        <w:t xml:space="preserve"> chat </w:t>
      </w:r>
      <w:r w:rsidR="00C2391F">
        <w:rPr>
          <w:bCs/>
        </w:rPr>
        <w:t>feature.</w:t>
      </w:r>
    </w:p>
    <w:p w:rsidR="00B457F5" w:rsidRDefault="00B457F5" w:rsidP="00B457F5">
      <w:pPr>
        <w:pStyle w:val="NormalWeb"/>
        <w:spacing w:before="0" w:after="0"/>
        <w:jc w:val="both"/>
        <w:rPr>
          <w:b/>
          <w:bCs/>
          <w:color w:val="000000"/>
        </w:rPr>
      </w:pPr>
      <w:r w:rsidRPr="00B453D7">
        <w:rPr>
          <w:b/>
          <w:bCs/>
          <w:color w:val="000000"/>
        </w:rPr>
        <w:t>Responsibilities:</w:t>
      </w:r>
    </w:p>
    <w:p w:rsidR="00AB1A3B" w:rsidRDefault="00AB1A3B" w:rsidP="00B457F5">
      <w:pPr>
        <w:pStyle w:val="NormalWeb"/>
        <w:numPr>
          <w:ilvl w:val="0"/>
          <w:numId w:val="30"/>
        </w:numPr>
        <w:spacing w:before="0" w:after="0"/>
        <w:jc w:val="both"/>
        <w:rPr>
          <w:bCs/>
          <w:color w:val="000000"/>
        </w:rPr>
      </w:pPr>
      <w:r>
        <w:rPr>
          <w:bCs/>
          <w:color w:val="000000"/>
        </w:rPr>
        <w:t xml:space="preserve">Developed </w:t>
      </w:r>
      <w:proofErr w:type="spellStart"/>
      <w:r>
        <w:rPr>
          <w:bCs/>
          <w:color w:val="000000"/>
        </w:rPr>
        <w:t>cvshuffle</w:t>
      </w:r>
      <w:proofErr w:type="spellEnd"/>
      <w:r>
        <w:rPr>
          <w:bCs/>
          <w:color w:val="000000"/>
        </w:rPr>
        <w:t xml:space="preserve"> </w:t>
      </w:r>
      <w:r w:rsidRPr="00AB1A3B">
        <w:rPr>
          <w:b/>
          <w:bCs/>
          <w:color w:val="000000"/>
        </w:rPr>
        <w:t>ionic</w:t>
      </w:r>
      <w:r>
        <w:rPr>
          <w:bCs/>
          <w:color w:val="000000"/>
        </w:rPr>
        <w:t xml:space="preserve"> </w:t>
      </w:r>
      <w:proofErr w:type="spellStart"/>
      <w:r>
        <w:rPr>
          <w:bCs/>
          <w:color w:val="000000"/>
        </w:rPr>
        <w:t>appliaction</w:t>
      </w:r>
      <w:proofErr w:type="spellEnd"/>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AF0E18" w:rsidRDefault="00AF0E18" w:rsidP="00B457F5">
      <w:pPr>
        <w:pStyle w:val="NormalWeb"/>
        <w:numPr>
          <w:ilvl w:val="0"/>
          <w:numId w:val="30"/>
        </w:numPr>
        <w:spacing w:before="0" w:after="0"/>
        <w:jc w:val="both"/>
        <w:rPr>
          <w:bCs/>
          <w:color w:val="000000"/>
        </w:rPr>
      </w:pPr>
      <w:r>
        <w:rPr>
          <w:bCs/>
          <w:color w:val="000000"/>
        </w:rPr>
        <w:t xml:space="preserve">Design </w:t>
      </w:r>
      <w:proofErr w:type="spellStart"/>
      <w:r>
        <w:rPr>
          <w:bCs/>
          <w:color w:val="000000"/>
        </w:rPr>
        <w:t>CVshuffel</w:t>
      </w:r>
      <w:proofErr w:type="spellEnd"/>
      <w:r>
        <w:rPr>
          <w:bCs/>
          <w:color w:val="000000"/>
        </w:rPr>
        <w:t xml:space="preserve"> logo</w:t>
      </w:r>
    </w:p>
    <w:p w:rsidR="00AB1A3B" w:rsidRDefault="00AB1A3B" w:rsidP="00B457F5">
      <w:pPr>
        <w:pStyle w:val="NormalWeb"/>
        <w:numPr>
          <w:ilvl w:val="0"/>
          <w:numId w:val="30"/>
        </w:numPr>
        <w:spacing w:before="0" w:after="0"/>
        <w:jc w:val="both"/>
        <w:rPr>
          <w:bCs/>
          <w:color w:val="000000"/>
        </w:rPr>
      </w:pPr>
      <w:r>
        <w:rPr>
          <w:bCs/>
          <w:color w:val="000000"/>
        </w:rPr>
        <w:t xml:space="preserve">Use scroll, slider </w:t>
      </w:r>
      <w:proofErr w:type="spellStart"/>
      <w:r>
        <w:rPr>
          <w:bCs/>
          <w:color w:val="000000"/>
        </w:rPr>
        <w:t>jquery</w:t>
      </w:r>
      <w:proofErr w:type="spellEnd"/>
      <w:r>
        <w:rPr>
          <w:bCs/>
          <w:color w:val="000000"/>
        </w:rPr>
        <w:t xml:space="preserve"> </w:t>
      </w:r>
      <w:proofErr w:type="spellStart"/>
      <w:r>
        <w:rPr>
          <w:bCs/>
          <w:color w:val="000000"/>
        </w:rPr>
        <w:t>plugins</w:t>
      </w:r>
      <w:proofErr w:type="spellEnd"/>
    </w:p>
    <w:p w:rsidR="004B257B" w:rsidRDefault="004B257B" w:rsidP="00B457F5">
      <w:pPr>
        <w:pStyle w:val="NormalWeb"/>
        <w:numPr>
          <w:ilvl w:val="0"/>
          <w:numId w:val="30"/>
        </w:numPr>
        <w:spacing w:before="0" w:after="0"/>
        <w:jc w:val="both"/>
        <w:rPr>
          <w:bCs/>
          <w:color w:val="000000"/>
        </w:rPr>
      </w:pPr>
      <w:r>
        <w:rPr>
          <w:bCs/>
          <w:color w:val="000000"/>
        </w:rPr>
        <w:t>Deep understanding of responsive designs</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B457F5" w:rsidRDefault="00B457F5" w:rsidP="00B457F5">
      <w:pPr>
        <w:pStyle w:val="NormalWeb"/>
        <w:spacing w:before="0" w:after="0"/>
        <w:jc w:val="both"/>
        <w:rPr>
          <w:rFonts w:ascii="Arial Black" w:hAnsi="Arial Black" w:cs="Arial"/>
          <w:sz w:val="20"/>
          <w:szCs w:val="20"/>
        </w:rPr>
      </w:pPr>
    </w:p>
    <w:p w:rsidR="00E34D11" w:rsidRDefault="00E34D11" w:rsidP="00B457F5">
      <w:pPr>
        <w:pStyle w:val="NormalWeb"/>
        <w:spacing w:before="0" w:after="0"/>
        <w:jc w:val="both"/>
        <w:rPr>
          <w:rFonts w:ascii="Arial Black" w:hAnsi="Arial Black" w:cs="Arial"/>
          <w:sz w:val="20"/>
          <w:szCs w:val="20"/>
        </w:rPr>
      </w:pPr>
    </w:p>
    <w:p w:rsidR="00B457F5" w:rsidRPr="00E3106B" w:rsidRDefault="00E252EC" w:rsidP="00F25392">
      <w:pPr>
        <w:spacing w:beforeLines="1" w:afterLines="1"/>
        <w:ind w:right="295"/>
        <w:jc w:val="both"/>
        <w:rPr>
          <w:rStyle w:val="apple-style-span"/>
          <w:b/>
        </w:rPr>
      </w:pPr>
      <w:r>
        <w:rPr>
          <w:rFonts w:ascii="Arial" w:hAnsi="Arial"/>
          <w:b/>
          <w:sz w:val="22"/>
        </w:rPr>
        <w:t>5</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3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0089145E" w:rsidRPr="0089145E">
        <w:rPr>
          <w:rStyle w:val="apple-style-span"/>
          <w:b/>
        </w:rPr>
        <w:t xml:space="preserve"> </w:t>
      </w:r>
      <w:r w:rsidR="0089145E">
        <w:rPr>
          <w:rStyle w:val="apple-style-span"/>
          <w:b/>
        </w:rPr>
        <w:t>Cluster software Solution</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Wowthankyou</w:t>
      </w:r>
      <w:proofErr w:type="spellEnd"/>
      <w:r>
        <w:rPr>
          <w:rStyle w:val="apple-style-span"/>
          <w:color w:val="303030"/>
        </w:rPr>
        <w:t xml:space="preserve"> Website</w:t>
      </w:r>
    </w:p>
    <w:p w:rsidR="00F772D9"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w:t>
      </w:r>
      <w:r w:rsidRPr="00F772D9">
        <w:rPr>
          <w:rStyle w:val="apple-style-span"/>
          <w:color w:val="303030"/>
        </w:rPr>
        <w:t>marketplace.code23.com</w:t>
      </w:r>
    </w:p>
    <w:p w:rsidR="00F772D9" w:rsidRPr="00675C2F" w:rsidRDefault="00F772D9" w:rsidP="00F25392">
      <w:pPr>
        <w:spacing w:beforeLines="1" w:afterLines="1"/>
        <w:ind w:right="295" w:firstLine="720"/>
        <w:jc w:val="both"/>
        <w:rPr>
          <w:rStyle w:val="apple-style-span"/>
          <w:color w:val="303030"/>
        </w:rPr>
      </w:pPr>
      <w:r>
        <w:rPr>
          <w:rStyle w:val="apple-style-span"/>
          <w:color w:val="303030"/>
        </w:rPr>
        <w:tab/>
      </w:r>
      <w:r>
        <w:rPr>
          <w:rStyle w:val="apple-style-span"/>
          <w:color w:val="303030"/>
        </w:rPr>
        <w:tab/>
      </w:r>
      <w:r>
        <w:rPr>
          <w:rStyle w:val="apple-style-span"/>
          <w:color w:val="303030"/>
        </w:rPr>
        <w:tab/>
        <w:t xml:space="preserve">    </w:t>
      </w:r>
      <w:r w:rsidRPr="00F772D9">
        <w:rPr>
          <w:rStyle w:val="apple-style-span"/>
          <w:color w:val="303030"/>
        </w:rPr>
        <w:t>marketplace.code23.com</w:t>
      </w:r>
      <w:r>
        <w:rPr>
          <w:rStyle w:val="apple-style-span"/>
          <w:color w:val="303030"/>
        </w:rPr>
        <w:t>/admin</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Pr="00ED6D9F" w:rsidRDefault="00B457F5" w:rsidP="00B457F5">
      <w:pPr>
        <w:spacing w:after="40"/>
        <w:jc w:val="both"/>
        <w:rPr>
          <w:b/>
          <w:bCs/>
        </w:rPr>
      </w:pPr>
      <w:r w:rsidRPr="00ED6D9F">
        <w:rPr>
          <w:b/>
          <w:bCs/>
        </w:rPr>
        <w:t xml:space="preserve">                  </w:t>
      </w:r>
      <w:r w:rsidR="00B03EE1">
        <w:rPr>
          <w:bCs/>
        </w:rPr>
        <w:t>It</w:t>
      </w:r>
      <w:r w:rsidR="00C2391F">
        <w:rPr>
          <w:bCs/>
        </w:rPr>
        <w:t xml:space="preserve"> is online rental web portal, where user buy product for rent and also become seller by simple registration.</w:t>
      </w:r>
    </w:p>
    <w:p w:rsidR="00B457F5" w:rsidRDefault="00B457F5" w:rsidP="00B457F5">
      <w:pPr>
        <w:pStyle w:val="NormalWeb"/>
        <w:spacing w:before="0" w:after="0"/>
        <w:jc w:val="both"/>
        <w:rPr>
          <w:b/>
          <w:bCs/>
          <w:color w:val="000000"/>
        </w:rPr>
      </w:pPr>
      <w:r w:rsidRPr="00B453D7">
        <w:rPr>
          <w:b/>
          <w:bCs/>
          <w:color w:val="000000"/>
        </w:rPr>
        <w:t>Responsibilities:</w:t>
      </w:r>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4B257B" w:rsidRDefault="004B257B" w:rsidP="00B457F5">
      <w:pPr>
        <w:pStyle w:val="NormalWeb"/>
        <w:numPr>
          <w:ilvl w:val="0"/>
          <w:numId w:val="30"/>
        </w:numPr>
        <w:spacing w:before="0" w:after="0"/>
        <w:jc w:val="both"/>
        <w:rPr>
          <w:bCs/>
          <w:color w:val="000000"/>
        </w:rPr>
      </w:pPr>
      <w:r>
        <w:rPr>
          <w:bCs/>
          <w:color w:val="000000"/>
        </w:rPr>
        <w:t>Deep understanding of responsive designs</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03EE1" w:rsidRDefault="00B03EE1" w:rsidP="00B457F5">
      <w:pPr>
        <w:pStyle w:val="NormalWeb"/>
        <w:numPr>
          <w:ilvl w:val="0"/>
          <w:numId w:val="30"/>
        </w:numPr>
        <w:spacing w:before="0" w:after="0"/>
        <w:jc w:val="both"/>
        <w:rPr>
          <w:bCs/>
          <w:color w:val="000000"/>
        </w:rPr>
      </w:pPr>
      <w:r>
        <w:rPr>
          <w:bCs/>
          <w:color w:val="000000"/>
        </w:rPr>
        <w:t>Design various forms</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B457F5" w:rsidRDefault="00B457F5" w:rsidP="00B457F5">
      <w:pPr>
        <w:pStyle w:val="NormalWeb"/>
        <w:spacing w:before="0" w:after="0"/>
        <w:jc w:val="both"/>
        <w:rPr>
          <w:rFonts w:ascii="Arial Black" w:hAnsi="Arial Black" w:cs="Arial"/>
          <w:sz w:val="20"/>
          <w:szCs w:val="20"/>
        </w:rPr>
      </w:pPr>
    </w:p>
    <w:p w:rsidR="00B457F5" w:rsidRPr="00E3106B" w:rsidRDefault="00E252EC" w:rsidP="00F25392">
      <w:pPr>
        <w:spacing w:beforeLines="1" w:afterLines="1"/>
        <w:ind w:right="295"/>
        <w:jc w:val="both"/>
        <w:rPr>
          <w:rStyle w:val="apple-style-span"/>
          <w:b/>
        </w:rPr>
      </w:pPr>
      <w:r>
        <w:rPr>
          <w:rFonts w:ascii="Arial" w:hAnsi="Arial"/>
          <w:b/>
          <w:sz w:val="22"/>
        </w:rPr>
        <w:t>6</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Pr>
          <w:rStyle w:val="apple-style-span"/>
          <w:b/>
        </w:rPr>
        <w:t>4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89145E">
        <w:rPr>
          <w:rStyle w:val="apple-style-span"/>
          <w:b/>
        </w:rPr>
        <w:t>Cluster software Solution</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M</w:t>
      </w:r>
      <w:r w:rsidRPr="00B457F5">
        <w:rPr>
          <w:rStyle w:val="apple-style-span"/>
          <w:color w:val="303030"/>
        </w:rPr>
        <w:t>ycharity</w:t>
      </w:r>
      <w:proofErr w:type="spellEnd"/>
      <w:r>
        <w:rPr>
          <w:rStyle w:val="apple-style-span"/>
          <w:color w:val="303030"/>
        </w:rPr>
        <w:t xml:space="preserve"> Website</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mycharity.code23.com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4</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C17802" w:rsidRPr="00ED6D9F" w:rsidRDefault="00B457F5" w:rsidP="00C17802">
      <w:pPr>
        <w:spacing w:after="40"/>
        <w:jc w:val="both"/>
        <w:rPr>
          <w:b/>
          <w:bCs/>
        </w:rPr>
      </w:pPr>
      <w:r w:rsidRPr="00ED6D9F">
        <w:rPr>
          <w:b/>
          <w:bCs/>
        </w:rPr>
        <w:lastRenderedPageBreak/>
        <w:t xml:space="preserve">                  </w:t>
      </w:r>
      <w:r w:rsidR="00C17802" w:rsidRPr="00ED6D9F">
        <w:rPr>
          <w:b/>
          <w:bCs/>
        </w:rPr>
        <w:t xml:space="preserve">                  </w:t>
      </w:r>
      <w:proofErr w:type="spellStart"/>
      <w:proofErr w:type="gramStart"/>
      <w:r w:rsidR="00C17802">
        <w:rPr>
          <w:bCs/>
        </w:rPr>
        <w:t>Its</w:t>
      </w:r>
      <w:proofErr w:type="spellEnd"/>
      <w:r w:rsidR="00C17802">
        <w:rPr>
          <w:bCs/>
        </w:rPr>
        <w:t xml:space="preserve"> is</w:t>
      </w:r>
      <w:proofErr w:type="gramEnd"/>
      <w:r w:rsidR="00C17802">
        <w:rPr>
          <w:bCs/>
        </w:rPr>
        <w:t xml:space="preserve"> online rental web portal, where user buy product for rent and also become seller by simple registration.</w:t>
      </w:r>
    </w:p>
    <w:p w:rsidR="00B457F5" w:rsidRPr="00ED6D9F" w:rsidRDefault="00B457F5" w:rsidP="00B457F5">
      <w:pPr>
        <w:spacing w:after="40"/>
        <w:jc w:val="both"/>
        <w:rPr>
          <w:b/>
          <w:bCs/>
        </w:rPr>
      </w:pPr>
    </w:p>
    <w:p w:rsidR="00B457F5" w:rsidRDefault="00B457F5" w:rsidP="00B457F5">
      <w:pPr>
        <w:pStyle w:val="NormalWeb"/>
        <w:spacing w:before="0" w:after="0"/>
        <w:jc w:val="both"/>
        <w:rPr>
          <w:b/>
          <w:bCs/>
          <w:color w:val="000000"/>
        </w:rPr>
      </w:pPr>
      <w:r w:rsidRPr="00B453D7">
        <w:rPr>
          <w:b/>
          <w:bCs/>
          <w:color w:val="000000"/>
        </w:rPr>
        <w:t>Responsibilities:</w:t>
      </w:r>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4B257B" w:rsidRDefault="004B257B" w:rsidP="00B457F5">
      <w:pPr>
        <w:pStyle w:val="NormalWeb"/>
        <w:numPr>
          <w:ilvl w:val="0"/>
          <w:numId w:val="30"/>
        </w:numPr>
        <w:spacing w:before="0" w:after="0"/>
        <w:jc w:val="both"/>
        <w:rPr>
          <w:bCs/>
          <w:color w:val="000000"/>
        </w:rPr>
      </w:pPr>
      <w:r>
        <w:rPr>
          <w:bCs/>
          <w:color w:val="000000"/>
        </w:rPr>
        <w:t>Deep understanding of responsive designs</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B457F5" w:rsidRDefault="00B457F5" w:rsidP="00B457F5">
      <w:pPr>
        <w:pStyle w:val="NormalWeb"/>
        <w:spacing w:before="0" w:after="0"/>
        <w:jc w:val="both"/>
        <w:rPr>
          <w:rFonts w:ascii="Arial Black" w:hAnsi="Arial Black" w:cs="Arial"/>
          <w:sz w:val="20"/>
          <w:szCs w:val="20"/>
        </w:rPr>
      </w:pPr>
    </w:p>
    <w:p w:rsidR="00B457F5" w:rsidRDefault="00B457F5" w:rsidP="00B457F5">
      <w:pPr>
        <w:pStyle w:val="NormalWeb"/>
        <w:spacing w:before="0" w:after="0"/>
        <w:jc w:val="both"/>
        <w:rPr>
          <w:rFonts w:ascii="Arial Black" w:hAnsi="Arial Black" w:cs="Arial"/>
          <w:sz w:val="20"/>
          <w:szCs w:val="20"/>
        </w:rPr>
      </w:pPr>
    </w:p>
    <w:p w:rsidR="00B457F5" w:rsidRPr="00E3106B" w:rsidRDefault="00E252EC" w:rsidP="00F25392">
      <w:pPr>
        <w:spacing w:beforeLines="1" w:afterLines="1"/>
        <w:ind w:right="295"/>
        <w:jc w:val="both"/>
        <w:rPr>
          <w:rStyle w:val="apple-style-span"/>
          <w:b/>
        </w:rPr>
      </w:pPr>
      <w:r>
        <w:rPr>
          <w:rFonts w:ascii="Arial" w:hAnsi="Arial"/>
          <w:b/>
          <w:sz w:val="22"/>
        </w:rPr>
        <w:t>7</w:t>
      </w:r>
      <w:r w:rsidR="00B457F5">
        <w:rPr>
          <w:rFonts w:ascii="Arial" w:hAnsi="Arial"/>
          <w:sz w:val="22"/>
        </w:rPr>
        <w:t xml:space="preserve">. </w:t>
      </w:r>
      <w:r w:rsidR="00B457F5" w:rsidRPr="002A56C3">
        <w:rPr>
          <w:rStyle w:val="apple-style-span"/>
          <w:rFonts w:ascii="Verdana" w:hAnsi="Verdana"/>
          <w:b/>
          <w:sz w:val="20"/>
          <w:szCs w:val="20"/>
        </w:rPr>
        <w:t>Duration</w:t>
      </w:r>
      <w:r w:rsidR="00CF3D31">
        <w:rPr>
          <w:rStyle w:val="apple-style-span"/>
          <w:b/>
          <w:sz w:val="20"/>
          <w:szCs w:val="20"/>
        </w:rPr>
        <w:t>:</w:t>
      </w:r>
      <w:r w:rsidR="00B457F5">
        <w:rPr>
          <w:rStyle w:val="apple-style-span"/>
          <w:b/>
          <w:sz w:val="20"/>
          <w:szCs w:val="20"/>
        </w:rPr>
        <w:t xml:space="preserve"> </w:t>
      </w:r>
      <w:r w:rsidR="00B457F5" w:rsidRPr="00E3106B">
        <w:rPr>
          <w:rStyle w:val="apple-style-span"/>
          <w:b/>
        </w:rPr>
        <w:t>2</w:t>
      </w:r>
      <w:r w:rsidR="00CF3D31">
        <w:rPr>
          <w:rStyle w:val="apple-style-span"/>
          <w:b/>
        </w:rPr>
        <w:t xml:space="preserve">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4A5E4D">
        <w:rPr>
          <w:rStyle w:val="apple-style-span"/>
          <w:b/>
        </w:rPr>
        <w:t>Kumar Solutions</w:t>
      </w:r>
      <w:r w:rsidR="004A5E4D" w:rsidRPr="00E3106B">
        <w:rPr>
          <w:rStyle w:val="apple-style-span"/>
          <w:b/>
        </w:rPr>
        <w:t xml:space="preserve"> </w:t>
      </w:r>
      <w:proofErr w:type="spellStart"/>
      <w:r w:rsidR="004A5E4D" w:rsidRPr="00E3106B">
        <w:rPr>
          <w:rStyle w:val="apple-style-span"/>
          <w:b/>
        </w:rPr>
        <w:t>Pvt</w:t>
      </w:r>
      <w:proofErr w:type="spellEnd"/>
      <w:r w:rsidR="004A5E4D" w:rsidRPr="00E3106B">
        <w:rPr>
          <w:rStyle w:val="apple-style-span"/>
          <w:b/>
        </w:rPr>
        <w:t xml:space="preserve"> Ltd.</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T</w:t>
      </w:r>
      <w:r w:rsidRPr="00B457F5">
        <w:rPr>
          <w:rStyle w:val="apple-style-span"/>
          <w:color w:val="303030"/>
        </w:rPr>
        <w:t>hedirtydash</w:t>
      </w:r>
      <w:proofErr w:type="spellEnd"/>
      <w:r>
        <w:rPr>
          <w:rStyle w:val="apple-style-span"/>
          <w:color w:val="303030"/>
        </w:rPr>
        <w:t xml:space="preserve"> Website</w:t>
      </w:r>
      <w:r w:rsidR="00AB1A3B">
        <w:rPr>
          <w:rStyle w:val="apple-style-span"/>
          <w:color w:val="303030"/>
        </w:rPr>
        <w:t xml:space="preserve"> </w:t>
      </w:r>
      <w:r w:rsidR="00E81D6C">
        <w:rPr>
          <w:rStyle w:val="apple-style-span"/>
          <w:color w:val="303030"/>
        </w:rPr>
        <w:t>(</w:t>
      </w:r>
      <w:proofErr w:type="spellStart"/>
      <w:r w:rsidR="00E81D6C">
        <w:rPr>
          <w:rStyle w:val="apple-style-span"/>
          <w:color w:val="303030"/>
        </w:rPr>
        <w:t>Wordpress</w:t>
      </w:r>
      <w:proofErr w:type="spellEnd"/>
      <w:r w:rsidR="00E81D6C">
        <w:rPr>
          <w:rStyle w:val="apple-style-span"/>
          <w:color w:val="303030"/>
        </w:rPr>
        <w:t>)</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w:t>
      </w:r>
      <w:r w:rsidRPr="00F772D9">
        <w:rPr>
          <w:rStyle w:val="apple-style-span"/>
          <w:color w:val="303030"/>
        </w:rPr>
        <w:t>thedirtydash.com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1</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Default="00B457F5" w:rsidP="00B457F5">
      <w:pPr>
        <w:spacing w:after="40"/>
        <w:jc w:val="both"/>
        <w:rPr>
          <w:b/>
          <w:bCs/>
        </w:rPr>
      </w:pPr>
      <w:r w:rsidRPr="00ED6D9F">
        <w:rPr>
          <w:b/>
          <w:bCs/>
        </w:rPr>
        <w:t xml:space="preserve">                  </w:t>
      </w:r>
      <w:r w:rsidR="00E81D6C">
        <w:rPr>
          <w:bCs/>
        </w:rPr>
        <w:t xml:space="preserve">The dirty dash is a mud run obstacle course where a military boot camp meets your inner five year </w:t>
      </w:r>
      <w:proofErr w:type="spellStart"/>
      <w:r w:rsidR="00E81D6C">
        <w:rPr>
          <w:bCs/>
        </w:rPr>
        <w:t>old’s</w:t>
      </w:r>
      <w:proofErr w:type="spellEnd"/>
      <w:r w:rsidR="00E81D6C">
        <w:rPr>
          <w:bCs/>
        </w:rPr>
        <w:t xml:space="preserve"> fantasy and subsequently converts boy to man and then man to swine. </w:t>
      </w:r>
    </w:p>
    <w:p w:rsidR="00E81D6C" w:rsidRPr="00ED6D9F" w:rsidRDefault="00E81D6C" w:rsidP="00B457F5">
      <w:pPr>
        <w:spacing w:after="40"/>
        <w:jc w:val="both"/>
        <w:rPr>
          <w:b/>
          <w:bCs/>
        </w:rPr>
      </w:pPr>
    </w:p>
    <w:p w:rsidR="00B457F5" w:rsidRDefault="00B457F5" w:rsidP="00B457F5">
      <w:pPr>
        <w:pStyle w:val="NormalWeb"/>
        <w:spacing w:before="0" w:after="0"/>
        <w:jc w:val="both"/>
        <w:rPr>
          <w:b/>
          <w:bCs/>
          <w:color w:val="000000"/>
        </w:rPr>
      </w:pPr>
      <w:r w:rsidRPr="00B453D7">
        <w:rPr>
          <w:b/>
          <w:bCs/>
          <w:color w:val="000000"/>
        </w:rPr>
        <w:t>Responsibilities:</w:t>
      </w:r>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B03EE1" w:rsidRDefault="00B03EE1" w:rsidP="00B457F5">
      <w:pPr>
        <w:pStyle w:val="NormalWeb"/>
        <w:numPr>
          <w:ilvl w:val="0"/>
          <w:numId w:val="30"/>
        </w:numPr>
        <w:spacing w:before="0" w:after="0"/>
        <w:jc w:val="both"/>
        <w:rPr>
          <w:bCs/>
          <w:color w:val="000000"/>
        </w:rPr>
      </w:pPr>
      <w:r>
        <w:rPr>
          <w:bCs/>
          <w:color w:val="000000"/>
        </w:rPr>
        <w:t>UI c</w:t>
      </w:r>
      <w:r w:rsidR="00F63B5C">
        <w:rPr>
          <w:bCs/>
          <w:color w:val="000000"/>
        </w:rPr>
        <w:t>hanges as per client suggestion</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F63B5C" w:rsidRDefault="00F63B5C" w:rsidP="00F63B5C">
      <w:pPr>
        <w:pStyle w:val="NormalWeb"/>
        <w:numPr>
          <w:ilvl w:val="0"/>
          <w:numId w:val="30"/>
        </w:numPr>
        <w:spacing w:before="0" w:after="0"/>
        <w:jc w:val="both"/>
        <w:rPr>
          <w:bCs/>
          <w:color w:val="000000"/>
        </w:rPr>
      </w:pPr>
      <w:r>
        <w:rPr>
          <w:bCs/>
          <w:color w:val="000000"/>
        </w:rPr>
        <w:t>Design forms and also update events of dirty-dash.</w:t>
      </w:r>
    </w:p>
    <w:p w:rsidR="00F63B5C" w:rsidRPr="00F63B5C" w:rsidRDefault="00F63B5C" w:rsidP="00F63B5C">
      <w:pPr>
        <w:pStyle w:val="NormalWeb"/>
        <w:numPr>
          <w:ilvl w:val="0"/>
          <w:numId w:val="30"/>
        </w:numPr>
        <w:spacing w:before="0" w:after="0"/>
        <w:jc w:val="both"/>
        <w:rPr>
          <w:bCs/>
          <w:color w:val="000000"/>
        </w:rPr>
      </w:pPr>
      <w:r>
        <w:rPr>
          <w:bCs/>
          <w:color w:val="000000"/>
        </w:rPr>
        <w:t>Design various pages.</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E34D11" w:rsidRPr="00E34D11" w:rsidRDefault="00E34D11" w:rsidP="00B457F5">
      <w:pPr>
        <w:pStyle w:val="NormalWeb"/>
        <w:numPr>
          <w:ilvl w:val="0"/>
          <w:numId w:val="30"/>
        </w:numPr>
        <w:spacing w:before="0" w:after="0"/>
        <w:jc w:val="both"/>
        <w:rPr>
          <w:bCs/>
          <w:color w:val="000000"/>
        </w:rPr>
      </w:pPr>
    </w:p>
    <w:p w:rsidR="00B457F5" w:rsidRPr="00E3106B" w:rsidRDefault="00E252EC" w:rsidP="00F25392">
      <w:pPr>
        <w:spacing w:beforeLines="1" w:afterLines="1"/>
        <w:ind w:right="295"/>
        <w:jc w:val="both"/>
        <w:rPr>
          <w:rStyle w:val="apple-style-span"/>
          <w:b/>
        </w:rPr>
      </w:pPr>
      <w:r>
        <w:rPr>
          <w:rFonts w:ascii="Arial" w:hAnsi="Arial"/>
          <w:b/>
          <w:sz w:val="22"/>
        </w:rPr>
        <w:t>8</w:t>
      </w:r>
      <w:r w:rsidR="00B457F5">
        <w:rPr>
          <w:rFonts w:ascii="Arial" w:hAnsi="Arial"/>
          <w:sz w:val="22"/>
        </w:rPr>
        <w:t xml:space="preserve">. </w:t>
      </w:r>
      <w:r w:rsidR="00B457F5" w:rsidRPr="002A56C3">
        <w:rPr>
          <w:rStyle w:val="apple-style-span"/>
          <w:rFonts w:ascii="Verdana" w:hAnsi="Verdana"/>
          <w:b/>
          <w:sz w:val="20"/>
          <w:szCs w:val="20"/>
        </w:rPr>
        <w:t>Duration</w:t>
      </w:r>
      <w:r w:rsidR="00B457F5">
        <w:rPr>
          <w:rStyle w:val="apple-style-span"/>
          <w:b/>
          <w:sz w:val="20"/>
          <w:szCs w:val="20"/>
        </w:rPr>
        <w:t xml:space="preserve">: </w:t>
      </w:r>
      <w:r w:rsidR="00CF3D31" w:rsidRPr="00E3106B">
        <w:rPr>
          <w:rStyle w:val="apple-style-span"/>
          <w:b/>
        </w:rPr>
        <w:t>2</w:t>
      </w:r>
      <w:r w:rsidR="00CF3D31">
        <w:rPr>
          <w:rStyle w:val="apple-style-span"/>
          <w:b/>
        </w:rPr>
        <w:t xml:space="preserve"> Months</w:t>
      </w:r>
    </w:p>
    <w:p w:rsidR="00B457F5" w:rsidRPr="00AC7E0A" w:rsidRDefault="00B457F5"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sidR="004A5E4D">
        <w:rPr>
          <w:rStyle w:val="apple-style-span"/>
          <w:b/>
        </w:rPr>
        <w:t>Kumar Solutions</w:t>
      </w:r>
      <w:r w:rsidR="004A5E4D" w:rsidRPr="00E3106B">
        <w:rPr>
          <w:rStyle w:val="apple-style-span"/>
          <w:b/>
        </w:rPr>
        <w:t xml:space="preserve"> </w:t>
      </w:r>
      <w:proofErr w:type="spellStart"/>
      <w:r w:rsidR="004A5E4D" w:rsidRPr="00E3106B">
        <w:rPr>
          <w:rStyle w:val="apple-style-span"/>
          <w:b/>
        </w:rPr>
        <w:t>Pvt</w:t>
      </w:r>
      <w:proofErr w:type="spellEnd"/>
      <w:r w:rsidR="004A5E4D" w:rsidRPr="00E3106B">
        <w:rPr>
          <w:rStyle w:val="apple-style-span"/>
          <w:b/>
        </w:rPr>
        <w:t xml:space="preserve"> Ltd.</w:t>
      </w:r>
    </w:p>
    <w:p w:rsidR="00B457F5" w:rsidRDefault="00B457F5"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w:t>
      </w:r>
      <w:proofErr w:type="spellStart"/>
      <w:r>
        <w:rPr>
          <w:rStyle w:val="apple-style-span"/>
          <w:color w:val="303030"/>
        </w:rPr>
        <w:t>T</w:t>
      </w:r>
      <w:r w:rsidRPr="00B457F5">
        <w:rPr>
          <w:rStyle w:val="apple-style-span"/>
          <w:color w:val="303030"/>
        </w:rPr>
        <w:t>icketsocket</w:t>
      </w:r>
      <w:proofErr w:type="spellEnd"/>
      <w:r>
        <w:rPr>
          <w:rStyle w:val="apple-style-span"/>
          <w:color w:val="303030"/>
        </w:rPr>
        <w:t xml:space="preserve"> </w:t>
      </w:r>
      <w:proofErr w:type="gramStart"/>
      <w:r>
        <w:rPr>
          <w:rStyle w:val="apple-style-span"/>
          <w:color w:val="303030"/>
        </w:rPr>
        <w:t>Website</w:t>
      </w:r>
      <w:r w:rsidR="00E81D6C">
        <w:rPr>
          <w:rStyle w:val="apple-style-span"/>
          <w:color w:val="303030"/>
        </w:rPr>
        <w:t>(</w:t>
      </w:r>
      <w:proofErr w:type="spellStart"/>
      <w:proofErr w:type="gramEnd"/>
      <w:r w:rsidR="00E81D6C">
        <w:rPr>
          <w:rStyle w:val="apple-style-span"/>
          <w:color w:val="303030"/>
        </w:rPr>
        <w:t>Wordpress</w:t>
      </w:r>
      <w:proofErr w:type="spellEnd"/>
      <w:r w:rsidR="00E81D6C">
        <w:rPr>
          <w:rStyle w:val="apple-style-span"/>
          <w:color w:val="303030"/>
        </w:rPr>
        <w:t>)</w:t>
      </w:r>
    </w:p>
    <w:p w:rsidR="00F772D9" w:rsidRPr="00675C2F" w:rsidRDefault="00F772D9"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Pr>
          <w:rStyle w:val="apple-style-span"/>
          <w:color w:val="303030"/>
        </w:rPr>
        <w:t xml:space="preserve"> </w:t>
      </w:r>
      <w:r w:rsidRPr="00F772D9">
        <w:rPr>
          <w:rStyle w:val="apple-style-span"/>
          <w:color w:val="303030"/>
        </w:rPr>
        <w:t>ticketsocket.com</w:t>
      </w:r>
    </w:p>
    <w:p w:rsidR="00B457F5" w:rsidRPr="00870F5B" w:rsidRDefault="00B457F5"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sidR="00CC49F3">
        <w:rPr>
          <w:rStyle w:val="apple-style-span"/>
          <w:color w:val="303030"/>
        </w:rPr>
        <w:t>1</w:t>
      </w:r>
      <w:r w:rsidRPr="00870F5B">
        <w:rPr>
          <w:rStyle w:val="apple-style-span"/>
          <w:b/>
          <w:color w:val="303030"/>
        </w:rPr>
        <w:tab/>
      </w:r>
    </w:p>
    <w:p w:rsidR="00B457F5" w:rsidRPr="00AC7E0A" w:rsidRDefault="00B457F5" w:rsidP="00F25392">
      <w:pPr>
        <w:spacing w:beforeLines="1" w:afterLines="1"/>
        <w:ind w:left="720" w:right="295"/>
        <w:jc w:val="both"/>
        <w:rPr>
          <w:rStyle w:val="apple-style-span"/>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B457F5" w:rsidRDefault="00B457F5" w:rsidP="00B457F5">
      <w:pPr>
        <w:spacing w:after="40"/>
        <w:jc w:val="both"/>
        <w:rPr>
          <w:b/>
          <w:bCs/>
        </w:rPr>
      </w:pPr>
    </w:p>
    <w:p w:rsidR="00B457F5" w:rsidRPr="00ED6D9F" w:rsidRDefault="00B457F5" w:rsidP="00B457F5">
      <w:pPr>
        <w:spacing w:after="40"/>
        <w:jc w:val="both"/>
        <w:rPr>
          <w:b/>
        </w:rPr>
      </w:pPr>
      <w:r w:rsidRPr="00ED6D9F">
        <w:rPr>
          <w:b/>
          <w:bCs/>
        </w:rPr>
        <w:t>Description</w:t>
      </w:r>
      <w:r>
        <w:rPr>
          <w:b/>
          <w:bCs/>
        </w:rPr>
        <w:t>:</w:t>
      </w:r>
    </w:p>
    <w:p w:rsidR="00B457F5" w:rsidRPr="00ED6D9F" w:rsidRDefault="00B457F5" w:rsidP="00B457F5">
      <w:pPr>
        <w:spacing w:after="40"/>
        <w:jc w:val="both"/>
        <w:rPr>
          <w:b/>
          <w:bCs/>
        </w:rPr>
      </w:pPr>
      <w:r w:rsidRPr="00ED6D9F">
        <w:rPr>
          <w:b/>
          <w:bCs/>
        </w:rPr>
        <w:t xml:space="preserve">                  </w:t>
      </w:r>
      <w:proofErr w:type="spellStart"/>
      <w:r w:rsidR="008E4621">
        <w:rPr>
          <w:bCs/>
        </w:rPr>
        <w:t>T</w:t>
      </w:r>
      <w:r w:rsidR="00AB1A3B">
        <w:rPr>
          <w:bCs/>
        </w:rPr>
        <w:t>icketSocket</w:t>
      </w:r>
      <w:proofErr w:type="spellEnd"/>
      <w:r w:rsidR="00AB1A3B">
        <w:rPr>
          <w:bCs/>
        </w:rPr>
        <w:t xml:space="preserve"> website offers total control with none of the time and costs of creating a custom solution. </w:t>
      </w:r>
      <w:proofErr w:type="spellStart"/>
      <w:r w:rsidR="00AB1A3B">
        <w:rPr>
          <w:bCs/>
        </w:rPr>
        <w:t>Ticketsocket</w:t>
      </w:r>
      <w:proofErr w:type="spellEnd"/>
      <w:r w:rsidR="00AB1A3B">
        <w:rPr>
          <w:bCs/>
        </w:rPr>
        <w:t xml:space="preserve"> website revolutionizing the way companies use ticketing.</w:t>
      </w:r>
      <w:r w:rsidR="008E4621">
        <w:rPr>
          <w:bCs/>
        </w:rPr>
        <w:t xml:space="preserve"> </w:t>
      </w:r>
    </w:p>
    <w:p w:rsidR="00B457F5" w:rsidRDefault="00B457F5" w:rsidP="00B457F5">
      <w:pPr>
        <w:pStyle w:val="NormalWeb"/>
        <w:spacing w:before="0" w:after="0"/>
        <w:jc w:val="both"/>
        <w:rPr>
          <w:b/>
          <w:bCs/>
          <w:color w:val="000000"/>
        </w:rPr>
      </w:pPr>
      <w:r w:rsidRPr="00B453D7">
        <w:rPr>
          <w:b/>
          <w:bCs/>
          <w:color w:val="000000"/>
        </w:rPr>
        <w:t>Responsibilities:</w:t>
      </w:r>
    </w:p>
    <w:p w:rsidR="00B457F5" w:rsidRDefault="00B457F5" w:rsidP="00B457F5">
      <w:pPr>
        <w:pStyle w:val="NormalWeb"/>
        <w:numPr>
          <w:ilvl w:val="0"/>
          <w:numId w:val="30"/>
        </w:numPr>
        <w:spacing w:before="0" w:after="0"/>
        <w:jc w:val="both"/>
        <w:rPr>
          <w:bCs/>
          <w:color w:val="000000"/>
        </w:rPr>
      </w:pPr>
      <w:r w:rsidRPr="00B87163">
        <w:rPr>
          <w:bCs/>
          <w:color w:val="000000"/>
        </w:rPr>
        <w:t>Analysing of various documents like RTM</w:t>
      </w:r>
    </w:p>
    <w:p w:rsidR="00F63B5C" w:rsidRDefault="00F63B5C" w:rsidP="00B457F5">
      <w:pPr>
        <w:pStyle w:val="NormalWeb"/>
        <w:numPr>
          <w:ilvl w:val="0"/>
          <w:numId w:val="30"/>
        </w:numPr>
        <w:spacing w:before="0" w:after="0"/>
        <w:jc w:val="both"/>
        <w:rPr>
          <w:bCs/>
          <w:color w:val="000000"/>
        </w:rPr>
      </w:pPr>
      <w:r>
        <w:rPr>
          <w:bCs/>
          <w:color w:val="000000"/>
        </w:rPr>
        <w:t>Design logo.</w:t>
      </w:r>
    </w:p>
    <w:p w:rsidR="00E81D6C" w:rsidRDefault="00E81D6C" w:rsidP="00B457F5">
      <w:pPr>
        <w:pStyle w:val="NormalWeb"/>
        <w:numPr>
          <w:ilvl w:val="0"/>
          <w:numId w:val="30"/>
        </w:numPr>
        <w:spacing w:before="0" w:after="0"/>
        <w:jc w:val="both"/>
        <w:rPr>
          <w:bCs/>
          <w:color w:val="000000"/>
        </w:rPr>
      </w:pPr>
      <w:r>
        <w:rPr>
          <w:bCs/>
          <w:color w:val="000000"/>
        </w:rPr>
        <w:t>Design forms and also update events of dirty-dash.</w:t>
      </w:r>
    </w:p>
    <w:p w:rsidR="00E81D6C" w:rsidRDefault="00E81D6C" w:rsidP="00B457F5">
      <w:pPr>
        <w:pStyle w:val="NormalWeb"/>
        <w:numPr>
          <w:ilvl w:val="0"/>
          <w:numId w:val="30"/>
        </w:numPr>
        <w:spacing w:before="0" w:after="0"/>
        <w:jc w:val="both"/>
        <w:rPr>
          <w:bCs/>
          <w:color w:val="000000"/>
        </w:rPr>
      </w:pPr>
      <w:r>
        <w:rPr>
          <w:bCs/>
          <w:color w:val="000000"/>
        </w:rPr>
        <w:t>Design various pages.</w:t>
      </w:r>
    </w:p>
    <w:p w:rsidR="00B457F5" w:rsidRDefault="00B457F5" w:rsidP="00B457F5">
      <w:pPr>
        <w:pStyle w:val="NormalWeb"/>
        <w:numPr>
          <w:ilvl w:val="0"/>
          <w:numId w:val="30"/>
        </w:numPr>
        <w:spacing w:before="0" w:after="0"/>
        <w:jc w:val="both"/>
        <w:rPr>
          <w:bCs/>
          <w:color w:val="000000"/>
        </w:rPr>
      </w:pPr>
      <w:r>
        <w:rPr>
          <w:bCs/>
          <w:color w:val="000000"/>
        </w:rPr>
        <w:t>Fixed issues raised by QA team</w:t>
      </w:r>
    </w:p>
    <w:p w:rsidR="00B457F5" w:rsidRDefault="00B457F5" w:rsidP="00B457F5">
      <w:pPr>
        <w:pStyle w:val="NormalWeb"/>
        <w:numPr>
          <w:ilvl w:val="0"/>
          <w:numId w:val="30"/>
        </w:numPr>
        <w:spacing w:before="0" w:after="0"/>
        <w:jc w:val="both"/>
        <w:rPr>
          <w:bCs/>
          <w:color w:val="000000"/>
        </w:rPr>
      </w:pPr>
      <w:r>
        <w:rPr>
          <w:bCs/>
          <w:color w:val="000000"/>
        </w:rPr>
        <w:t>Understanding of Given tasks</w:t>
      </w:r>
    </w:p>
    <w:p w:rsidR="00102F38" w:rsidRDefault="00102F38" w:rsidP="00F25392">
      <w:pPr>
        <w:spacing w:beforeLines="1" w:afterLines="1"/>
        <w:ind w:right="295"/>
        <w:jc w:val="both"/>
        <w:rPr>
          <w:rFonts w:ascii="Arial" w:hAnsi="Arial"/>
          <w:b/>
          <w:sz w:val="22"/>
        </w:rPr>
      </w:pPr>
    </w:p>
    <w:p w:rsidR="00102F38" w:rsidRDefault="00102F38" w:rsidP="00F25392">
      <w:pPr>
        <w:spacing w:beforeLines="1" w:afterLines="1"/>
        <w:ind w:right="295"/>
        <w:jc w:val="both"/>
        <w:rPr>
          <w:rFonts w:ascii="Arial" w:hAnsi="Arial"/>
          <w:b/>
          <w:sz w:val="22"/>
        </w:rPr>
      </w:pPr>
    </w:p>
    <w:p w:rsidR="00102F38" w:rsidRDefault="00102F38" w:rsidP="00F25392">
      <w:pPr>
        <w:spacing w:beforeLines="1" w:afterLines="1"/>
        <w:ind w:right="295"/>
        <w:jc w:val="both"/>
        <w:rPr>
          <w:rFonts w:ascii="Arial" w:hAnsi="Arial"/>
          <w:b/>
          <w:sz w:val="22"/>
        </w:rPr>
      </w:pPr>
    </w:p>
    <w:p w:rsidR="00102F38" w:rsidRDefault="00102F38" w:rsidP="00F25392">
      <w:pPr>
        <w:spacing w:beforeLines="1" w:afterLines="1"/>
        <w:ind w:right="295"/>
        <w:jc w:val="both"/>
        <w:rPr>
          <w:rFonts w:ascii="Arial" w:hAnsi="Arial"/>
          <w:b/>
          <w:sz w:val="22"/>
        </w:rPr>
      </w:pPr>
    </w:p>
    <w:p w:rsidR="001F156B" w:rsidRPr="00E3106B" w:rsidRDefault="001F156B" w:rsidP="00F25392">
      <w:pPr>
        <w:spacing w:beforeLines="1" w:afterLines="1"/>
        <w:ind w:right="295"/>
        <w:jc w:val="both"/>
        <w:rPr>
          <w:rStyle w:val="apple-style-span"/>
          <w:b/>
        </w:rPr>
      </w:pPr>
      <w:r>
        <w:rPr>
          <w:rFonts w:ascii="Arial" w:hAnsi="Arial"/>
          <w:b/>
          <w:sz w:val="22"/>
        </w:rPr>
        <w:lastRenderedPageBreak/>
        <w:t>9</w:t>
      </w:r>
      <w:r>
        <w:rPr>
          <w:rFonts w:ascii="Arial" w:hAnsi="Arial"/>
          <w:sz w:val="22"/>
        </w:rPr>
        <w:t xml:space="preserve">. </w:t>
      </w:r>
      <w:r w:rsidRPr="002A56C3">
        <w:rPr>
          <w:rStyle w:val="apple-style-span"/>
          <w:rFonts w:ascii="Verdana" w:hAnsi="Verdana"/>
          <w:b/>
          <w:sz w:val="20"/>
          <w:szCs w:val="20"/>
        </w:rPr>
        <w:t>Duration</w:t>
      </w:r>
      <w:r>
        <w:rPr>
          <w:rStyle w:val="apple-style-span"/>
          <w:b/>
          <w:sz w:val="20"/>
          <w:szCs w:val="20"/>
        </w:rPr>
        <w:t xml:space="preserve">: </w:t>
      </w:r>
      <w:r w:rsidR="00CF3D31" w:rsidRPr="00E3106B">
        <w:rPr>
          <w:rStyle w:val="apple-style-span"/>
          <w:b/>
        </w:rPr>
        <w:t>2</w:t>
      </w:r>
      <w:r w:rsidR="00CF3D31">
        <w:rPr>
          <w:rStyle w:val="apple-style-span"/>
          <w:b/>
        </w:rPr>
        <w:t xml:space="preserve"> Months</w:t>
      </w:r>
    </w:p>
    <w:p w:rsidR="001F156B" w:rsidRPr="00AC7E0A" w:rsidRDefault="001F156B" w:rsidP="00F25392">
      <w:pPr>
        <w:spacing w:beforeLines="1" w:afterLines="1"/>
        <w:ind w:right="295"/>
        <w:jc w:val="both"/>
        <w:rPr>
          <w:b/>
        </w:rPr>
      </w:pPr>
      <w:r>
        <w:rPr>
          <w:rStyle w:val="apple-style-span"/>
          <w:b/>
        </w:rPr>
        <w:t xml:space="preserve">   </w:t>
      </w:r>
      <w:r w:rsidRPr="002A56C3">
        <w:rPr>
          <w:rStyle w:val="apple-style-span"/>
          <w:b/>
        </w:rPr>
        <w:t>Organization</w:t>
      </w:r>
      <w:r>
        <w:rPr>
          <w:rStyle w:val="apple-style-span"/>
          <w:b/>
        </w:rPr>
        <w:t>:</w:t>
      </w:r>
      <w:r w:rsidRPr="00E3106B">
        <w:rPr>
          <w:rStyle w:val="apple-style-span"/>
          <w:b/>
        </w:rPr>
        <w:t xml:space="preserve"> </w:t>
      </w:r>
      <w:r>
        <w:rPr>
          <w:rStyle w:val="apple-style-span"/>
          <w:b/>
        </w:rPr>
        <w:t>Kumar Solutions</w:t>
      </w:r>
      <w:r w:rsidRPr="00E3106B">
        <w:rPr>
          <w:rStyle w:val="apple-style-span"/>
          <w:b/>
        </w:rPr>
        <w:t xml:space="preserve"> </w:t>
      </w:r>
      <w:proofErr w:type="spellStart"/>
      <w:r w:rsidRPr="00E3106B">
        <w:rPr>
          <w:rStyle w:val="apple-style-span"/>
          <w:b/>
        </w:rPr>
        <w:t>Pvt</w:t>
      </w:r>
      <w:proofErr w:type="spellEnd"/>
      <w:r w:rsidRPr="00E3106B">
        <w:rPr>
          <w:rStyle w:val="apple-style-span"/>
          <w:b/>
        </w:rPr>
        <w:t xml:space="preserve"> Ltd.</w:t>
      </w:r>
      <w:r>
        <w:rPr>
          <w:rStyle w:val="apple-style-span"/>
          <w:lang w:eastAsia="en-US"/>
        </w:rPr>
        <w:t xml:space="preserve">  </w:t>
      </w:r>
    </w:p>
    <w:p w:rsidR="001F156B" w:rsidRDefault="001F156B" w:rsidP="00F25392">
      <w:pPr>
        <w:spacing w:beforeLines="1" w:afterLines="1"/>
        <w:ind w:right="295" w:firstLine="720"/>
        <w:jc w:val="both"/>
        <w:rPr>
          <w:rStyle w:val="apple-style-span"/>
          <w:color w:val="303030"/>
        </w:rPr>
      </w:pPr>
      <w:r w:rsidRPr="00870F5B">
        <w:rPr>
          <w:rStyle w:val="apple-style-span"/>
          <w:b/>
          <w:color w:val="303030"/>
        </w:rPr>
        <w:t>Project Name</w:t>
      </w:r>
      <w:r>
        <w:rPr>
          <w:rStyle w:val="apple-style-span"/>
          <w:b/>
          <w:color w:val="303030"/>
        </w:rPr>
        <w:tab/>
      </w:r>
      <w:r>
        <w:rPr>
          <w:rStyle w:val="apple-style-span"/>
          <w:b/>
          <w:color w:val="303030"/>
        </w:rPr>
        <w:tab/>
      </w:r>
      <w:r w:rsidRPr="00870F5B">
        <w:rPr>
          <w:rStyle w:val="apple-style-span"/>
          <w:b/>
          <w:color w:val="303030"/>
        </w:rPr>
        <w:t>:</w:t>
      </w:r>
      <w:r w:rsidRPr="00675C2F">
        <w:rPr>
          <w:rStyle w:val="apple-style-span"/>
          <w:color w:val="303030"/>
        </w:rPr>
        <w:t xml:space="preserve"> </w:t>
      </w:r>
      <w:r>
        <w:rPr>
          <w:rStyle w:val="apple-style-span"/>
          <w:color w:val="303030"/>
        </w:rPr>
        <w:t xml:space="preserve">  Kumar Solution Website</w:t>
      </w:r>
    </w:p>
    <w:p w:rsidR="001F156B" w:rsidRPr="00675C2F" w:rsidRDefault="001F156B" w:rsidP="00F25392">
      <w:pPr>
        <w:spacing w:beforeLines="1" w:afterLines="1"/>
        <w:ind w:right="295" w:firstLine="720"/>
        <w:jc w:val="both"/>
        <w:rPr>
          <w:rStyle w:val="apple-style-span"/>
          <w:color w:val="303030"/>
        </w:rPr>
      </w:pPr>
      <w:r w:rsidRPr="00F772D9">
        <w:rPr>
          <w:rStyle w:val="apple-style-span"/>
          <w:b/>
          <w:color w:val="303030"/>
        </w:rPr>
        <w:t>URL</w:t>
      </w:r>
      <w:r>
        <w:rPr>
          <w:rStyle w:val="apple-style-span"/>
          <w:color w:val="303030"/>
        </w:rPr>
        <w:tab/>
      </w:r>
      <w:r>
        <w:rPr>
          <w:rStyle w:val="apple-style-span"/>
          <w:color w:val="303030"/>
        </w:rPr>
        <w:tab/>
      </w:r>
      <w:r>
        <w:rPr>
          <w:rStyle w:val="apple-style-span"/>
          <w:color w:val="303030"/>
        </w:rPr>
        <w:tab/>
      </w:r>
      <w:r w:rsidRPr="00F772D9">
        <w:rPr>
          <w:rStyle w:val="apple-style-span"/>
          <w:b/>
          <w:color w:val="303030"/>
        </w:rPr>
        <w:t>:</w:t>
      </w:r>
      <w:r w:rsidRPr="00F772D9">
        <w:t xml:space="preserve"> </w:t>
      </w:r>
      <w:r>
        <w:t xml:space="preserve"> </w:t>
      </w:r>
      <w:r w:rsidRPr="00F772D9">
        <w:rPr>
          <w:rStyle w:val="apple-style-span"/>
          <w:color w:val="303030"/>
        </w:rPr>
        <w:t>www.kumarsolutions.in</w:t>
      </w:r>
    </w:p>
    <w:p w:rsidR="001F156B" w:rsidRPr="00870F5B" w:rsidRDefault="001F156B" w:rsidP="00F25392">
      <w:pPr>
        <w:tabs>
          <w:tab w:val="left" w:pos="10260"/>
        </w:tabs>
        <w:spacing w:beforeLines="1" w:afterLines="1"/>
        <w:ind w:left="720" w:right="475"/>
        <w:jc w:val="both"/>
        <w:rPr>
          <w:rStyle w:val="apple-style-span"/>
          <w:b/>
          <w:color w:val="303030"/>
        </w:rPr>
      </w:pPr>
      <w:r>
        <w:rPr>
          <w:rStyle w:val="apple-style-span"/>
          <w:b/>
          <w:color w:val="303030"/>
        </w:rPr>
        <w:t xml:space="preserve">Team Size                   </w:t>
      </w:r>
      <w:r w:rsidRPr="00870F5B">
        <w:rPr>
          <w:rStyle w:val="apple-style-span"/>
          <w:b/>
          <w:color w:val="303030"/>
        </w:rPr>
        <w:t xml:space="preserve">: </w:t>
      </w:r>
      <w:r>
        <w:rPr>
          <w:rStyle w:val="apple-style-span"/>
          <w:b/>
          <w:color w:val="303030"/>
        </w:rPr>
        <w:t xml:space="preserve">  </w:t>
      </w:r>
      <w:r>
        <w:rPr>
          <w:rStyle w:val="apple-style-span"/>
          <w:color w:val="303030"/>
        </w:rPr>
        <w:t>3</w:t>
      </w:r>
      <w:r w:rsidRPr="00870F5B">
        <w:rPr>
          <w:rStyle w:val="apple-style-span"/>
          <w:b/>
          <w:color w:val="303030"/>
        </w:rPr>
        <w:tab/>
      </w:r>
    </w:p>
    <w:p w:rsidR="001F156B" w:rsidRPr="00E34D11" w:rsidRDefault="001F156B" w:rsidP="00F25392">
      <w:pPr>
        <w:spacing w:beforeLines="1" w:afterLines="1"/>
        <w:ind w:left="720" w:right="295"/>
        <w:jc w:val="both"/>
        <w:rPr>
          <w:color w:val="303030"/>
        </w:rPr>
      </w:pPr>
      <w:r>
        <w:rPr>
          <w:rStyle w:val="apple-style-span"/>
          <w:b/>
          <w:color w:val="303030"/>
        </w:rPr>
        <w:t>Role</w:t>
      </w:r>
      <w:r>
        <w:rPr>
          <w:rStyle w:val="apple-style-span"/>
          <w:b/>
          <w:color w:val="303030"/>
        </w:rPr>
        <w:tab/>
      </w:r>
      <w:r>
        <w:rPr>
          <w:rStyle w:val="apple-style-span"/>
          <w:b/>
          <w:color w:val="303030"/>
        </w:rPr>
        <w:tab/>
      </w:r>
      <w:r>
        <w:rPr>
          <w:rStyle w:val="apple-style-span"/>
          <w:b/>
          <w:color w:val="303030"/>
        </w:rPr>
        <w:tab/>
      </w:r>
      <w:r w:rsidRPr="00870F5B">
        <w:rPr>
          <w:rStyle w:val="apple-style-span"/>
          <w:b/>
          <w:color w:val="303030"/>
        </w:rPr>
        <w:t xml:space="preserve">: </w:t>
      </w:r>
      <w:r>
        <w:rPr>
          <w:rStyle w:val="apple-style-span"/>
          <w:b/>
          <w:color w:val="303030"/>
        </w:rPr>
        <w:t xml:space="preserve">  </w:t>
      </w:r>
      <w:r>
        <w:rPr>
          <w:rStyle w:val="apple-style-span"/>
          <w:color w:val="303030"/>
        </w:rPr>
        <w:t>Web Designer</w:t>
      </w:r>
    </w:p>
    <w:p w:rsidR="001F156B" w:rsidRDefault="001F156B" w:rsidP="001F156B">
      <w:pPr>
        <w:spacing w:after="40"/>
        <w:jc w:val="both"/>
        <w:rPr>
          <w:b/>
          <w:bCs/>
        </w:rPr>
      </w:pPr>
    </w:p>
    <w:p w:rsidR="001F156B" w:rsidRPr="00ED6D9F" w:rsidRDefault="001F156B" w:rsidP="001F156B">
      <w:pPr>
        <w:spacing w:after="40"/>
        <w:jc w:val="both"/>
        <w:rPr>
          <w:b/>
        </w:rPr>
      </w:pPr>
      <w:r w:rsidRPr="00ED6D9F">
        <w:rPr>
          <w:b/>
          <w:bCs/>
        </w:rPr>
        <w:t>Description</w:t>
      </w:r>
      <w:r>
        <w:rPr>
          <w:b/>
          <w:bCs/>
        </w:rPr>
        <w:t>:</w:t>
      </w:r>
    </w:p>
    <w:p w:rsidR="001F156B" w:rsidRPr="00ED6D9F" w:rsidRDefault="001F156B" w:rsidP="001F156B">
      <w:pPr>
        <w:spacing w:after="40"/>
        <w:jc w:val="both"/>
        <w:rPr>
          <w:b/>
          <w:bCs/>
        </w:rPr>
      </w:pPr>
      <w:r w:rsidRPr="00ED6D9F">
        <w:rPr>
          <w:b/>
          <w:bCs/>
        </w:rPr>
        <w:t xml:space="preserve">                  </w:t>
      </w:r>
      <w:r w:rsidRPr="00C44DBC">
        <w:rPr>
          <w:bCs/>
        </w:rPr>
        <w:t>I</w:t>
      </w:r>
      <w:r w:rsidRPr="00ED6D9F">
        <w:rPr>
          <w:b/>
          <w:bCs/>
        </w:rPr>
        <w:t xml:space="preserve"> </w:t>
      </w:r>
      <w:r>
        <w:rPr>
          <w:bCs/>
          <w:color w:val="000000"/>
          <w:position w:val="2"/>
        </w:rPr>
        <w:t>have developed Kumar Solution website and I have design front end of several pages using HTML5, JavaScript. In this site I have design a few static pages and they are most effective and I am also tried to this pages are looking good and this site stores the Computer and Mechanical related information and also user can submit his query’s by using this Website.</w:t>
      </w:r>
    </w:p>
    <w:p w:rsidR="001F156B" w:rsidRDefault="001F156B" w:rsidP="001F156B">
      <w:pPr>
        <w:pStyle w:val="NormalWeb"/>
        <w:spacing w:before="0" w:after="0"/>
        <w:jc w:val="both"/>
        <w:rPr>
          <w:b/>
          <w:bCs/>
          <w:color w:val="000000"/>
        </w:rPr>
      </w:pPr>
      <w:r w:rsidRPr="00B453D7">
        <w:rPr>
          <w:b/>
          <w:bCs/>
          <w:color w:val="000000"/>
        </w:rPr>
        <w:t>Responsibilities:</w:t>
      </w:r>
    </w:p>
    <w:p w:rsidR="001F156B" w:rsidRDefault="001F156B" w:rsidP="001F156B">
      <w:pPr>
        <w:pStyle w:val="NormalWeb"/>
        <w:numPr>
          <w:ilvl w:val="0"/>
          <w:numId w:val="30"/>
        </w:numPr>
        <w:spacing w:before="0" w:after="0"/>
        <w:jc w:val="both"/>
        <w:rPr>
          <w:bCs/>
          <w:color w:val="000000"/>
        </w:rPr>
      </w:pPr>
      <w:r w:rsidRPr="00B87163">
        <w:rPr>
          <w:bCs/>
          <w:color w:val="000000"/>
        </w:rPr>
        <w:t>Analysing of various documents like RTM</w:t>
      </w:r>
    </w:p>
    <w:p w:rsidR="001F156B" w:rsidRDefault="001F156B" w:rsidP="001F156B">
      <w:pPr>
        <w:pStyle w:val="NormalWeb"/>
        <w:numPr>
          <w:ilvl w:val="0"/>
          <w:numId w:val="30"/>
        </w:numPr>
        <w:spacing w:before="0" w:after="0"/>
        <w:jc w:val="both"/>
        <w:rPr>
          <w:bCs/>
          <w:color w:val="000000"/>
        </w:rPr>
      </w:pPr>
      <w:r>
        <w:rPr>
          <w:bCs/>
          <w:color w:val="000000"/>
        </w:rPr>
        <w:t>Fixed issues raised by QA team</w:t>
      </w:r>
    </w:p>
    <w:p w:rsidR="001F156B" w:rsidRDefault="001F156B" w:rsidP="001F156B">
      <w:pPr>
        <w:pStyle w:val="NormalWeb"/>
        <w:numPr>
          <w:ilvl w:val="0"/>
          <w:numId w:val="30"/>
        </w:numPr>
        <w:spacing w:before="0" w:after="0"/>
        <w:jc w:val="both"/>
        <w:rPr>
          <w:bCs/>
          <w:color w:val="000000"/>
        </w:rPr>
      </w:pPr>
      <w:r>
        <w:rPr>
          <w:bCs/>
          <w:color w:val="000000"/>
        </w:rPr>
        <w:t>Understanding of Given tasks</w:t>
      </w:r>
    </w:p>
    <w:p w:rsidR="001F156B" w:rsidRDefault="001F156B" w:rsidP="001F156B">
      <w:pPr>
        <w:pStyle w:val="NormalWeb"/>
        <w:numPr>
          <w:ilvl w:val="0"/>
          <w:numId w:val="30"/>
        </w:numPr>
        <w:spacing w:before="0" w:after="0"/>
        <w:jc w:val="both"/>
        <w:rPr>
          <w:rFonts w:ascii="Arial Black" w:hAnsi="Arial Black" w:cs="Arial"/>
          <w:sz w:val="20"/>
          <w:szCs w:val="20"/>
        </w:rPr>
      </w:pPr>
      <w:r>
        <w:rPr>
          <w:bCs/>
          <w:color w:val="000000"/>
        </w:rPr>
        <w:t>Designing of various static Pages</w:t>
      </w:r>
    </w:p>
    <w:p w:rsidR="001F156B" w:rsidRDefault="001F156B" w:rsidP="001F156B">
      <w:pPr>
        <w:pStyle w:val="NormalWeb"/>
        <w:spacing w:before="0" w:after="0"/>
        <w:jc w:val="both"/>
        <w:rPr>
          <w:rFonts w:ascii="Arial Black" w:hAnsi="Arial Black" w:cs="Arial"/>
          <w:sz w:val="20"/>
          <w:szCs w:val="20"/>
        </w:rPr>
      </w:pPr>
    </w:p>
    <w:p w:rsidR="001F156B" w:rsidRDefault="001F156B" w:rsidP="001F156B">
      <w:pPr>
        <w:pStyle w:val="NormalWeb"/>
        <w:spacing w:before="0" w:after="0"/>
        <w:jc w:val="both"/>
        <w:rPr>
          <w:rStyle w:val="apple-style-span"/>
          <w:b/>
          <w:color w:val="303030"/>
        </w:rPr>
      </w:pPr>
      <w:r>
        <w:rPr>
          <w:rFonts w:ascii="Arial Black" w:hAnsi="Arial Black" w:cs="Arial"/>
          <w:sz w:val="20"/>
          <w:szCs w:val="20"/>
        </w:rPr>
        <w:t xml:space="preserve">10. </w:t>
      </w:r>
      <w:r w:rsidRPr="002A56C3">
        <w:rPr>
          <w:rStyle w:val="apple-style-span"/>
          <w:rFonts w:ascii="Verdana" w:hAnsi="Verdana"/>
          <w:b/>
          <w:sz w:val="20"/>
          <w:szCs w:val="20"/>
        </w:rPr>
        <w:t>Duration</w:t>
      </w:r>
      <w:r>
        <w:rPr>
          <w:rStyle w:val="apple-style-span"/>
          <w:b/>
          <w:sz w:val="20"/>
          <w:szCs w:val="20"/>
        </w:rPr>
        <w:t xml:space="preserve">:  </w:t>
      </w:r>
      <w:r w:rsidR="00CF3D31" w:rsidRPr="00E3106B">
        <w:rPr>
          <w:rStyle w:val="apple-style-span"/>
          <w:b/>
        </w:rPr>
        <w:t>2</w:t>
      </w:r>
      <w:r w:rsidR="00CF3D31">
        <w:rPr>
          <w:rStyle w:val="apple-style-span"/>
          <w:b/>
        </w:rPr>
        <w:t xml:space="preserve"> Months</w:t>
      </w:r>
    </w:p>
    <w:p w:rsidR="001F156B" w:rsidRDefault="001F156B" w:rsidP="001F156B">
      <w:pPr>
        <w:pStyle w:val="NormalWeb"/>
        <w:spacing w:before="0" w:after="0"/>
        <w:jc w:val="both"/>
        <w:rPr>
          <w:rStyle w:val="apple-style-span"/>
          <w:b/>
          <w:color w:val="303030"/>
        </w:rPr>
      </w:pPr>
      <w:r w:rsidRPr="0038085F">
        <w:rPr>
          <w:rStyle w:val="apple-style-span"/>
          <w:b/>
          <w:color w:val="303030"/>
        </w:rPr>
        <w:t xml:space="preserve">    Organization: </w:t>
      </w:r>
      <w:r>
        <w:rPr>
          <w:rStyle w:val="apple-style-span"/>
          <w:b/>
        </w:rPr>
        <w:t>Kumar Solutions</w:t>
      </w:r>
      <w:r w:rsidRPr="00E3106B">
        <w:rPr>
          <w:rStyle w:val="apple-style-span"/>
          <w:b/>
        </w:rPr>
        <w:t xml:space="preserve"> </w:t>
      </w:r>
      <w:proofErr w:type="spellStart"/>
      <w:r w:rsidRPr="00E3106B">
        <w:rPr>
          <w:rStyle w:val="apple-style-span"/>
          <w:b/>
        </w:rPr>
        <w:t>Pvt</w:t>
      </w:r>
      <w:proofErr w:type="spellEnd"/>
      <w:r w:rsidRPr="00E3106B">
        <w:rPr>
          <w:rStyle w:val="apple-style-span"/>
          <w:b/>
        </w:rPr>
        <w:t xml:space="preserve"> Ltd.</w:t>
      </w:r>
    </w:p>
    <w:p w:rsidR="001F156B" w:rsidRPr="00634F77" w:rsidRDefault="001F156B" w:rsidP="001F156B">
      <w:pPr>
        <w:spacing w:after="40"/>
        <w:jc w:val="both"/>
        <w:rPr>
          <w:rStyle w:val="apple-style-span"/>
          <w:b/>
          <w:color w:val="303030"/>
        </w:rPr>
      </w:pPr>
      <w:r w:rsidRPr="00616171">
        <w:rPr>
          <w:rStyle w:val="apple-style-span"/>
          <w:b/>
          <w:color w:val="303030"/>
        </w:rPr>
        <w:t xml:space="preserve"> </w:t>
      </w:r>
      <w:r>
        <w:rPr>
          <w:rStyle w:val="apple-style-span"/>
          <w:b/>
          <w:color w:val="303030"/>
        </w:rPr>
        <w:t xml:space="preserve">                       </w:t>
      </w:r>
      <w:r w:rsidRPr="00616171">
        <w:rPr>
          <w:rStyle w:val="apple-style-span"/>
          <w:b/>
          <w:color w:val="303030"/>
        </w:rPr>
        <w:t>Project</w:t>
      </w:r>
      <w:r>
        <w:rPr>
          <w:rStyle w:val="apple-style-span"/>
          <w:b/>
          <w:color w:val="303030"/>
        </w:rPr>
        <w:t xml:space="preserve"> Name    </w:t>
      </w:r>
      <w:r w:rsidRPr="00616171">
        <w:rPr>
          <w:rStyle w:val="apple-style-span"/>
          <w:b/>
          <w:color w:val="303030"/>
        </w:rPr>
        <w:t xml:space="preserve">: </w:t>
      </w:r>
      <w:r>
        <w:rPr>
          <w:rStyle w:val="apple-style-span"/>
          <w:b/>
          <w:color w:val="303030"/>
        </w:rPr>
        <w:t xml:space="preserve"> </w:t>
      </w:r>
      <w:r w:rsidRPr="00AC7E0A">
        <w:rPr>
          <w:rStyle w:val="apple-style-span"/>
          <w:b/>
          <w:color w:val="303030"/>
        </w:rPr>
        <w:t xml:space="preserve"> </w:t>
      </w:r>
      <w:r>
        <w:rPr>
          <w:rStyle w:val="apple-style-span"/>
          <w:b/>
          <w:color w:val="303030"/>
        </w:rPr>
        <w:t>HMC_</w:t>
      </w:r>
      <w:r w:rsidRPr="00ED6D9F">
        <w:rPr>
          <w:rStyle w:val="apple-style-span"/>
          <w:b/>
          <w:color w:val="303030"/>
        </w:rPr>
        <w:t>P</w:t>
      </w:r>
      <w:r>
        <w:rPr>
          <w:rStyle w:val="apple-style-span"/>
          <w:b/>
          <w:color w:val="303030"/>
        </w:rPr>
        <w:t>T</w:t>
      </w:r>
      <w:r w:rsidRPr="00ED6D9F">
        <w:rPr>
          <w:rStyle w:val="apple-style-span"/>
          <w:b/>
          <w:color w:val="303030"/>
        </w:rPr>
        <w:t xml:space="preserve"> (</w:t>
      </w:r>
      <w:proofErr w:type="spellStart"/>
      <w:r>
        <w:rPr>
          <w:rStyle w:val="apple-style-span"/>
          <w:b/>
          <w:color w:val="303030"/>
        </w:rPr>
        <w:t>Hingoli</w:t>
      </w:r>
      <w:proofErr w:type="spellEnd"/>
      <w:r w:rsidRPr="00ED6D9F">
        <w:rPr>
          <w:rStyle w:val="apple-style-span"/>
          <w:b/>
          <w:color w:val="303030"/>
        </w:rPr>
        <w:t xml:space="preserve"> M</w:t>
      </w:r>
      <w:r>
        <w:rPr>
          <w:rStyle w:val="apple-style-span"/>
          <w:b/>
          <w:color w:val="303030"/>
        </w:rPr>
        <w:t>unicipal Council</w:t>
      </w:r>
      <w:r w:rsidRPr="00ED6D9F">
        <w:rPr>
          <w:rStyle w:val="apple-style-span"/>
          <w:b/>
          <w:color w:val="303030"/>
        </w:rPr>
        <w:t xml:space="preserve"> P</w:t>
      </w:r>
      <w:r>
        <w:rPr>
          <w:rStyle w:val="apple-style-span"/>
          <w:b/>
          <w:color w:val="303030"/>
        </w:rPr>
        <w:t>roperty Tax)</w:t>
      </w:r>
    </w:p>
    <w:p w:rsidR="001F156B" w:rsidRPr="00132B49" w:rsidRDefault="001F156B" w:rsidP="00F25392">
      <w:pPr>
        <w:spacing w:beforeLines="1" w:afterLines="1"/>
        <w:ind w:firstLine="1440"/>
        <w:jc w:val="both"/>
      </w:pPr>
      <w:r>
        <w:t>T</w:t>
      </w:r>
      <w:r w:rsidRPr="00132B49">
        <w:t>eam Size</w:t>
      </w:r>
      <w:r w:rsidRPr="00132B49">
        <w:tab/>
      </w:r>
      <w:r>
        <w:t xml:space="preserve">   </w:t>
      </w:r>
      <w:r w:rsidRPr="00132B49">
        <w:t xml:space="preserve">: </w:t>
      </w:r>
      <w:r>
        <w:t xml:space="preserve">  4</w:t>
      </w:r>
    </w:p>
    <w:p w:rsidR="001F156B" w:rsidRDefault="001F156B" w:rsidP="00F25392">
      <w:pPr>
        <w:spacing w:beforeLines="1" w:afterLines="1"/>
        <w:ind w:firstLine="1440"/>
        <w:jc w:val="both"/>
      </w:pPr>
      <w:r>
        <w:t>R</w:t>
      </w:r>
      <w:r w:rsidRPr="00132B49">
        <w:t>ole</w:t>
      </w:r>
      <w:r w:rsidRPr="00132B49">
        <w:tab/>
      </w:r>
      <w:r w:rsidRPr="00132B49">
        <w:tab/>
      </w:r>
      <w:r>
        <w:t xml:space="preserve">   </w:t>
      </w:r>
      <w:r w:rsidRPr="00132B49">
        <w:t>:</w:t>
      </w:r>
      <w:r>
        <w:t xml:space="preserve">  Web Designer</w:t>
      </w:r>
    </w:p>
    <w:p w:rsidR="001F156B" w:rsidRPr="00132B49" w:rsidRDefault="001F156B" w:rsidP="00F25392">
      <w:pPr>
        <w:spacing w:beforeLines="1" w:afterLines="1"/>
        <w:ind w:firstLine="1440"/>
        <w:jc w:val="both"/>
      </w:pPr>
    </w:p>
    <w:p w:rsidR="001F156B" w:rsidRPr="007B6457" w:rsidRDefault="001F156B" w:rsidP="00F25392">
      <w:pPr>
        <w:spacing w:beforeLines="1" w:afterLines="1"/>
        <w:jc w:val="both"/>
        <w:rPr>
          <w:rStyle w:val="apple-style-span"/>
          <w:lang w:val="en-GB"/>
        </w:rPr>
      </w:pPr>
      <w:r w:rsidRPr="00132B49">
        <w:rPr>
          <w:b/>
          <w:bCs/>
          <w:color w:val="000000"/>
          <w:position w:val="2"/>
        </w:rPr>
        <w:t>Description</w:t>
      </w:r>
      <w:r>
        <w:rPr>
          <w:b/>
          <w:bCs/>
          <w:color w:val="000000"/>
          <w:position w:val="2"/>
        </w:rPr>
        <w:t xml:space="preserve">: </w:t>
      </w:r>
    </w:p>
    <w:p w:rsidR="001F156B" w:rsidRPr="001B4D3A" w:rsidRDefault="001F156B" w:rsidP="001F156B">
      <w:pPr>
        <w:spacing w:after="40"/>
        <w:jc w:val="both"/>
        <w:rPr>
          <w:b/>
          <w:bCs/>
        </w:rPr>
      </w:pPr>
      <w:r>
        <w:rPr>
          <w:b/>
          <w:bCs/>
          <w:color w:val="000000"/>
          <w:position w:val="2"/>
        </w:rPr>
        <w:t xml:space="preserve">                  </w:t>
      </w:r>
      <w:r>
        <w:rPr>
          <w:bCs/>
          <w:color w:val="000000"/>
          <w:position w:val="2"/>
        </w:rPr>
        <w:t>This application</w:t>
      </w:r>
      <w:r w:rsidRPr="00ED6D9F">
        <w:rPr>
          <w:bCs/>
          <w:color w:val="000000"/>
          <w:position w:val="2"/>
        </w:rPr>
        <w:t xml:space="preserve"> </w:t>
      </w:r>
      <w:r>
        <w:rPr>
          <w:bCs/>
          <w:color w:val="000000"/>
          <w:position w:val="2"/>
        </w:rPr>
        <w:t>is developed for calculate the customer property tax and storing information related to property. In This project firstly fill the basic information of user and then generate the form as well as calculate the Tax. Also this system is use for birth and death certificates generations. We have used the HTML5, CSS3 and JavaScript for making the user interface of this project.</w:t>
      </w:r>
    </w:p>
    <w:p w:rsidR="001F156B" w:rsidRDefault="001F156B" w:rsidP="001F156B">
      <w:pPr>
        <w:pStyle w:val="NormalWeb"/>
        <w:spacing w:before="0" w:after="0"/>
        <w:jc w:val="both"/>
        <w:rPr>
          <w:b/>
          <w:bCs/>
          <w:color w:val="000000"/>
        </w:rPr>
      </w:pPr>
      <w:r w:rsidRPr="00B453D7">
        <w:rPr>
          <w:b/>
          <w:bCs/>
          <w:color w:val="000000"/>
        </w:rPr>
        <w:t>Responsibilities:</w:t>
      </w:r>
    </w:p>
    <w:p w:rsidR="001F156B" w:rsidRDefault="001F156B" w:rsidP="001F156B">
      <w:pPr>
        <w:pStyle w:val="NormalWeb"/>
        <w:numPr>
          <w:ilvl w:val="0"/>
          <w:numId w:val="30"/>
        </w:numPr>
        <w:spacing w:before="0" w:after="0"/>
        <w:jc w:val="both"/>
        <w:rPr>
          <w:bCs/>
          <w:color w:val="000000"/>
        </w:rPr>
      </w:pPr>
      <w:r w:rsidRPr="00B87163">
        <w:rPr>
          <w:bCs/>
          <w:color w:val="000000"/>
        </w:rPr>
        <w:t>Analysing of various documents like RTM</w:t>
      </w:r>
    </w:p>
    <w:p w:rsidR="001F156B" w:rsidRDefault="001F156B" w:rsidP="001F156B">
      <w:pPr>
        <w:pStyle w:val="NormalWeb"/>
        <w:numPr>
          <w:ilvl w:val="0"/>
          <w:numId w:val="30"/>
        </w:numPr>
        <w:spacing w:before="0" w:after="0"/>
        <w:jc w:val="both"/>
        <w:rPr>
          <w:bCs/>
          <w:color w:val="000000"/>
        </w:rPr>
      </w:pPr>
      <w:r>
        <w:rPr>
          <w:bCs/>
          <w:color w:val="000000"/>
        </w:rPr>
        <w:t>Understanding of Given tasks</w:t>
      </w:r>
    </w:p>
    <w:p w:rsidR="001F156B" w:rsidRDefault="001F156B" w:rsidP="001F156B">
      <w:pPr>
        <w:pStyle w:val="NormalWeb"/>
        <w:numPr>
          <w:ilvl w:val="0"/>
          <w:numId w:val="30"/>
        </w:numPr>
        <w:spacing w:before="0" w:after="0"/>
        <w:jc w:val="both"/>
        <w:rPr>
          <w:bCs/>
          <w:color w:val="000000"/>
        </w:rPr>
      </w:pPr>
      <w:r>
        <w:rPr>
          <w:bCs/>
          <w:color w:val="000000"/>
        </w:rPr>
        <w:t>Fixed issues raised by QA team</w:t>
      </w:r>
    </w:p>
    <w:p w:rsidR="001F156B" w:rsidRPr="00B87163" w:rsidRDefault="001F156B" w:rsidP="001F156B">
      <w:pPr>
        <w:pStyle w:val="NormalWeb"/>
        <w:numPr>
          <w:ilvl w:val="0"/>
          <w:numId w:val="30"/>
        </w:numPr>
        <w:spacing w:before="0" w:after="0"/>
        <w:jc w:val="both"/>
        <w:rPr>
          <w:bCs/>
          <w:color w:val="000000"/>
        </w:rPr>
      </w:pPr>
      <w:r>
        <w:rPr>
          <w:bCs/>
          <w:color w:val="000000"/>
        </w:rPr>
        <w:t>Involving in various team activities</w:t>
      </w:r>
    </w:p>
    <w:p w:rsidR="001F156B" w:rsidRDefault="001F156B" w:rsidP="001F156B">
      <w:pPr>
        <w:pStyle w:val="NormalWeb"/>
        <w:numPr>
          <w:ilvl w:val="0"/>
          <w:numId w:val="30"/>
        </w:numPr>
        <w:spacing w:before="0" w:after="0"/>
        <w:jc w:val="both"/>
        <w:rPr>
          <w:bCs/>
          <w:color w:val="000000"/>
        </w:rPr>
      </w:pPr>
      <w:r>
        <w:rPr>
          <w:bCs/>
          <w:color w:val="000000"/>
        </w:rPr>
        <w:t>Designing of various Pages</w:t>
      </w:r>
    </w:p>
    <w:p w:rsidR="00B457F5" w:rsidRDefault="00B457F5" w:rsidP="00B457F5">
      <w:pPr>
        <w:pStyle w:val="NormalWeb"/>
        <w:spacing w:before="0" w:after="0"/>
        <w:jc w:val="both"/>
        <w:rPr>
          <w:rFonts w:ascii="Arial Black" w:hAnsi="Arial Black" w:cs="Arial"/>
          <w:sz w:val="20"/>
          <w:szCs w:val="20"/>
        </w:rPr>
      </w:pPr>
    </w:p>
    <w:p w:rsidR="00B457F5" w:rsidRPr="00B457F5" w:rsidRDefault="00B457F5" w:rsidP="00B457F5"/>
    <w:p w:rsidR="00C2022B" w:rsidRPr="00ED6D9F" w:rsidRDefault="00C2022B" w:rsidP="00C2022B">
      <w:pPr>
        <w:pStyle w:val="Heading1"/>
        <w:numPr>
          <w:ilvl w:val="0"/>
          <w:numId w:val="0"/>
        </w:numPr>
        <w:tabs>
          <w:tab w:val="left" w:pos="10348"/>
        </w:tabs>
        <w:spacing w:line="120" w:lineRule="atLeast"/>
        <w:jc w:val="both"/>
        <w:rPr>
          <w:rFonts w:ascii="Times New Roman" w:hAnsi="Times New Roman" w:cs="Times New Roman"/>
          <w:bCs w:val="0"/>
        </w:rPr>
      </w:pPr>
      <w:r w:rsidRPr="00746624">
        <w:rPr>
          <w:rFonts w:ascii="Times New Roman" w:hAnsi="Times New Roman" w:cs="Times New Roman"/>
          <w:bCs w:val="0"/>
          <w:sz w:val="24"/>
          <w:szCs w:val="24"/>
          <w:shd w:val="clear" w:color="auto" w:fill="C0C0C0"/>
        </w:rPr>
        <w:t xml:space="preserve"> </w:t>
      </w:r>
      <w:r w:rsidR="00AB2ECC" w:rsidRPr="00746624">
        <w:rPr>
          <w:rFonts w:ascii="Times New Roman" w:hAnsi="Times New Roman" w:cs="Times New Roman"/>
          <w:bCs w:val="0"/>
          <w:sz w:val="24"/>
          <w:szCs w:val="24"/>
          <w:shd w:val="clear" w:color="auto" w:fill="C0C0C0"/>
        </w:rPr>
        <w:t>Hobbies</w:t>
      </w:r>
      <w:r w:rsidRPr="00ED6D9F">
        <w:rPr>
          <w:rFonts w:ascii="Times New Roman" w:hAnsi="Times New Roman" w:cs="Times New Roman"/>
          <w:bCs w:val="0"/>
          <w:shd w:val="clear" w:color="auto" w:fill="C0C0C0"/>
        </w:rPr>
        <w:t xml:space="preserve">       </w:t>
      </w:r>
      <w:r w:rsidR="00746624">
        <w:rPr>
          <w:rFonts w:ascii="Times New Roman" w:hAnsi="Times New Roman" w:cs="Times New Roman"/>
          <w:bCs w:val="0"/>
          <w:shd w:val="clear" w:color="auto" w:fill="C0C0C0"/>
        </w:rPr>
        <w:t xml:space="preserve">                                        </w:t>
      </w:r>
      <w:r w:rsidRPr="00ED6D9F">
        <w:rPr>
          <w:rFonts w:ascii="Times New Roman" w:hAnsi="Times New Roman" w:cs="Times New Roman"/>
          <w:bCs w:val="0"/>
          <w:shd w:val="clear" w:color="auto" w:fill="C0C0C0"/>
        </w:rPr>
        <w:t xml:space="preserve">                                                                                                                                              </w:t>
      </w:r>
      <w:r w:rsidRPr="00ED6D9F">
        <w:rPr>
          <w:rFonts w:ascii="Times New Roman" w:hAnsi="Times New Roman" w:cs="Times New Roman"/>
          <w:bCs w:val="0"/>
        </w:rPr>
        <w:t xml:space="preserve"> </w:t>
      </w:r>
    </w:p>
    <w:p w:rsidR="00C2022B" w:rsidRPr="00ED6D9F" w:rsidRDefault="00C2022B" w:rsidP="00C2022B">
      <w:pPr>
        <w:numPr>
          <w:ilvl w:val="2"/>
          <w:numId w:val="24"/>
        </w:numPr>
        <w:suppressAutoHyphens w:val="0"/>
        <w:spacing w:before="80"/>
        <w:jc w:val="both"/>
        <w:rPr>
          <w:color w:val="0D0D0D"/>
        </w:rPr>
      </w:pPr>
      <w:r w:rsidRPr="00ED6D9F">
        <w:rPr>
          <w:color w:val="0D0D0D"/>
        </w:rPr>
        <w:t xml:space="preserve">Surfing Internet </w:t>
      </w:r>
    </w:p>
    <w:p w:rsidR="00C2022B" w:rsidRPr="00ED6D9F" w:rsidRDefault="00C2022B" w:rsidP="00C2022B">
      <w:pPr>
        <w:numPr>
          <w:ilvl w:val="2"/>
          <w:numId w:val="24"/>
        </w:numPr>
        <w:suppressAutoHyphens w:val="0"/>
        <w:spacing w:before="80"/>
        <w:jc w:val="both"/>
        <w:rPr>
          <w:color w:val="0D0D0D"/>
        </w:rPr>
      </w:pPr>
      <w:r w:rsidRPr="00ED6D9F">
        <w:rPr>
          <w:color w:val="0D0D0D"/>
        </w:rPr>
        <w:t xml:space="preserve">Playing Cricket </w:t>
      </w:r>
    </w:p>
    <w:p w:rsidR="00C2022B" w:rsidRDefault="00C2022B" w:rsidP="00C2022B">
      <w:pPr>
        <w:numPr>
          <w:ilvl w:val="2"/>
          <w:numId w:val="24"/>
        </w:numPr>
        <w:suppressAutoHyphens w:val="0"/>
        <w:jc w:val="both"/>
        <w:rPr>
          <w:color w:val="0D0D0D"/>
        </w:rPr>
      </w:pPr>
      <w:r w:rsidRPr="00ED6D9F">
        <w:rPr>
          <w:color w:val="0D0D0D"/>
        </w:rPr>
        <w:t>Listening music</w:t>
      </w:r>
    </w:p>
    <w:p w:rsidR="00DC34D1" w:rsidRPr="00ED6D9F" w:rsidRDefault="00DC34D1" w:rsidP="00C2022B">
      <w:pPr>
        <w:numPr>
          <w:ilvl w:val="2"/>
          <w:numId w:val="24"/>
        </w:numPr>
        <w:suppressAutoHyphens w:val="0"/>
        <w:jc w:val="both"/>
        <w:rPr>
          <w:color w:val="0D0D0D"/>
        </w:rPr>
      </w:pPr>
      <w:r>
        <w:rPr>
          <w:color w:val="0D0D0D"/>
        </w:rPr>
        <w:t>Playing Chess</w:t>
      </w:r>
    </w:p>
    <w:p w:rsidR="00C2022B" w:rsidRPr="00ED6D9F" w:rsidRDefault="00C2022B" w:rsidP="00C2022B">
      <w:pPr>
        <w:tabs>
          <w:tab w:val="left" w:pos="3736"/>
        </w:tabs>
        <w:ind w:left="720"/>
        <w:jc w:val="both"/>
      </w:pPr>
      <w:r w:rsidRPr="00ED6D9F">
        <w:t xml:space="preserve">                </w:t>
      </w:r>
      <w:r w:rsidRPr="00ED6D9F">
        <w:tab/>
      </w:r>
      <w:r w:rsidRPr="00ED6D9F">
        <w:tab/>
      </w:r>
      <w:r w:rsidRPr="00ED6D9F">
        <w:tab/>
      </w:r>
      <w:r w:rsidRPr="00ED6D9F">
        <w:tab/>
      </w:r>
    </w:p>
    <w:p w:rsidR="00C2022B" w:rsidRPr="00ED6D9F" w:rsidRDefault="005C309F" w:rsidP="00C2022B">
      <w:pPr>
        <w:tabs>
          <w:tab w:val="left" w:pos="3736"/>
        </w:tabs>
        <w:ind w:left="720"/>
        <w:jc w:val="both"/>
      </w:pPr>
      <w:r>
        <w:pict>
          <v:line id="_x0000_s1027" style="position:absolute;left:0;text-align:left;z-index:251658240" from="1.4pt,5.7pt" to="489.75pt,5.7pt" strokeweight=".26mm">
            <v:stroke joinstyle="miter"/>
          </v:line>
        </w:pict>
      </w:r>
    </w:p>
    <w:p w:rsidR="00C2022B" w:rsidRPr="00ED6D9F" w:rsidRDefault="00C2022B" w:rsidP="00C2022B">
      <w:pPr>
        <w:keepLines/>
        <w:spacing w:line="120" w:lineRule="atLeast"/>
        <w:jc w:val="both"/>
      </w:pPr>
      <w:r w:rsidRPr="00ED6D9F">
        <w:t>I hereby declare that the above written particulars are true to the best of my knowledge and belief.</w:t>
      </w:r>
    </w:p>
    <w:p w:rsidR="00C2022B" w:rsidRPr="00ED6D9F" w:rsidRDefault="00C2022B" w:rsidP="00C2022B">
      <w:pPr>
        <w:keepLines/>
        <w:spacing w:line="120" w:lineRule="atLeast"/>
        <w:jc w:val="both"/>
      </w:pPr>
    </w:p>
    <w:p w:rsidR="00C2022B" w:rsidRPr="00ED6D9F" w:rsidRDefault="00C2022B" w:rsidP="00C2022B">
      <w:pPr>
        <w:keepLines/>
        <w:spacing w:line="120" w:lineRule="atLeast"/>
        <w:jc w:val="both"/>
      </w:pPr>
      <w:r w:rsidRPr="00ED6D9F">
        <w:t xml:space="preserve">Thanking You                                                               </w:t>
      </w:r>
      <w:r w:rsidRPr="00ED6D9F">
        <w:tab/>
      </w:r>
      <w:r w:rsidRPr="00ED6D9F">
        <w:tab/>
        <w:t xml:space="preserve">   </w:t>
      </w:r>
      <w:r w:rsidRPr="00ED6D9F">
        <w:tab/>
        <w:t xml:space="preserve">          Yours Faithfully,</w:t>
      </w:r>
    </w:p>
    <w:p w:rsidR="00C2022B" w:rsidRPr="00ED6D9F" w:rsidRDefault="00C2022B" w:rsidP="00C2022B">
      <w:pPr>
        <w:pStyle w:val="BodyText"/>
        <w:keepLines/>
        <w:spacing w:line="120" w:lineRule="atLeast"/>
        <w:jc w:val="both"/>
        <w:rPr>
          <w:rFonts w:ascii="Times New Roman" w:hAnsi="Times New Roman" w:cs="Times New Roman"/>
          <w:bCs/>
          <w:sz w:val="24"/>
        </w:rPr>
      </w:pPr>
      <w:r w:rsidRPr="00ED6D9F">
        <w:rPr>
          <w:rFonts w:ascii="Times New Roman" w:hAnsi="Times New Roman" w:cs="Times New Roman"/>
          <w:bCs/>
          <w:sz w:val="24"/>
        </w:rPr>
        <w:t xml:space="preserve">                                  </w:t>
      </w:r>
    </w:p>
    <w:p w:rsidR="00C2022B" w:rsidRPr="00102F38" w:rsidRDefault="00C2022B" w:rsidP="00102F38">
      <w:pPr>
        <w:keepLines/>
        <w:spacing w:line="120" w:lineRule="atLeast"/>
        <w:jc w:val="both"/>
        <w:rPr>
          <w:b/>
        </w:rPr>
      </w:pPr>
      <w:r w:rsidRPr="00ED6D9F">
        <w:rPr>
          <w:bCs/>
        </w:rPr>
        <w:t xml:space="preserve">Place: </w:t>
      </w:r>
      <w:proofErr w:type="spellStart"/>
      <w:r w:rsidRPr="00ED6D9F">
        <w:rPr>
          <w:bCs/>
        </w:rPr>
        <w:t>Pune</w:t>
      </w:r>
      <w:proofErr w:type="spellEnd"/>
      <w:r w:rsidRPr="00ED6D9F">
        <w:rPr>
          <w:bCs/>
        </w:rPr>
        <w:t xml:space="preserve">                                    </w:t>
      </w:r>
      <w:r w:rsidR="00746624">
        <w:rPr>
          <w:bCs/>
        </w:rPr>
        <w:t xml:space="preserve"> </w:t>
      </w:r>
      <w:r w:rsidRPr="00ED6D9F">
        <w:rPr>
          <w:bCs/>
        </w:rPr>
        <w:t xml:space="preserve">    </w:t>
      </w:r>
      <w:r w:rsidRPr="00ED6D9F">
        <w:rPr>
          <w:bCs/>
        </w:rPr>
        <w:tab/>
      </w:r>
      <w:r w:rsidRPr="00ED6D9F">
        <w:rPr>
          <w:bCs/>
        </w:rPr>
        <w:tab/>
      </w:r>
      <w:r w:rsidRPr="00ED6D9F">
        <w:rPr>
          <w:bCs/>
        </w:rPr>
        <w:tab/>
      </w:r>
      <w:r w:rsidRPr="00ED6D9F">
        <w:rPr>
          <w:bCs/>
        </w:rPr>
        <w:tab/>
        <w:t xml:space="preserve">                                     </w:t>
      </w:r>
      <w:r w:rsidR="00746624">
        <w:rPr>
          <w:bCs/>
        </w:rPr>
        <w:t xml:space="preserve">   </w:t>
      </w:r>
      <w:r w:rsidRPr="00ED6D9F">
        <w:rPr>
          <w:bCs/>
        </w:rPr>
        <w:t>(</w:t>
      </w:r>
      <w:r w:rsidRPr="00ED6D9F">
        <w:rPr>
          <w:b/>
          <w:bCs/>
        </w:rPr>
        <w:t>Name</w:t>
      </w:r>
      <w:r w:rsidRPr="00ED6D9F">
        <w:rPr>
          <w:b/>
        </w:rPr>
        <w:t>)</w:t>
      </w:r>
    </w:p>
    <w:sectPr w:rsidR="00C2022B" w:rsidRPr="00102F38" w:rsidSect="00AB2ECC">
      <w:pgSz w:w="11906" w:h="16838"/>
      <w:pgMar w:top="1170" w:right="1080" w:bottom="99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80"/>
    <w:family w:val="roman"/>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Wingdings"/>
        <w:sz w:val="20"/>
        <w:szCs w:val="2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b/>
      </w:rPr>
    </w:lvl>
    <w:lvl w:ilvl="1">
      <w:start w:val="1"/>
      <w:numFmt w:val="bullet"/>
      <w:lvlText w:val=""/>
      <w:lvlJc w:val="left"/>
      <w:pPr>
        <w:tabs>
          <w:tab w:val="num" w:pos="1080"/>
        </w:tabs>
        <w:ind w:left="1080" w:hanging="360"/>
      </w:pPr>
      <w:rPr>
        <w:rFonts w:ascii="Wingdings" w:hAnsi="Wingdings"/>
        <w:b/>
      </w:rPr>
    </w:lvl>
    <w:lvl w:ilvl="2">
      <w:start w:val="1"/>
      <w:numFmt w:val="bullet"/>
      <w:lvlText w:val=""/>
      <w:lvlJc w:val="left"/>
      <w:pPr>
        <w:tabs>
          <w:tab w:val="num" w:pos="1440"/>
        </w:tabs>
        <w:ind w:left="1440" w:hanging="360"/>
      </w:pPr>
      <w:rPr>
        <w:rFonts w:ascii="Wingdings" w:hAnsi="Wingdings"/>
        <w:b/>
      </w:rPr>
    </w:lvl>
    <w:lvl w:ilvl="3">
      <w:start w:val="1"/>
      <w:numFmt w:val="bullet"/>
      <w:lvlText w:val=""/>
      <w:lvlJc w:val="left"/>
      <w:pPr>
        <w:tabs>
          <w:tab w:val="num" w:pos="1800"/>
        </w:tabs>
        <w:ind w:left="1800" w:hanging="360"/>
      </w:pPr>
      <w:rPr>
        <w:rFonts w:ascii="Wingdings" w:hAnsi="Wingdings"/>
        <w:b/>
      </w:rPr>
    </w:lvl>
    <w:lvl w:ilvl="4">
      <w:start w:val="1"/>
      <w:numFmt w:val="bullet"/>
      <w:lvlText w:val=""/>
      <w:lvlJc w:val="left"/>
      <w:pPr>
        <w:tabs>
          <w:tab w:val="num" w:pos="2160"/>
        </w:tabs>
        <w:ind w:left="2160" w:hanging="360"/>
      </w:pPr>
      <w:rPr>
        <w:rFonts w:ascii="Wingdings" w:hAnsi="Wingdings"/>
        <w:b/>
      </w:rPr>
    </w:lvl>
    <w:lvl w:ilvl="5">
      <w:start w:val="1"/>
      <w:numFmt w:val="bullet"/>
      <w:lvlText w:val=""/>
      <w:lvlJc w:val="left"/>
      <w:pPr>
        <w:tabs>
          <w:tab w:val="num" w:pos="2520"/>
        </w:tabs>
        <w:ind w:left="2520" w:hanging="360"/>
      </w:pPr>
      <w:rPr>
        <w:rFonts w:ascii="Wingdings" w:hAnsi="Wingdings"/>
        <w:b/>
      </w:rPr>
    </w:lvl>
    <w:lvl w:ilvl="6">
      <w:start w:val="1"/>
      <w:numFmt w:val="bullet"/>
      <w:lvlText w:val=""/>
      <w:lvlJc w:val="left"/>
      <w:pPr>
        <w:tabs>
          <w:tab w:val="num" w:pos="2880"/>
        </w:tabs>
        <w:ind w:left="2880" w:hanging="360"/>
      </w:pPr>
      <w:rPr>
        <w:rFonts w:ascii="Wingdings" w:hAnsi="Wingdings"/>
        <w:b/>
      </w:rPr>
    </w:lvl>
    <w:lvl w:ilvl="7">
      <w:start w:val="1"/>
      <w:numFmt w:val="bullet"/>
      <w:lvlText w:val=""/>
      <w:lvlJc w:val="left"/>
      <w:pPr>
        <w:tabs>
          <w:tab w:val="num" w:pos="3240"/>
        </w:tabs>
        <w:ind w:left="3240" w:hanging="360"/>
      </w:pPr>
      <w:rPr>
        <w:rFonts w:ascii="Wingdings" w:hAnsi="Wingdings"/>
        <w:b/>
      </w:rPr>
    </w:lvl>
    <w:lvl w:ilvl="8">
      <w:start w:val="1"/>
      <w:numFmt w:val="bullet"/>
      <w:lvlText w:val=""/>
      <w:lvlJc w:val="left"/>
      <w:pPr>
        <w:tabs>
          <w:tab w:val="num" w:pos="3600"/>
        </w:tabs>
        <w:ind w:left="3600" w:hanging="360"/>
      </w:pPr>
      <w:rPr>
        <w:rFonts w:ascii="Wingdings" w:hAnsi="Wingdings"/>
        <w:b/>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Wingdings" w:hAnsi="Wingdings" w:cs="Symbol"/>
      </w:rPr>
    </w:lvl>
    <w:lvl w:ilvl="2">
      <w:start w:val="1"/>
      <w:numFmt w:val="bullet"/>
      <w:lvlText w:val=""/>
      <w:lvlJc w:val="left"/>
      <w:pPr>
        <w:tabs>
          <w:tab w:val="num" w:pos="1440"/>
        </w:tabs>
        <w:ind w:left="1440" w:hanging="360"/>
      </w:pPr>
      <w:rPr>
        <w:rFonts w:ascii="Wingdings" w:hAnsi="Wingdings" w:cs="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w:hAnsi="Wingdings" w:cs="Symbol"/>
      </w:rPr>
    </w:lvl>
    <w:lvl w:ilvl="5">
      <w:start w:val="1"/>
      <w:numFmt w:val="bullet"/>
      <w:lvlText w:val=""/>
      <w:lvlJc w:val="left"/>
      <w:pPr>
        <w:tabs>
          <w:tab w:val="num" w:pos="2520"/>
        </w:tabs>
        <w:ind w:left="2520" w:hanging="360"/>
      </w:pPr>
      <w:rPr>
        <w:rFonts w:ascii="Wingdings" w:hAnsi="Wingdings" w:cs="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w:hAnsi="Wingdings" w:cs="Symbol"/>
      </w:rPr>
    </w:lvl>
    <w:lvl w:ilvl="8">
      <w:start w:val="1"/>
      <w:numFmt w:val="bullet"/>
      <w:lvlText w:val=""/>
      <w:lvlJc w:val="left"/>
      <w:pPr>
        <w:tabs>
          <w:tab w:val="num" w:pos="3600"/>
        </w:tabs>
        <w:ind w:left="3600" w:hanging="360"/>
      </w:pPr>
      <w:rPr>
        <w:rFonts w:ascii="Wingdings" w:hAnsi="Wingdings" w:cs="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Wingdings" w:hAnsi="Wingdings" w:cs="Symbol"/>
      </w:rPr>
    </w:lvl>
    <w:lvl w:ilvl="2">
      <w:start w:val="1"/>
      <w:numFmt w:val="bullet"/>
      <w:lvlText w:val=""/>
      <w:lvlJc w:val="left"/>
      <w:pPr>
        <w:tabs>
          <w:tab w:val="num" w:pos="1440"/>
        </w:tabs>
        <w:ind w:left="1440" w:hanging="360"/>
      </w:pPr>
      <w:rPr>
        <w:rFonts w:ascii="Wingdings" w:hAnsi="Wingdings" w:cs="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w:hAnsi="Wingdings" w:cs="Symbol"/>
      </w:rPr>
    </w:lvl>
    <w:lvl w:ilvl="5">
      <w:start w:val="1"/>
      <w:numFmt w:val="bullet"/>
      <w:lvlText w:val=""/>
      <w:lvlJc w:val="left"/>
      <w:pPr>
        <w:tabs>
          <w:tab w:val="num" w:pos="2520"/>
        </w:tabs>
        <w:ind w:left="2520" w:hanging="360"/>
      </w:pPr>
      <w:rPr>
        <w:rFonts w:ascii="Wingdings" w:hAnsi="Wingdings" w:cs="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w:hAnsi="Wingdings" w:cs="Symbol"/>
      </w:rPr>
    </w:lvl>
    <w:lvl w:ilvl="8">
      <w:start w:val="1"/>
      <w:numFmt w:val="bullet"/>
      <w:lvlText w:val=""/>
      <w:lvlJc w:val="left"/>
      <w:pPr>
        <w:tabs>
          <w:tab w:val="num" w:pos="3600"/>
        </w:tabs>
        <w:ind w:left="3600" w:hanging="360"/>
      </w:pPr>
      <w:rPr>
        <w:rFonts w:ascii="Wingdings" w:hAnsi="Wingdings" w:cs="Symbol"/>
      </w:rPr>
    </w:lvl>
  </w:abstractNum>
  <w:abstractNum w:abstractNumId="8">
    <w:nsid w:val="07707AE4"/>
    <w:multiLevelType w:val="hybridMultilevel"/>
    <w:tmpl w:val="7D5CC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8500776"/>
    <w:multiLevelType w:val="hybridMultilevel"/>
    <w:tmpl w:val="F0E8B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240EF4"/>
    <w:multiLevelType w:val="hybridMultilevel"/>
    <w:tmpl w:val="B49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C4E49"/>
    <w:multiLevelType w:val="hybridMultilevel"/>
    <w:tmpl w:val="A228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D77021"/>
    <w:multiLevelType w:val="hybridMultilevel"/>
    <w:tmpl w:val="AE52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732314"/>
    <w:multiLevelType w:val="multilevel"/>
    <w:tmpl w:val="F27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371BB"/>
    <w:multiLevelType w:val="hybridMultilevel"/>
    <w:tmpl w:val="A6B61D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26607199"/>
    <w:multiLevelType w:val="hybridMultilevel"/>
    <w:tmpl w:val="A704C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67C2AFB"/>
    <w:multiLevelType w:val="hybridMultilevel"/>
    <w:tmpl w:val="382A0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85D2E9C"/>
    <w:multiLevelType w:val="hybridMultilevel"/>
    <w:tmpl w:val="BEAEC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C0F0796"/>
    <w:multiLevelType w:val="hybridMultilevel"/>
    <w:tmpl w:val="89A64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733A88"/>
    <w:multiLevelType w:val="multilevel"/>
    <w:tmpl w:val="52029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4782D5B"/>
    <w:multiLevelType w:val="hybridMultilevel"/>
    <w:tmpl w:val="62D4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10363FD"/>
    <w:multiLevelType w:val="hybridMultilevel"/>
    <w:tmpl w:val="B70A99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46737AD0"/>
    <w:multiLevelType w:val="hybridMultilevel"/>
    <w:tmpl w:val="BC7208B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nsid w:val="4C730BCE"/>
    <w:multiLevelType w:val="hybridMultilevel"/>
    <w:tmpl w:val="FCB20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1D5361"/>
    <w:multiLevelType w:val="hybridMultilevel"/>
    <w:tmpl w:val="F4B2F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121763"/>
    <w:multiLevelType w:val="multilevel"/>
    <w:tmpl w:val="C33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8936CF"/>
    <w:multiLevelType w:val="hybridMultilevel"/>
    <w:tmpl w:val="C432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D115E"/>
    <w:multiLevelType w:val="hybridMultilevel"/>
    <w:tmpl w:val="C996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FE5614"/>
    <w:multiLevelType w:val="hybridMultilevel"/>
    <w:tmpl w:val="1CBCB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922CA9"/>
    <w:multiLevelType w:val="multilevel"/>
    <w:tmpl w:val="2C8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5E11B0"/>
    <w:multiLevelType w:val="hybridMultilevel"/>
    <w:tmpl w:val="9DA2F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AE22B7"/>
    <w:multiLevelType w:val="multilevel"/>
    <w:tmpl w:val="229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1F082F"/>
    <w:multiLevelType w:val="hybridMultilevel"/>
    <w:tmpl w:val="4AC28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AB24A1B"/>
    <w:multiLevelType w:val="hybridMultilevel"/>
    <w:tmpl w:val="6858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9C0AF5"/>
    <w:multiLevelType w:val="hybridMultilevel"/>
    <w:tmpl w:val="015A5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4"/>
  </w:num>
  <w:num w:numId="10">
    <w:abstractNumId w:val="18"/>
  </w:num>
  <w:num w:numId="11">
    <w:abstractNumId w:val="28"/>
  </w:num>
  <w:num w:numId="12">
    <w:abstractNumId w:val="32"/>
  </w:num>
  <w:num w:numId="13">
    <w:abstractNumId w:val="8"/>
  </w:num>
  <w:num w:numId="14">
    <w:abstractNumId w:val="30"/>
  </w:num>
  <w:num w:numId="15">
    <w:abstractNumId w:val="15"/>
  </w:num>
  <w:num w:numId="16">
    <w:abstractNumId w:val="9"/>
  </w:num>
  <w:num w:numId="17">
    <w:abstractNumId w:val="23"/>
  </w:num>
  <w:num w:numId="18">
    <w:abstractNumId w:val="17"/>
  </w:num>
  <w:num w:numId="19">
    <w:abstractNumId w:val="20"/>
  </w:num>
  <w:num w:numId="20">
    <w:abstractNumId w:val="33"/>
  </w:num>
  <w:num w:numId="21">
    <w:abstractNumId w:val="21"/>
  </w:num>
  <w:num w:numId="22">
    <w:abstractNumId w:val="12"/>
  </w:num>
  <w:num w:numId="23">
    <w:abstractNumId w:val="10"/>
  </w:num>
  <w:num w:numId="24">
    <w:abstractNumId w:val="16"/>
  </w:num>
  <w:num w:numId="25">
    <w:abstractNumId w:val="22"/>
  </w:num>
  <w:num w:numId="26">
    <w:abstractNumId w:val="11"/>
  </w:num>
  <w:num w:numId="27">
    <w:abstractNumId w:val="19"/>
  </w:num>
  <w:num w:numId="28">
    <w:abstractNumId w:val="34"/>
  </w:num>
  <w:num w:numId="29">
    <w:abstractNumId w:val="14"/>
  </w:num>
  <w:num w:numId="30">
    <w:abstractNumId w:val="27"/>
  </w:num>
  <w:num w:numId="31">
    <w:abstractNumId w:val="26"/>
  </w:num>
  <w:num w:numId="32">
    <w:abstractNumId w:val="25"/>
  </w:num>
  <w:num w:numId="33">
    <w:abstractNumId w:val="13"/>
  </w:num>
  <w:num w:numId="34">
    <w:abstractNumId w:val="29"/>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
  <w:rsids>
    <w:rsidRoot w:val="0099180C"/>
    <w:rsid w:val="00011AC0"/>
    <w:rsid w:val="00031EA9"/>
    <w:rsid w:val="00034589"/>
    <w:rsid w:val="00045759"/>
    <w:rsid w:val="00091FEF"/>
    <w:rsid w:val="000A649C"/>
    <w:rsid w:val="000D472F"/>
    <w:rsid w:val="000D7D3E"/>
    <w:rsid w:val="000E7E92"/>
    <w:rsid w:val="00101793"/>
    <w:rsid w:val="00102F38"/>
    <w:rsid w:val="00103CD7"/>
    <w:rsid w:val="00103ED3"/>
    <w:rsid w:val="00135FC8"/>
    <w:rsid w:val="001A575A"/>
    <w:rsid w:val="001B3D82"/>
    <w:rsid w:val="001B4D3A"/>
    <w:rsid w:val="001C4E61"/>
    <w:rsid w:val="001E7239"/>
    <w:rsid w:val="001F156B"/>
    <w:rsid w:val="002541AC"/>
    <w:rsid w:val="002667F4"/>
    <w:rsid w:val="002945D8"/>
    <w:rsid w:val="00295447"/>
    <w:rsid w:val="002B4C86"/>
    <w:rsid w:val="002D4096"/>
    <w:rsid w:val="002E0215"/>
    <w:rsid w:val="002F2F52"/>
    <w:rsid w:val="0030352B"/>
    <w:rsid w:val="00313110"/>
    <w:rsid w:val="00316FCB"/>
    <w:rsid w:val="00325F9A"/>
    <w:rsid w:val="00337C18"/>
    <w:rsid w:val="003526D6"/>
    <w:rsid w:val="00356441"/>
    <w:rsid w:val="0038015A"/>
    <w:rsid w:val="003816EF"/>
    <w:rsid w:val="003B4668"/>
    <w:rsid w:val="003D362E"/>
    <w:rsid w:val="00400F04"/>
    <w:rsid w:val="00431081"/>
    <w:rsid w:val="0047358A"/>
    <w:rsid w:val="0047740E"/>
    <w:rsid w:val="0049617B"/>
    <w:rsid w:val="004A5E4D"/>
    <w:rsid w:val="004B2065"/>
    <w:rsid w:val="004B257B"/>
    <w:rsid w:val="004D7621"/>
    <w:rsid w:val="004E259A"/>
    <w:rsid w:val="004E38CE"/>
    <w:rsid w:val="004F4FBF"/>
    <w:rsid w:val="004F617A"/>
    <w:rsid w:val="005004E1"/>
    <w:rsid w:val="005016CB"/>
    <w:rsid w:val="0050205C"/>
    <w:rsid w:val="00515D5A"/>
    <w:rsid w:val="00520DCB"/>
    <w:rsid w:val="00540ADF"/>
    <w:rsid w:val="00561D3C"/>
    <w:rsid w:val="005C309F"/>
    <w:rsid w:val="00613C1D"/>
    <w:rsid w:val="006219F5"/>
    <w:rsid w:val="006458F5"/>
    <w:rsid w:val="0066561D"/>
    <w:rsid w:val="006A2427"/>
    <w:rsid w:val="006B7F30"/>
    <w:rsid w:val="006C5F8F"/>
    <w:rsid w:val="006D6632"/>
    <w:rsid w:val="00735B06"/>
    <w:rsid w:val="00746624"/>
    <w:rsid w:val="007466C9"/>
    <w:rsid w:val="007579E1"/>
    <w:rsid w:val="0076720F"/>
    <w:rsid w:val="00792D30"/>
    <w:rsid w:val="007B2351"/>
    <w:rsid w:val="007B6051"/>
    <w:rsid w:val="007E7C09"/>
    <w:rsid w:val="007E7D10"/>
    <w:rsid w:val="007F4E0D"/>
    <w:rsid w:val="0080000A"/>
    <w:rsid w:val="008246B1"/>
    <w:rsid w:val="0089145E"/>
    <w:rsid w:val="008A135E"/>
    <w:rsid w:val="008A1B33"/>
    <w:rsid w:val="008A3A80"/>
    <w:rsid w:val="008C35B0"/>
    <w:rsid w:val="008E4621"/>
    <w:rsid w:val="0091358C"/>
    <w:rsid w:val="00953966"/>
    <w:rsid w:val="009811E9"/>
    <w:rsid w:val="009818A1"/>
    <w:rsid w:val="0099180C"/>
    <w:rsid w:val="009A2226"/>
    <w:rsid w:val="009A3109"/>
    <w:rsid w:val="009C2638"/>
    <w:rsid w:val="009C3B52"/>
    <w:rsid w:val="009E346F"/>
    <w:rsid w:val="009F0DE7"/>
    <w:rsid w:val="00A3796E"/>
    <w:rsid w:val="00A51DD0"/>
    <w:rsid w:val="00AA405E"/>
    <w:rsid w:val="00AB1A3B"/>
    <w:rsid w:val="00AB2ECC"/>
    <w:rsid w:val="00AC5FEB"/>
    <w:rsid w:val="00AC7E0A"/>
    <w:rsid w:val="00AE4DE1"/>
    <w:rsid w:val="00AF0E18"/>
    <w:rsid w:val="00B03EE1"/>
    <w:rsid w:val="00B25AAF"/>
    <w:rsid w:val="00B267AE"/>
    <w:rsid w:val="00B457F5"/>
    <w:rsid w:val="00B65ECF"/>
    <w:rsid w:val="00B70F28"/>
    <w:rsid w:val="00B87163"/>
    <w:rsid w:val="00BA30F0"/>
    <w:rsid w:val="00BB45E4"/>
    <w:rsid w:val="00BC1A37"/>
    <w:rsid w:val="00BF1301"/>
    <w:rsid w:val="00BF1BD5"/>
    <w:rsid w:val="00C104BB"/>
    <w:rsid w:val="00C17802"/>
    <w:rsid w:val="00C2022B"/>
    <w:rsid w:val="00C2391F"/>
    <w:rsid w:val="00C44DBC"/>
    <w:rsid w:val="00C6390D"/>
    <w:rsid w:val="00C82CD6"/>
    <w:rsid w:val="00C834A3"/>
    <w:rsid w:val="00C93151"/>
    <w:rsid w:val="00CA1CF5"/>
    <w:rsid w:val="00CC49F3"/>
    <w:rsid w:val="00CD0AA3"/>
    <w:rsid w:val="00CD2C51"/>
    <w:rsid w:val="00CF3D31"/>
    <w:rsid w:val="00D17215"/>
    <w:rsid w:val="00D35CD8"/>
    <w:rsid w:val="00D41A3F"/>
    <w:rsid w:val="00D52831"/>
    <w:rsid w:val="00D73846"/>
    <w:rsid w:val="00DC34D1"/>
    <w:rsid w:val="00DE4D54"/>
    <w:rsid w:val="00E17024"/>
    <w:rsid w:val="00E252EC"/>
    <w:rsid w:val="00E32DCA"/>
    <w:rsid w:val="00E34D11"/>
    <w:rsid w:val="00E43D16"/>
    <w:rsid w:val="00E734DA"/>
    <w:rsid w:val="00E81D6C"/>
    <w:rsid w:val="00EB3338"/>
    <w:rsid w:val="00ED6D9F"/>
    <w:rsid w:val="00EF7C25"/>
    <w:rsid w:val="00F25392"/>
    <w:rsid w:val="00F26B0D"/>
    <w:rsid w:val="00F63B5C"/>
    <w:rsid w:val="00F7103D"/>
    <w:rsid w:val="00F772D9"/>
    <w:rsid w:val="00F91F68"/>
    <w:rsid w:val="00FA699F"/>
    <w:rsid w:val="00FB1AA7"/>
    <w:rsid w:val="00FC076B"/>
    <w:rsid w:val="00FD6F6A"/>
    <w:rsid w:val="00FE35A2"/>
    <w:rsid w:val="00FE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4A3"/>
    <w:pPr>
      <w:suppressAutoHyphens/>
    </w:pPr>
    <w:rPr>
      <w:sz w:val="24"/>
      <w:szCs w:val="24"/>
      <w:lang w:eastAsia="ar-SA"/>
    </w:rPr>
  </w:style>
  <w:style w:type="paragraph" w:styleId="Heading1">
    <w:name w:val="heading 1"/>
    <w:basedOn w:val="Normal"/>
    <w:next w:val="Normal"/>
    <w:qFormat/>
    <w:rsid w:val="00C834A3"/>
    <w:pPr>
      <w:keepNext/>
      <w:numPr>
        <w:numId w:val="1"/>
      </w:numPr>
      <w:outlineLvl w:val="0"/>
    </w:pPr>
    <w:rPr>
      <w:rFonts w:ascii="Tahoma" w:hAnsi="Tahoma" w:cs="Tahoma"/>
      <w:b/>
      <w:bCs/>
      <w:sz w:val="20"/>
      <w:szCs w:val="20"/>
    </w:rPr>
  </w:style>
  <w:style w:type="paragraph" w:styleId="Heading2">
    <w:name w:val="heading 2"/>
    <w:basedOn w:val="Normal"/>
    <w:next w:val="Normal"/>
    <w:qFormat/>
    <w:rsid w:val="00C834A3"/>
    <w:pPr>
      <w:keepNext/>
      <w:numPr>
        <w:ilvl w:val="1"/>
        <w:numId w:val="1"/>
      </w:numPr>
      <w:spacing w:before="240" w:after="60"/>
      <w:outlineLvl w:val="1"/>
    </w:pPr>
    <w:rPr>
      <w:rFonts w:ascii="Arial" w:hAnsi="Arial" w:cs="Arial"/>
      <w:b/>
      <w:bCs/>
      <w:i/>
      <w:iCs/>
      <w:sz w:val="28"/>
      <w:szCs w:val="28"/>
    </w:rPr>
  </w:style>
  <w:style w:type="paragraph" w:styleId="Heading6">
    <w:name w:val="heading 6"/>
    <w:basedOn w:val="Normal"/>
    <w:next w:val="BodyText"/>
    <w:qFormat/>
    <w:rsid w:val="00C834A3"/>
    <w:pPr>
      <w:keepNext/>
      <w:numPr>
        <w:ilvl w:val="5"/>
        <w:numId w:val="1"/>
      </w:numPr>
      <w:jc w:val="both"/>
      <w:outlineLvl w:val="5"/>
    </w:pPr>
    <w:rPr>
      <w:rFonts w:ascii="Arial" w:hAnsi="Arial" w:cs="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834A3"/>
    <w:rPr>
      <w:rFonts w:ascii="Symbol" w:hAnsi="Symbol" w:cs="Symbol"/>
    </w:rPr>
  </w:style>
  <w:style w:type="character" w:customStyle="1" w:styleId="WW8Num3z0">
    <w:name w:val="WW8Num3z0"/>
    <w:rsid w:val="00C834A3"/>
    <w:rPr>
      <w:rFonts w:ascii="Wingdings" w:hAnsi="Wingdings" w:cs="Wingdings"/>
    </w:rPr>
  </w:style>
  <w:style w:type="character" w:customStyle="1" w:styleId="WW8Num4z0">
    <w:name w:val="WW8Num4z0"/>
    <w:rsid w:val="00C834A3"/>
    <w:rPr>
      <w:rFonts w:ascii="Symbol" w:hAnsi="Symbol" w:cs="Symbol"/>
    </w:rPr>
  </w:style>
  <w:style w:type="character" w:customStyle="1" w:styleId="WW8Num5z0">
    <w:name w:val="WW8Num5z0"/>
    <w:rsid w:val="00C834A3"/>
    <w:rPr>
      <w:rFonts w:ascii="Wingdings" w:hAnsi="Wingdings" w:cs="Wingdings"/>
      <w:sz w:val="20"/>
      <w:szCs w:val="20"/>
    </w:rPr>
  </w:style>
  <w:style w:type="character" w:customStyle="1" w:styleId="WW8Num6z0">
    <w:name w:val="WW8Num6z0"/>
    <w:rsid w:val="00C834A3"/>
    <w:rPr>
      <w:b/>
    </w:rPr>
  </w:style>
  <w:style w:type="character" w:customStyle="1" w:styleId="WW8Num7z0">
    <w:name w:val="WW8Num7z0"/>
    <w:rsid w:val="00C834A3"/>
    <w:rPr>
      <w:rFonts w:ascii="Symbol" w:hAnsi="Symbol" w:cs="Symbol"/>
    </w:rPr>
  </w:style>
  <w:style w:type="character" w:customStyle="1" w:styleId="WW8Num8z0">
    <w:name w:val="WW8Num8z0"/>
    <w:rsid w:val="00C834A3"/>
    <w:rPr>
      <w:rFonts w:ascii="Symbol" w:hAnsi="Symbol" w:cs="Symbol"/>
    </w:rPr>
  </w:style>
  <w:style w:type="character" w:customStyle="1" w:styleId="WW8Num7z1">
    <w:name w:val="WW8Num7z1"/>
    <w:rsid w:val="00C834A3"/>
    <w:rPr>
      <w:rFonts w:ascii="Courier New" w:hAnsi="Courier New" w:cs="Courier New"/>
    </w:rPr>
  </w:style>
  <w:style w:type="character" w:customStyle="1" w:styleId="WW8Num7z2">
    <w:name w:val="WW8Num7z2"/>
    <w:rsid w:val="00C834A3"/>
    <w:rPr>
      <w:rFonts w:ascii="Wingdings" w:hAnsi="Wingdings" w:cs="Wingdings"/>
    </w:rPr>
  </w:style>
  <w:style w:type="character" w:customStyle="1" w:styleId="WW8Num7z3">
    <w:name w:val="WW8Num7z3"/>
    <w:rsid w:val="00C834A3"/>
    <w:rPr>
      <w:rFonts w:ascii="Symbol" w:hAnsi="Symbol" w:cs="Symbol"/>
    </w:rPr>
  </w:style>
  <w:style w:type="character" w:customStyle="1" w:styleId="WW8Num8z1">
    <w:name w:val="WW8Num8z1"/>
    <w:rsid w:val="00C834A3"/>
    <w:rPr>
      <w:rFonts w:ascii="Courier New" w:hAnsi="Courier New" w:cs="Courier New"/>
    </w:rPr>
  </w:style>
  <w:style w:type="character" w:customStyle="1" w:styleId="WW8Num8z2">
    <w:name w:val="WW8Num8z2"/>
    <w:rsid w:val="00C834A3"/>
    <w:rPr>
      <w:rFonts w:ascii="Wingdings" w:hAnsi="Wingdings" w:cs="Wingdings"/>
    </w:rPr>
  </w:style>
  <w:style w:type="character" w:customStyle="1" w:styleId="WW8Num8z3">
    <w:name w:val="WW8Num8z3"/>
    <w:rsid w:val="00C834A3"/>
    <w:rPr>
      <w:rFonts w:ascii="Symbol" w:hAnsi="Symbol" w:cs="Symbol"/>
    </w:rPr>
  </w:style>
  <w:style w:type="character" w:customStyle="1" w:styleId="WW8Num1z0">
    <w:name w:val="WW8Num1z0"/>
    <w:rsid w:val="00C834A3"/>
    <w:rPr>
      <w:rFonts w:ascii="Wingdings" w:hAnsi="Wingdings" w:cs="Wingdings"/>
    </w:rPr>
  </w:style>
  <w:style w:type="character" w:customStyle="1" w:styleId="WW8Num1z1">
    <w:name w:val="WW8Num1z1"/>
    <w:rsid w:val="00C834A3"/>
    <w:rPr>
      <w:rFonts w:ascii="Courier New" w:hAnsi="Courier New" w:cs="Courier New"/>
    </w:rPr>
  </w:style>
  <w:style w:type="character" w:customStyle="1" w:styleId="WW8Num1z3">
    <w:name w:val="WW8Num1z3"/>
    <w:rsid w:val="00C834A3"/>
    <w:rPr>
      <w:rFonts w:ascii="Symbol" w:hAnsi="Symbol" w:cs="Symbol"/>
    </w:rPr>
  </w:style>
  <w:style w:type="character" w:customStyle="1" w:styleId="WW8Num2z1">
    <w:name w:val="WW8Num2z1"/>
    <w:rsid w:val="00C834A3"/>
    <w:rPr>
      <w:rFonts w:ascii="Courier New" w:hAnsi="Courier New" w:cs="Courier New"/>
    </w:rPr>
  </w:style>
  <w:style w:type="character" w:customStyle="1" w:styleId="WW8Num2z2">
    <w:name w:val="WW8Num2z2"/>
    <w:rsid w:val="00C834A3"/>
    <w:rPr>
      <w:rFonts w:ascii="Wingdings" w:hAnsi="Wingdings" w:cs="Wingdings"/>
    </w:rPr>
  </w:style>
  <w:style w:type="character" w:customStyle="1" w:styleId="WW8Num3z1">
    <w:name w:val="WW8Num3z1"/>
    <w:rsid w:val="00C834A3"/>
    <w:rPr>
      <w:rFonts w:ascii="Courier New" w:hAnsi="Courier New" w:cs="Courier New"/>
    </w:rPr>
  </w:style>
  <w:style w:type="character" w:customStyle="1" w:styleId="WW8Num3z3">
    <w:name w:val="WW8Num3z3"/>
    <w:rsid w:val="00C834A3"/>
    <w:rPr>
      <w:rFonts w:ascii="Symbol" w:hAnsi="Symbol" w:cs="Symbol"/>
    </w:rPr>
  </w:style>
  <w:style w:type="character" w:customStyle="1" w:styleId="WW8Num4z1">
    <w:name w:val="WW8Num4z1"/>
    <w:rsid w:val="00C834A3"/>
    <w:rPr>
      <w:rFonts w:ascii="Courier New" w:hAnsi="Courier New" w:cs="Courier New"/>
    </w:rPr>
  </w:style>
  <w:style w:type="character" w:customStyle="1" w:styleId="WW8Num4z2">
    <w:name w:val="WW8Num4z2"/>
    <w:rsid w:val="00C834A3"/>
    <w:rPr>
      <w:rFonts w:ascii="Wingdings" w:hAnsi="Wingdings" w:cs="Wingdings"/>
    </w:rPr>
  </w:style>
  <w:style w:type="character" w:customStyle="1" w:styleId="WW8Num5z3">
    <w:name w:val="WW8Num5z3"/>
    <w:rsid w:val="00C834A3"/>
    <w:rPr>
      <w:rFonts w:ascii="Symbol" w:hAnsi="Symbol" w:cs="Symbol"/>
    </w:rPr>
  </w:style>
  <w:style w:type="character" w:customStyle="1" w:styleId="WW8Num5z4">
    <w:name w:val="WW8Num5z4"/>
    <w:rsid w:val="00C834A3"/>
    <w:rPr>
      <w:rFonts w:ascii="Courier New" w:hAnsi="Courier New" w:cs="Courier New"/>
    </w:rPr>
  </w:style>
  <w:style w:type="character" w:customStyle="1" w:styleId="WW8Num5z5">
    <w:name w:val="WW8Num5z5"/>
    <w:rsid w:val="00C834A3"/>
    <w:rPr>
      <w:rFonts w:ascii="Wingdings" w:hAnsi="Wingdings" w:cs="Wingdings"/>
    </w:rPr>
  </w:style>
  <w:style w:type="character" w:customStyle="1" w:styleId="WW8Num9z0">
    <w:name w:val="WW8Num9z0"/>
    <w:rsid w:val="00C834A3"/>
    <w:rPr>
      <w:rFonts w:ascii="Symbol" w:hAnsi="Symbol" w:cs="Symbol"/>
    </w:rPr>
  </w:style>
  <w:style w:type="character" w:customStyle="1" w:styleId="WW8Num9z1">
    <w:name w:val="WW8Num9z1"/>
    <w:rsid w:val="00C834A3"/>
    <w:rPr>
      <w:rFonts w:ascii="Courier New" w:hAnsi="Courier New" w:cs="Courier New"/>
    </w:rPr>
  </w:style>
  <w:style w:type="character" w:customStyle="1" w:styleId="WW8Num9z2">
    <w:name w:val="WW8Num9z2"/>
    <w:rsid w:val="00C834A3"/>
    <w:rPr>
      <w:rFonts w:ascii="Wingdings" w:hAnsi="Wingdings" w:cs="Wingdings"/>
    </w:rPr>
  </w:style>
  <w:style w:type="character" w:customStyle="1" w:styleId="WW8Num10z0">
    <w:name w:val="WW8Num10z0"/>
    <w:rsid w:val="00C834A3"/>
    <w:rPr>
      <w:rFonts w:ascii="Symbol" w:hAnsi="Symbol" w:cs="Symbol"/>
    </w:rPr>
  </w:style>
  <w:style w:type="character" w:customStyle="1" w:styleId="WW8Num10z1">
    <w:name w:val="WW8Num10z1"/>
    <w:rsid w:val="00C834A3"/>
    <w:rPr>
      <w:rFonts w:ascii="Courier New" w:hAnsi="Courier New" w:cs="Courier New"/>
    </w:rPr>
  </w:style>
  <w:style w:type="character" w:customStyle="1" w:styleId="WW8Num10z2">
    <w:name w:val="WW8Num10z2"/>
    <w:rsid w:val="00C834A3"/>
    <w:rPr>
      <w:rFonts w:ascii="Wingdings" w:hAnsi="Wingdings" w:cs="Wingdings"/>
    </w:rPr>
  </w:style>
  <w:style w:type="character" w:customStyle="1" w:styleId="WW8Num11z0">
    <w:name w:val="WW8Num11z0"/>
    <w:rsid w:val="00C834A3"/>
    <w:rPr>
      <w:rFonts w:ascii="Wingdings" w:hAnsi="Wingdings" w:cs="Wingdings"/>
    </w:rPr>
  </w:style>
  <w:style w:type="character" w:customStyle="1" w:styleId="WW8Num11z1">
    <w:name w:val="WW8Num11z1"/>
    <w:rsid w:val="00C834A3"/>
    <w:rPr>
      <w:rFonts w:ascii="Courier New" w:hAnsi="Courier New" w:cs="Courier New"/>
    </w:rPr>
  </w:style>
  <w:style w:type="character" w:customStyle="1" w:styleId="WW8Num11z6">
    <w:name w:val="WW8Num11z6"/>
    <w:rsid w:val="00C834A3"/>
    <w:rPr>
      <w:rFonts w:ascii="Symbol" w:hAnsi="Symbol" w:cs="Symbol"/>
    </w:rPr>
  </w:style>
  <w:style w:type="character" w:customStyle="1" w:styleId="WW8Num12z0">
    <w:name w:val="WW8Num12z0"/>
    <w:rsid w:val="00C834A3"/>
    <w:rPr>
      <w:rFonts w:ascii="Wingdings" w:hAnsi="Wingdings" w:cs="Wingdings"/>
    </w:rPr>
  </w:style>
  <w:style w:type="character" w:customStyle="1" w:styleId="WW8Num12z1">
    <w:name w:val="WW8Num12z1"/>
    <w:rsid w:val="00C834A3"/>
    <w:rPr>
      <w:rFonts w:ascii="Courier New" w:hAnsi="Courier New" w:cs="Courier New"/>
    </w:rPr>
  </w:style>
  <w:style w:type="character" w:customStyle="1" w:styleId="WW8Num12z3">
    <w:name w:val="WW8Num12z3"/>
    <w:rsid w:val="00C834A3"/>
    <w:rPr>
      <w:rFonts w:ascii="Symbol" w:hAnsi="Symbol" w:cs="Symbol"/>
    </w:rPr>
  </w:style>
  <w:style w:type="character" w:customStyle="1" w:styleId="WW8Num13z0">
    <w:name w:val="WW8Num13z0"/>
    <w:rsid w:val="00C834A3"/>
    <w:rPr>
      <w:rFonts w:ascii="Wingdings" w:hAnsi="Wingdings" w:cs="Wingdings"/>
      <w:sz w:val="20"/>
      <w:szCs w:val="20"/>
    </w:rPr>
  </w:style>
  <w:style w:type="character" w:customStyle="1" w:styleId="WW8Num13z3">
    <w:name w:val="WW8Num13z3"/>
    <w:rsid w:val="00C834A3"/>
    <w:rPr>
      <w:rFonts w:ascii="Symbol" w:hAnsi="Symbol" w:cs="Symbol"/>
    </w:rPr>
  </w:style>
  <w:style w:type="character" w:customStyle="1" w:styleId="WW8Num13z4">
    <w:name w:val="WW8Num13z4"/>
    <w:rsid w:val="00C834A3"/>
    <w:rPr>
      <w:rFonts w:ascii="Courier New" w:hAnsi="Courier New" w:cs="Courier New"/>
    </w:rPr>
  </w:style>
  <w:style w:type="character" w:customStyle="1" w:styleId="WW8Num13z5">
    <w:name w:val="WW8Num13z5"/>
    <w:rsid w:val="00C834A3"/>
    <w:rPr>
      <w:rFonts w:ascii="Wingdings" w:hAnsi="Wingdings" w:cs="Wingdings"/>
    </w:rPr>
  </w:style>
  <w:style w:type="character" w:customStyle="1" w:styleId="WW8Num15z0">
    <w:name w:val="WW8Num15z0"/>
    <w:rsid w:val="00C834A3"/>
    <w:rPr>
      <w:rFonts w:ascii="Wingdings" w:hAnsi="Wingdings" w:cs="Wingdings"/>
    </w:rPr>
  </w:style>
  <w:style w:type="character" w:customStyle="1" w:styleId="WW8Num15z1">
    <w:name w:val="WW8Num15z1"/>
    <w:rsid w:val="00C834A3"/>
    <w:rPr>
      <w:rFonts w:ascii="Courier New" w:hAnsi="Courier New" w:cs="Courier New"/>
    </w:rPr>
  </w:style>
  <w:style w:type="character" w:customStyle="1" w:styleId="WW8Num15z3">
    <w:name w:val="WW8Num15z3"/>
    <w:rsid w:val="00C834A3"/>
    <w:rPr>
      <w:rFonts w:ascii="Symbol" w:hAnsi="Symbol" w:cs="Symbol"/>
    </w:rPr>
  </w:style>
  <w:style w:type="character" w:customStyle="1" w:styleId="WW8Num16z0">
    <w:name w:val="WW8Num16z0"/>
    <w:rsid w:val="00C834A3"/>
    <w:rPr>
      <w:rFonts w:ascii="Wingdings" w:hAnsi="Wingdings" w:cs="Wingdings"/>
    </w:rPr>
  </w:style>
  <w:style w:type="character" w:customStyle="1" w:styleId="WW8Num16z1">
    <w:name w:val="WW8Num16z1"/>
    <w:rsid w:val="00C834A3"/>
    <w:rPr>
      <w:rFonts w:ascii="Courier New" w:hAnsi="Courier New" w:cs="Courier New"/>
    </w:rPr>
  </w:style>
  <w:style w:type="character" w:customStyle="1" w:styleId="WW8Num16z3">
    <w:name w:val="WW8Num16z3"/>
    <w:rsid w:val="00C834A3"/>
    <w:rPr>
      <w:rFonts w:ascii="Symbol" w:hAnsi="Symbol" w:cs="Symbol"/>
    </w:rPr>
  </w:style>
  <w:style w:type="character" w:customStyle="1" w:styleId="WW8Num17z0">
    <w:name w:val="WW8Num17z0"/>
    <w:rsid w:val="00C834A3"/>
    <w:rPr>
      <w:rFonts w:ascii="Wingdings" w:hAnsi="Wingdings" w:cs="Wingdings"/>
    </w:rPr>
  </w:style>
  <w:style w:type="character" w:customStyle="1" w:styleId="WW8Num17z1">
    <w:name w:val="WW8Num17z1"/>
    <w:rsid w:val="00C834A3"/>
    <w:rPr>
      <w:rFonts w:ascii="Courier New" w:hAnsi="Courier New" w:cs="Courier New"/>
    </w:rPr>
  </w:style>
  <w:style w:type="character" w:customStyle="1" w:styleId="WW8Num17z3">
    <w:name w:val="WW8Num17z3"/>
    <w:rsid w:val="00C834A3"/>
    <w:rPr>
      <w:rFonts w:ascii="Symbol" w:hAnsi="Symbol" w:cs="Symbol"/>
    </w:rPr>
  </w:style>
  <w:style w:type="character" w:customStyle="1" w:styleId="WW8Num18z0">
    <w:name w:val="WW8Num18z0"/>
    <w:rsid w:val="00C834A3"/>
    <w:rPr>
      <w:rFonts w:ascii="Symbol" w:hAnsi="Symbol" w:cs="Symbol"/>
    </w:rPr>
  </w:style>
  <w:style w:type="character" w:customStyle="1" w:styleId="WW8Num18z1">
    <w:name w:val="WW8Num18z1"/>
    <w:rsid w:val="00C834A3"/>
    <w:rPr>
      <w:rFonts w:ascii="Courier New" w:hAnsi="Courier New" w:cs="Courier New"/>
    </w:rPr>
  </w:style>
  <w:style w:type="character" w:customStyle="1" w:styleId="WW8Num18z2">
    <w:name w:val="WW8Num18z2"/>
    <w:rsid w:val="00C834A3"/>
    <w:rPr>
      <w:rFonts w:ascii="Wingdings" w:hAnsi="Wingdings" w:cs="Wingdings"/>
    </w:rPr>
  </w:style>
  <w:style w:type="character" w:customStyle="1" w:styleId="WW8Num19z0">
    <w:name w:val="WW8Num19z0"/>
    <w:rsid w:val="00C834A3"/>
    <w:rPr>
      <w:b w:val="0"/>
    </w:rPr>
  </w:style>
  <w:style w:type="character" w:customStyle="1" w:styleId="WW8Num20z1">
    <w:name w:val="WW8Num20z1"/>
    <w:rsid w:val="00C834A3"/>
    <w:rPr>
      <w:rFonts w:ascii="Courier New" w:hAnsi="Courier New" w:cs="Courier New"/>
    </w:rPr>
  </w:style>
  <w:style w:type="character" w:customStyle="1" w:styleId="WW8Num20z2">
    <w:name w:val="WW8Num20z2"/>
    <w:rsid w:val="00C834A3"/>
    <w:rPr>
      <w:rFonts w:ascii="Wingdings" w:hAnsi="Wingdings" w:cs="Wingdings"/>
    </w:rPr>
  </w:style>
  <w:style w:type="character" w:customStyle="1" w:styleId="WW8Num20z3">
    <w:name w:val="WW8Num20z3"/>
    <w:rsid w:val="00C834A3"/>
    <w:rPr>
      <w:rFonts w:ascii="Symbol" w:hAnsi="Symbol" w:cs="Symbol"/>
    </w:rPr>
  </w:style>
  <w:style w:type="character" w:customStyle="1" w:styleId="WW8Num21z0">
    <w:name w:val="WW8Num21z0"/>
    <w:rsid w:val="00C834A3"/>
    <w:rPr>
      <w:rFonts w:ascii="Wingdings" w:hAnsi="Wingdings" w:cs="Wingdings"/>
    </w:rPr>
  </w:style>
  <w:style w:type="character" w:customStyle="1" w:styleId="WW8Num21z1">
    <w:name w:val="WW8Num21z1"/>
    <w:rsid w:val="00C834A3"/>
    <w:rPr>
      <w:rFonts w:ascii="Courier New" w:hAnsi="Courier New" w:cs="Courier New"/>
    </w:rPr>
  </w:style>
  <w:style w:type="character" w:customStyle="1" w:styleId="WW8Num21z3">
    <w:name w:val="WW8Num21z3"/>
    <w:rsid w:val="00C834A3"/>
    <w:rPr>
      <w:rFonts w:ascii="Symbol" w:hAnsi="Symbol" w:cs="Symbol"/>
    </w:rPr>
  </w:style>
  <w:style w:type="character" w:customStyle="1" w:styleId="WW8Num22z0">
    <w:name w:val="WW8Num22z0"/>
    <w:rsid w:val="00C834A3"/>
    <w:rPr>
      <w:rFonts w:ascii="Wingdings" w:hAnsi="Wingdings" w:cs="Wingdings"/>
    </w:rPr>
  </w:style>
  <w:style w:type="character" w:customStyle="1" w:styleId="WW8Num22z1">
    <w:name w:val="WW8Num22z1"/>
    <w:rsid w:val="00C834A3"/>
    <w:rPr>
      <w:rFonts w:ascii="Courier New" w:hAnsi="Courier New" w:cs="Courier New"/>
    </w:rPr>
  </w:style>
  <w:style w:type="character" w:customStyle="1" w:styleId="WW8Num22z3">
    <w:name w:val="WW8Num22z3"/>
    <w:rsid w:val="00C834A3"/>
    <w:rPr>
      <w:rFonts w:ascii="Symbol" w:hAnsi="Symbol" w:cs="Symbol"/>
    </w:rPr>
  </w:style>
  <w:style w:type="character" w:customStyle="1" w:styleId="WW8Num23z0">
    <w:name w:val="WW8Num23z0"/>
    <w:rsid w:val="00C834A3"/>
    <w:rPr>
      <w:rFonts w:ascii="Wingdings" w:hAnsi="Wingdings" w:cs="Wingdings"/>
      <w:sz w:val="20"/>
      <w:szCs w:val="20"/>
    </w:rPr>
  </w:style>
  <w:style w:type="character" w:customStyle="1" w:styleId="WW8Num23z2">
    <w:name w:val="WW8Num23z2"/>
    <w:rsid w:val="00C834A3"/>
    <w:rPr>
      <w:rFonts w:ascii="Symbol" w:hAnsi="Symbol" w:cs="Symbol"/>
      <w:sz w:val="20"/>
      <w:szCs w:val="20"/>
    </w:rPr>
  </w:style>
  <w:style w:type="character" w:customStyle="1" w:styleId="WW8Num23z3">
    <w:name w:val="WW8Num23z3"/>
    <w:rsid w:val="00C834A3"/>
    <w:rPr>
      <w:rFonts w:ascii="Symbol" w:hAnsi="Symbol" w:cs="Symbol"/>
    </w:rPr>
  </w:style>
  <w:style w:type="character" w:customStyle="1" w:styleId="WW8Num23z4">
    <w:name w:val="WW8Num23z4"/>
    <w:rsid w:val="00C834A3"/>
    <w:rPr>
      <w:rFonts w:ascii="Courier New" w:hAnsi="Courier New" w:cs="Courier New"/>
    </w:rPr>
  </w:style>
  <w:style w:type="character" w:customStyle="1" w:styleId="WW8Num23z5">
    <w:name w:val="WW8Num23z5"/>
    <w:rsid w:val="00C834A3"/>
    <w:rPr>
      <w:rFonts w:ascii="Wingdings" w:hAnsi="Wingdings" w:cs="Wingdings"/>
    </w:rPr>
  </w:style>
  <w:style w:type="character" w:customStyle="1" w:styleId="WW8Num24z0">
    <w:name w:val="WW8Num24z0"/>
    <w:rsid w:val="00C834A3"/>
    <w:rPr>
      <w:rFonts w:ascii="Symbol" w:hAnsi="Symbol" w:cs="Symbol"/>
    </w:rPr>
  </w:style>
  <w:style w:type="character" w:customStyle="1" w:styleId="WW8Num24z1">
    <w:name w:val="WW8Num24z1"/>
    <w:rsid w:val="00C834A3"/>
    <w:rPr>
      <w:rFonts w:ascii="Courier New" w:hAnsi="Courier New" w:cs="Courier New"/>
    </w:rPr>
  </w:style>
  <w:style w:type="character" w:customStyle="1" w:styleId="WW8Num24z2">
    <w:name w:val="WW8Num24z2"/>
    <w:rsid w:val="00C834A3"/>
    <w:rPr>
      <w:rFonts w:ascii="Wingdings" w:hAnsi="Wingdings" w:cs="Wingdings"/>
    </w:rPr>
  </w:style>
  <w:style w:type="character" w:customStyle="1" w:styleId="WW8Num25z0">
    <w:name w:val="WW8Num25z0"/>
    <w:rsid w:val="00C834A3"/>
    <w:rPr>
      <w:rFonts w:ascii="Wingdings" w:hAnsi="Wingdings" w:cs="Wingdings"/>
    </w:rPr>
  </w:style>
  <w:style w:type="character" w:customStyle="1" w:styleId="WW8Num25z1">
    <w:name w:val="WW8Num25z1"/>
    <w:rsid w:val="00C834A3"/>
    <w:rPr>
      <w:rFonts w:ascii="Courier New" w:hAnsi="Courier New" w:cs="Courier New"/>
    </w:rPr>
  </w:style>
  <w:style w:type="character" w:customStyle="1" w:styleId="WW8Num25z3">
    <w:name w:val="WW8Num25z3"/>
    <w:rsid w:val="00C834A3"/>
    <w:rPr>
      <w:rFonts w:ascii="Symbol" w:hAnsi="Symbol" w:cs="Symbol"/>
    </w:rPr>
  </w:style>
  <w:style w:type="character" w:customStyle="1" w:styleId="WW8Num26z0">
    <w:name w:val="WW8Num26z0"/>
    <w:rsid w:val="00C834A3"/>
    <w:rPr>
      <w:rFonts w:ascii="Symbol" w:hAnsi="Symbol" w:cs="Symbol"/>
    </w:rPr>
  </w:style>
  <w:style w:type="character" w:customStyle="1" w:styleId="WW8Num26z1">
    <w:name w:val="WW8Num26z1"/>
    <w:rsid w:val="00C834A3"/>
    <w:rPr>
      <w:rFonts w:ascii="Courier New" w:hAnsi="Courier New" w:cs="Courier New"/>
    </w:rPr>
  </w:style>
  <w:style w:type="character" w:customStyle="1" w:styleId="WW8Num26z2">
    <w:name w:val="WW8Num26z2"/>
    <w:rsid w:val="00C834A3"/>
    <w:rPr>
      <w:rFonts w:ascii="Wingdings" w:hAnsi="Wingdings" w:cs="Wingdings"/>
    </w:rPr>
  </w:style>
  <w:style w:type="character" w:customStyle="1" w:styleId="WW8Num27z0">
    <w:name w:val="WW8Num27z0"/>
    <w:rsid w:val="00C834A3"/>
    <w:rPr>
      <w:rFonts w:ascii="Wingdings" w:hAnsi="Wingdings" w:cs="Wingdings"/>
    </w:rPr>
  </w:style>
  <w:style w:type="character" w:customStyle="1" w:styleId="WW8Num27z3">
    <w:name w:val="WW8Num27z3"/>
    <w:rsid w:val="00C834A3"/>
    <w:rPr>
      <w:rFonts w:ascii="Symbol" w:hAnsi="Symbol" w:cs="Symbol"/>
    </w:rPr>
  </w:style>
  <w:style w:type="character" w:customStyle="1" w:styleId="WW8Num27z4">
    <w:name w:val="WW8Num27z4"/>
    <w:rsid w:val="00C834A3"/>
    <w:rPr>
      <w:rFonts w:ascii="Courier New" w:hAnsi="Courier New" w:cs="Courier New"/>
    </w:rPr>
  </w:style>
  <w:style w:type="character" w:customStyle="1" w:styleId="WW8Num28z0">
    <w:name w:val="WW8Num28z0"/>
    <w:rsid w:val="00C834A3"/>
    <w:rPr>
      <w:rFonts w:ascii="Symbol" w:hAnsi="Symbol" w:cs="Symbol"/>
    </w:rPr>
  </w:style>
  <w:style w:type="character" w:customStyle="1" w:styleId="WW8Num28z1">
    <w:name w:val="WW8Num28z1"/>
    <w:rsid w:val="00C834A3"/>
    <w:rPr>
      <w:rFonts w:ascii="Courier New" w:hAnsi="Courier New" w:cs="Courier New"/>
    </w:rPr>
  </w:style>
  <w:style w:type="character" w:customStyle="1" w:styleId="WW8Num28z2">
    <w:name w:val="WW8Num28z2"/>
    <w:rsid w:val="00C834A3"/>
    <w:rPr>
      <w:rFonts w:ascii="Wingdings" w:hAnsi="Wingdings" w:cs="Wingdings"/>
    </w:rPr>
  </w:style>
  <w:style w:type="character" w:customStyle="1" w:styleId="WW8Num29z0">
    <w:name w:val="WW8Num29z0"/>
    <w:rsid w:val="00C834A3"/>
    <w:rPr>
      <w:rFonts w:ascii="Wingdings" w:hAnsi="Wingdings" w:cs="Wingdings"/>
    </w:rPr>
  </w:style>
  <w:style w:type="character" w:customStyle="1" w:styleId="WW8Num29z1">
    <w:name w:val="WW8Num29z1"/>
    <w:rsid w:val="00C834A3"/>
    <w:rPr>
      <w:rFonts w:ascii="Courier New" w:hAnsi="Courier New" w:cs="Courier New"/>
    </w:rPr>
  </w:style>
  <w:style w:type="character" w:customStyle="1" w:styleId="WW8Num29z3">
    <w:name w:val="WW8Num29z3"/>
    <w:rsid w:val="00C834A3"/>
    <w:rPr>
      <w:rFonts w:ascii="Symbol" w:hAnsi="Symbol" w:cs="Symbol"/>
    </w:rPr>
  </w:style>
  <w:style w:type="character" w:customStyle="1" w:styleId="Heading1Char">
    <w:name w:val="Heading 1 Char"/>
    <w:rsid w:val="00C834A3"/>
    <w:rPr>
      <w:rFonts w:ascii="Tahoma" w:hAnsi="Tahoma" w:cs="Tahoma"/>
      <w:b/>
      <w:bCs/>
      <w:lang w:val="en-US" w:eastAsia="ar-SA" w:bidi="ar-SA"/>
    </w:rPr>
  </w:style>
  <w:style w:type="character" w:styleId="Hyperlink">
    <w:name w:val="Hyperlink"/>
    <w:rsid w:val="00C834A3"/>
    <w:rPr>
      <w:color w:val="0000FF"/>
      <w:u w:val="single"/>
    </w:rPr>
  </w:style>
  <w:style w:type="character" w:customStyle="1" w:styleId="HeaderChar">
    <w:name w:val="Header Char"/>
    <w:rsid w:val="00C834A3"/>
    <w:rPr>
      <w:sz w:val="24"/>
      <w:szCs w:val="24"/>
    </w:rPr>
  </w:style>
  <w:style w:type="character" w:customStyle="1" w:styleId="FooterChar">
    <w:name w:val="Footer Char"/>
    <w:rsid w:val="00C834A3"/>
    <w:rPr>
      <w:sz w:val="24"/>
      <w:szCs w:val="24"/>
    </w:rPr>
  </w:style>
  <w:style w:type="character" w:customStyle="1" w:styleId="Bullets">
    <w:name w:val="Bullets"/>
    <w:rsid w:val="00C834A3"/>
    <w:rPr>
      <w:rFonts w:ascii="OpenSymbol" w:eastAsia="OpenSymbol" w:hAnsi="OpenSymbol" w:cs="OpenSymbol"/>
      <w:b w:val="0"/>
      <w:bCs w:val="0"/>
      <w:sz w:val="20"/>
      <w:szCs w:val="20"/>
    </w:rPr>
  </w:style>
  <w:style w:type="paragraph" w:customStyle="1" w:styleId="Heading">
    <w:name w:val="Heading"/>
    <w:basedOn w:val="Normal"/>
    <w:next w:val="BodyText"/>
    <w:rsid w:val="00C834A3"/>
    <w:pPr>
      <w:keepNext/>
      <w:spacing w:before="240" w:after="120"/>
    </w:pPr>
    <w:rPr>
      <w:rFonts w:ascii="Arial" w:eastAsia="Microsoft YaHei" w:hAnsi="Arial" w:cs="Mangal"/>
      <w:sz w:val="28"/>
      <w:szCs w:val="28"/>
    </w:rPr>
  </w:style>
  <w:style w:type="paragraph" w:styleId="BodyText">
    <w:name w:val="Body Text"/>
    <w:basedOn w:val="Normal"/>
    <w:rsid w:val="00C834A3"/>
    <w:pPr>
      <w:tabs>
        <w:tab w:val="left" w:pos="1620"/>
      </w:tabs>
    </w:pPr>
    <w:rPr>
      <w:rFonts w:ascii="Tahoma" w:hAnsi="Tahoma" w:cs="Tahoma"/>
      <w:sz w:val="20"/>
      <w:szCs w:val="20"/>
    </w:rPr>
  </w:style>
  <w:style w:type="paragraph" w:styleId="List">
    <w:name w:val="List"/>
    <w:basedOn w:val="BodyText"/>
    <w:rsid w:val="00C834A3"/>
    <w:rPr>
      <w:rFonts w:cs="Mangal"/>
    </w:rPr>
  </w:style>
  <w:style w:type="paragraph" w:styleId="Caption">
    <w:name w:val="caption"/>
    <w:basedOn w:val="Normal"/>
    <w:qFormat/>
    <w:rsid w:val="00C834A3"/>
    <w:pPr>
      <w:suppressLineNumbers/>
      <w:spacing w:before="120" w:after="120"/>
    </w:pPr>
    <w:rPr>
      <w:rFonts w:cs="Mangal"/>
      <w:i/>
      <w:iCs/>
    </w:rPr>
  </w:style>
  <w:style w:type="paragraph" w:customStyle="1" w:styleId="Index">
    <w:name w:val="Index"/>
    <w:basedOn w:val="Normal"/>
    <w:rsid w:val="00C834A3"/>
    <w:pPr>
      <w:suppressLineNumbers/>
    </w:pPr>
    <w:rPr>
      <w:rFonts w:cs="Mangal"/>
    </w:rPr>
  </w:style>
  <w:style w:type="paragraph" w:styleId="Title">
    <w:name w:val="Title"/>
    <w:basedOn w:val="Normal"/>
    <w:next w:val="Subtitle"/>
    <w:qFormat/>
    <w:rsid w:val="00C834A3"/>
    <w:pPr>
      <w:jc w:val="center"/>
    </w:pPr>
    <w:rPr>
      <w:rFonts w:ascii="Tahoma" w:hAnsi="Tahoma" w:cs="Tahoma"/>
      <w:b/>
      <w:bCs/>
    </w:rPr>
  </w:style>
  <w:style w:type="paragraph" w:styleId="Subtitle">
    <w:name w:val="Subtitle"/>
    <w:basedOn w:val="Normal"/>
    <w:next w:val="BodyText"/>
    <w:qFormat/>
    <w:rsid w:val="00C834A3"/>
    <w:pPr>
      <w:spacing w:after="60"/>
      <w:jc w:val="center"/>
    </w:pPr>
    <w:rPr>
      <w:rFonts w:ascii="Arial" w:hAnsi="Arial" w:cs="Arial"/>
    </w:rPr>
  </w:style>
  <w:style w:type="paragraph" w:styleId="BodyTextIndent">
    <w:name w:val="Body Text Indent"/>
    <w:basedOn w:val="Normal"/>
    <w:rsid w:val="00C834A3"/>
    <w:pPr>
      <w:spacing w:after="120"/>
      <w:ind w:left="360"/>
    </w:pPr>
  </w:style>
  <w:style w:type="paragraph" w:styleId="BodyTextIndent2">
    <w:name w:val="Body Text Indent 2"/>
    <w:basedOn w:val="Normal"/>
    <w:rsid w:val="00C834A3"/>
    <w:pPr>
      <w:spacing w:after="120" w:line="480" w:lineRule="auto"/>
      <w:ind w:left="360"/>
    </w:pPr>
  </w:style>
  <w:style w:type="paragraph" w:customStyle="1" w:styleId="CharChar1CharCharCharCharCharCharCharCharChar2CharCharCharCharCharCharCharCharCharCharCharCharChar">
    <w:name w:val="Char Char1 Char Char Char Char Char Char Char Char Char2 Char Char Char Char Char Char Char Char Char Char Char Char Char"/>
    <w:basedOn w:val="Normal"/>
    <w:rsid w:val="00C834A3"/>
    <w:pPr>
      <w:spacing w:after="160" w:line="240" w:lineRule="exact"/>
    </w:pPr>
    <w:rPr>
      <w:rFonts w:ascii="Verdana" w:eastAsia="SimSun" w:hAnsi="Verdana" w:cs="Verdana"/>
      <w:sz w:val="20"/>
      <w:szCs w:val="20"/>
    </w:rPr>
  </w:style>
  <w:style w:type="paragraph" w:styleId="PlainText">
    <w:name w:val="Plain Text"/>
    <w:basedOn w:val="Normal"/>
    <w:rsid w:val="00C834A3"/>
    <w:rPr>
      <w:rFonts w:ascii="Courier New" w:hAnsi="Courier New" w:cs="Courier New"/>
      <w:sz w:val="20"/>
      <w:szCs w:val="20"/>
    </w:rPr>
  </w:style>
  <w:style w:type="paragraph" w:styleId="Header">
    <w:name w:val="header"/>
    <w:basedOn w:val="Normal"/>
    <w:rsid w:val="00C834A3"/>
    <w:pPr>
      <w:tabs>
        <w:tab w:val="center" w:pos="4680"/>
        <w:tab w:val="right" w:pos="9360"/>
      </w:tabs>
    </w:pPr>
  </w:style>
  <w:style w:type="paragraph" w:styleId="Footer">
    <w:name w:val="footer"/>
    <w:basedOn w:val="Normal"/>
    <w:rsid w:val="00C834A3"/>
    <w:pPr>
      <w:tabs>
        <w:tab w:val="center" w:pos="4680"/>
        <w:tab w:val="right" w:pos="9360"/>
      </w:tabs>
    </w:pPr>
  </w:style>
  <w:style w:type="paragraph" w:customStyle="1" w:styleId="Normal1">
    <w:name w:val="Normal1"/>
    <w:basedOn w:val="Normal"/>
    <w:rsid w:val="00C834A3"/>
    <w:pPr>
      <w:widowControl w:val="0"/>
    </w:pPr>
    <w:rPr>
      <w:color w:val="000000"/>
    </w:rPr>
  </w:style>
  <w:style w:type="paragraph" w:customStyle="1" w:styleId="Heading21">
    <w:name w:val="Heading 21"/>
    <w:basedOn w:val="Normal1"/>
    <w:rsid w:val="00C834A3"/>
    <w:pPr>
      <w:jc w:val="center"/>
    </w:pPr>
    <w:rPr>
      <w:b/>
      <w:sz w:val="32"/>
    </w:rPr>
  </w:style>
  <w:style w:type="paragraph" w:styleId="NormalWeb">
    <w:name w:val="Normal (Web)"/>
    <w:basedOn w:val="Normal"/>
    <w:rsid w:val="00400F04"/>
    <w:pPr>
      <w:spacing w:before="280" w:after="280"/>
    </w:pPr>
    <w:rPr>
      <w:lang w:val="en-GB"/>
    </w:rPr>
  </w:style>
  <w:style w:type="character" w:customStyle="1" w:styleId="apple-style-span">
    <w:name w:val="apple-style-span"/>
    <w:basedOn w:val="DefaultParagraphFont"/>
    <w:rsid w:val="007E7D10"/>
  </w:style>
  <w:style w:type="paragraph" w:styleId="ListParagraph">
    <w:name w:val="List Paragraph"/>
    <w:basedOn w:val="Normal"/>
    <w:uiPriority w:val="34"/>
    <w:qFormat/>
    <w:rsid w:val="007579E1"/>
    <w:pPr>
      <w:ind w:left="720"/>
      <w:contextualSpacing/>
    </w:pPr>
  </w:style>
  <w:style w:type="character" w:customStyle="1" w:styleId="a">
    <w:name w:val="a"/>
    <w:basedOn w:val="DefaultParagraphFont"/>
    <w:rsid w:val="00C17802"/>
  </w:style>
  <w:style w:type="character" w:customStyle="1" w:styleId="apple-converted-space">
    <w:name w:val="apple-converted-space"/>
    <w:basedOn w:val="DefaultParagraphFont"/>
    <w:rsid w:val="00561D3C"/>
  </w:style>
</w:styles>
</file>

<file path=word/webSettings.xml><?xml version="1.0" encoding="utf-8"?>
<w:webSettings xmlns:r="http://schemas.openxmlformats.org/officeDocument/2006/relationships" xmlns:w="http://schemas.openxmlformats.org/wordprocessingml/2006/main">
  <w:divs>
    <w:div w:id="257325697">
      <w:bodyDiv w:val="1"/>
      <w:marLeft w:val="0"/>
      <w:marRight w:val="0"/>
      <w:marTop w:val="0"/>
      <w:marBottom w:val="0"/>
      <w:divBdr>
        <w:top w:val="none" w:sz="0" w:space="0" w:color="auto"/>
        <w:left w:val="none" w:sz="0" w:space="0" w:color="auto"/>
        <w:bottom w:val="none" w:sz="0" w:space="0" w:color="auto"/>
        <w:right w:val="none" w:sz="0" w:space="0" w:color="auto"/>
      </w:divBdr>
    </w:div>
    <w:div w:id="447816261">
      <w:bodyDiv w:val="1"/>
      <w:marLeft w:val="0"/>
      <w:marRight w:val="0"/>
      <w:marTop w:val="0"/>
      <w:marBottom w:val="0"/>
      <w:divBdr>
        <w:top w:val="none" w:sz="0" w:space="0" w:color="auto"/>
        <w:left w:val="none" w:sz="0" w:space="0" w:color="auto"/>
        <w:bottom w:val="none" w:sz="0" w:space="0" w:color="auto"/>
        <w:right w:val="none" w:sz="0" w:space="0" w:color="auto"/>
      </w:divBdr>
    </w:div>
    <w:div w:id="474569660">
      <w:bodyDiv w:val="1"/>
      <w:marLeft w:val="0"/>
      <w:marRight w:val="0"/>
      <w:marTop w:val="0"/>
      <w:marBottom w:val="0"/>
      <w:divBdr>
        <w:top w:val="none" w:sz="0" w:space="0" w:color="auto"/>
        <w:left w:val="none" w:sz="0" w:space="0" w:color="auto"/>
        <w:bottom w:val="none" w:sz="0" w:space="0" w:color="auto"/>
        <w:right w:val="none" w:sz="0" w:space="0" w:color="auto"/>
      </w:divBdr>
    </w:div>
    <w:div w:id="1626426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for Software Testing</vt:lpstr>
    </vt:vector>
  </TitlesOfParts>
  <Company>Grizli777</Company>
  <LinksUpToDate>false</LinksUpToDate>
  <CharactersWithSpaces>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Software Testing</dc:title>
  <dc:subject>QA Tester/ Test Analyst</dc:subject>
  <dc:creator>Wilson Kunnan Jose</dc:creator>
  <cp:keywords>Testing, Test/QA Analyst, Team Lead, Test Design, Manual, Automation</cp:keywords>
  <dc:description>4Aug2010-10th revision Having 11yrs of exp in Testing. Requirement Gathering, Preparing Test Strategy, Test Plan, Test Case, Test Execution, Defect Loging, Reporting &amp; Communication. Domains Security, Real Estate, Travel, Clinical Trial Supply Chain Management, Retail, Media</dc:description>
  <cp:lastModifiedBy>Comp 6</cp:lastModifiedBy>
  <cp:revision>7</cp:revision>
  <cp:lastPrinted>2006-07-25T11:18:00Z</cp:lastPrinted>
  <dcterms:created xsi:type="dcterms:W3CDTF">2017-01-12T04:28:00Z</dcterms:created>
  <dcterms:modified xsi:type="dcterms:W3CDTF">2017-01-12T04:30:00Z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bool>true</vt:bool>
  </property>
</Properties>
</file>