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26" w:rsidRDefault="00C65B26" w:rsidP="00C65B26">
      <w:pPr>
        <w:rPr>
          <w:b/>
          <w:sz w:val="22"/>
          <w:szCs w:val="22"/>
        </w:rPr>
      </w:pPr>
      <w:r w:rsidRPr="00FC7DF1">
        <w:rPr>
          <w:b/>
          <w:sz w:val="22"/>
          <w:szCs w:val="22"/>
        </w:rPr>
        <w:t>BHUMESH WASUDEO NIMJE</w:t>
      </w:r>
    </w:p>
    <w:p w:rsidR="00C2287F" w:rsidRPr="00FC7DF1" w:rsidRDefault="00C2287F" w:rsidP="00C65B26">
      <w:pPr>
        <w:rPr>
          <w:b/>
          <w:sz w:val="22"/>
          <w:szCs w:val="22"/>
        </w:rPr>
      </w:pPr>
    </w:p>
    <w:p w:rsidR="00C65B26" w:rsidRPr="00FC7DF1" w:rsidRDefault="00C65B26" w:rsidP="00C65B26">
      <w:pPr>
        <w:rPr>
          <w:sz w:val="22"/>
          <w:szCs w:val="22"/>
        </w:rPr>
      </w:pPr>
    </w:p>
    <w:p w:rsidR="00C65B26" w:rsidRPr="00FC7DF1" w:rsidRDefault="00C65B26" w:rsidP="00C65B26">
      <w:pPr>
        <w:pBdr>
          <w:bottom w:val="single" w:sz="8" w:space="1" w:color="000000"/>
        </w:pBdr>
        <w:rPr>
          <w:sz w:val="22"/>
          <w:szCs w:val="22"/>
        </w:rPr>
      </w:pPr>
      <w:r w:rsidRPr="00FC7DF1">
        <w:rPr>
          <w:sz w:val="22"/>
          <w:szCs w:val="22"/>
        </w:rPr>
        <w:t xml:space="preserve">E-Mail ID: - </w:t>
      </w:r>
      <w:r w:rsidRPr="00C2287F">
        <w:rPr>
          <w:b/>
          <w:sz w:val="22"/>
          <w:szCs w:val="22"/>
        </w:rPr>
        <w:t>bhumeshnimje123@gmail.com</w:t>
      </w:r>
    </w:p>
    <w:p w:rsidR="00C65B26" w:rsidRPr="00FC7DF1" w:rsidRDefault="00C65B26" w:rsidP="00C65B26">
      <w:pPr>
        <w:pBdr>
          <w:bottom w:val="single" w:sz="8" w:space="1" w:color="000000"/>
        </w:pBdr>
        <w:rPr>
          <w:sz w:val="22"/>
          <w:szCs w:val="22"/>
        </w:rPr>
      </w:pPr>
      <w:r w:rsidRPr="00FC7DF1">
        <w:rPr>
          <w:sz w:val="22"/>
          <w:szCs w:val="22"/>
        </w:rPr>
        <w:t xml:space="preserve">Mobile No: </w:t>
      </w:r>
      <w:r w:rsidR="00713EC1" w:rsidRPr="00FC7DF1">
        <w:rPr>
          <w:sz w:val="22"/>
          <w:szCs w:val="22"/>
        </w:rPr>
        <w:t>8483011903</w:t>
      </w:r>
      <w:r w:rsidR="000900BA" w:rsidRPr="00FC7DF1">
        <w:rPr>
          <w:sz w:val="22"/>
          <w:szCs w:val="22"/>
        </w:rPr>
        <w:t>/09970222864</w:t>
      </w:r>
    </w:p>
    <w:p w:rsidR="00C65B26" w:rsidRPr="00FC7DF1" w:rsidRDefault="00C65B26" w:rsidP="00C65B26">
      <w:pPr>
        <w:rPr>
          <w:sz w:val="22"/>
          <w:szCs w:val="22"/>
        </w:rPr>
      </w:pPr>
    </w:p>
    <w:p w:rsidR="00C65B26" w:rsidRPr="00FC7DF1" w:rsidRDefault="000C7ECF" w:rsidP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>Career Summary</w:t>
      </w:r>
      <w:r w:rsidR="00C65B26" w:rsidRPr="00FC7DF1">
        <w:rPr>
          <w:sz w:val="22"/>
          <w:szCs w:val="22"/>
        </w:rPr>
        <w:t xml:space="preserve">: </w:t>
      </w:r>
    </w:p>
    <w:p w:rsidR="00C65B26" w:rsidRPr="00FC7DF1" w:rsidRDefault="00C65B26" w:rsidP="00C65B26">
      <w:pPr>
        <w:rPr>
          <w:sz w:val="22"/>
          <w:szCs w:val="22"/>
        </w:rPr>
      </w:pPr>
    </w:p>
    <w:p w:rsidR="00C65B26" w:rsidRPr="00FC7DF1" w:rsidRDefault="00713EC1" w:rsidP="00C65B26">
      <w:pPr>
        <w:rPr>
          <w:sz w:val="22"/>
          <w:szCs w:val="22"/>
        </w:rPr>
      </w:pPr>
      <w:r w:rsidRPr="00FC7DF1">
        <w:rPr>
          <w:sz w:val="22"/>
          <w:szCs w:val="22"/>
        </w:rPr>
        <w:t>Qualified SEO professional with solid experience in developing SEO campaigns, Google penalty recovery, analytics,</w:t>
      </w:r>
      <w:r w:rsidR="00387279" w:rsidRPr="00FC7DF1">
        <w:rPr>
          <w:sz w:val="22"/>
          <w:szCs w:val="22"/>
        </w:rPr>
        <w:t xml:space="preserve"> Website Branding,</w:t>
      </w:r>
      <w:r w:rsidRPr="00FC7DF1">
        <w:rPr>
          <w:sz w:val="22"/>
          <w:szCs w:val="22"/>
        </w:rPr>
        <w:t xml:space="preserve"> SE rankings monitoring, keyword research, site auditing methods, social media optimization, Online reputation</w:t>
      </w:r>
      <w:r w:rsidR="008D4D33" w:rsidRPr="00FC7DF1">
        <w:rPr>
          <w:sz w:val="22"/>
          <w:szCs w:val="22"/>
        </w:rPr>
        <w:t xml:space="preserve"> management and link building. </w:t>
      </w:r>
      <w:r w:rsidRPr="00FC7DF1">
        <w:rPr>
          <w:sz w:val="22"/>
          <w:szCs w:val="22"/>
        </w:rPr>
        <w:t>I have a passion for optimizing websites to achieve business goals and a talent for improving organic SE rankings with my creative approach and thorough research and analysis</w:t>
      </w:r>
      <w:r w:rsidR="008D4D33" w:rsidRPr="00FC7DF1">
        <w:rPr>
          <w:sz w:val="22"/>
          <w:szCs w:val="22"/>
        </w:rPr>
        <w:t>.</w:t>
      </w:r>
    </w:p>
    <w:p w:rsidR="00814BC4" w:rsidRPr="00FC7DF1" w:rsidRDefault="00814BC4" w:rsidP="00C65B26">
      <w:pPr>
        <w:rPr>
          <w:sz w:val="22"/>
          <w:szCs w:val="22"/>
        </w:rPr>
      </w:pPr>
    </w:p>
    <w:p w:rsidR="00C65B26" w:rsidRPr="00FC7DF1" w:rsidRDefault="00953047" w:rsidP="00C65B26">
      <w:pPr>
        <w:suppressAutoHyphens w:val="0"/>
        <w:rPr>
          <w:b/>
          <w:bCs/>
          <w:sz w:val="22"/>
          <w:szCs w:val="22"/>
        </w:rPr>
      </w:pPr>
      <w:r w:rsidRPr="00FC7DF1">
        <w:rPr>
          <w:b/>
          <w:bCs/>
          <w:sz w:val="22"/>
          <w:szCs w:val="22"/>
        </w:rPr>
        <w:t xml:space="preserve">SEO </w:t>
      </w:r>
      <w:r w:rsidR="00C65B26" w:rsidRPr="00FC7DF1">
        <w:rPr>
          <w:b/>
          <w:bCs/>
          <w:sz w:val="22"/>
          <w:szCs w:val="22"/>
        </w:rPr>
        <w:t>Total Work Experience</w:t>
      </w:r>
      <w:r w:rsidR="00DC425B" w:rsidRPr="00FC7DF1">
        <w:rPr>
          <w:b/>
          <w:bCs/>
          <w:sz w:val="22"/>
          <w:szCs w:val="22"/>
        </w:rPr>
        <w:t>: 5</w:t>
      </w:r>
      <w:r w:rsidR="00C65B26" w:rsidRPr="00FC7DF1">
        <w:rPr>
          <w:b/>
          <w:bCs/>
          <w:sz w:val="22"/>
          <w:szCs w:val="22"/>
        </w:rPr>
        <w:t xml:space="preserve"> years.</w:t>
      </w:r>
    </w:p>
    <w:p w:rsidR="00C65B26" w:rsidRPr="00FC7DF1" w:rsidRDefault="00C65B26" w:rsidP="00C65B26">
      <w:pPr>
        <w:suppressAutoHyphens w:val="0"/>
        <w:rPr>
          <w:b/>
          <w:bCs/>
          <w:sz w:val="22"/>
          <w:szCs w:val="22"/>
        </w:rPr>
      </w:pPr>
    </w:p>
    <w:p w:rsidR="0047139F" w:rsidRPr="00FC7DF1" w:rsidRDefault="0047139F" w:rsidP="00C65B26">
      <w:pPr>
        <w:suppressAutoHyphens w:val="0"/>
        <w:rPr>
          <w:b/>
          <w:bCs/>
          <w:sz w:val="22"/>
          <w:szCs w:val="22"/>
        </w:rPr>
      </w:pPr>
    </w:p>
    <w:p w:rsidR="002C1157" w:rsidRPr="00FC7DF1" w:rsidRDefault="0047139F" w:rsidP="00C65B26">
      <w:pPr>
        <w:numPr>
          <w:ilvl w:val="0"/>
          <w:numId w:val="2"/>
        </w:numPr>
        <w:suppressAutoHyphens w:val="0"/>
        <w:rPr>
          <w:b/>
          <w:bCs/>
          <w:sz w:val="22"/>
          <w:szCs w:val="22"/>
        </w:rPr>
      </w:pPr>
      <w:r w:rsidRPr="00FC7DF1">
        <w:rPr>
          <w:b/>
          <w:bCs/>
          <w:sz w:val="22"/>
          <w:szCs w:val="22"/>
        </w:rPr>
        <w:t>Currently working</w:t>
      </w:r>
      <w:r w:rsidR="00387279" w:rsidRPr="00FC7DF1">
        <w:rPr>
          <w:b/>
          <w:bCs/>
          <w:sz w:val="22"/>
          <w:szCs w:val="22"/>
        </w:rPr>
        <w:t xml:space="preserve"> </w:t>
      </w:r>
      <w:r w:rsidR="002C1157" w:rsidRPr="00FC7DF1">
        <w:rPr>
          <w:bCs/>
          <w:sz w:val="22"/>
          <w:szCs w:val="22"/>
        </w:rPr>
        <w:t>with</w:t>
      </w:r>
      <w:r w:rsidRPr="00FC7DF1">
        <w:rPr>
          <w:b/>
          <w:bCs/>
          <w:sz w:val="22"/>
          <w:szCs w:val="22"/>
        </w:rPr>
        <w:t xml:space="preserve"> </w:t>
      </w:r>
      <w:proofErr w:type="spellStart"/>
      <w:r w:rsidR="00387279" w:rsidRPr="00FC7DF1">
        <w:rPr>
          <w:b/>
          <w:bCs/>
          <w:sz w:val="22"/>
          <w:szCs w:val="22"/>
        </w:rPr>
        <w:t>Interics</w:t>
      </w:r>
      <w:proofErr w:type="spellEnd"/>
      <w:r w:rsidR="00387279" w:rsidRPr="00FC7DF1">
        <w:rPr>
          <w:b/>
          <w:bCs/>
          <w:sz w:val="22"/>
          <w:szCs w:val="22"/>
        </w:rPr>
        <w:t xml:space="preserve"> Designs </w:t>
      </w:r>
      <w:r w:rsidR="002C1157" w:rsidRPr="00FC7DF1">
        <w:rPr>
          <w:bCs/>
          <w:sz w:val="22"/>
          <w:szCs w:val="22"/>
        </w:rPr>
        <w:t>Pune as the post of</w:t>
      </w:r>
      <w:r w:rsidR="002C1157" w:rsidRPr="00FC7DF1">
        <w:rPr>
          <w:b/>
          <w:bCs/>
          <w:sz w:val="22"/>
          <w:szCs w:val="22"/>
        </w:rPr>
        <w:t xml:space="preserve"> Senior </w:t>
      </w:r>
      <w:r w:rsidR="00387279" w:rsidRPr="00FC7DF1">
        <w:rPr>
          <w:b/>
          <w:bCs/>
          <w:sz w:val="22"/>
          <w:szCs w:val="22"/>
        </w:rPr>
        <w:t>Digital Specialist</w:t>
      </w:r>
      <w:r w:rsidR="002C1157" w:rsidRPr="00FC7DF1">
        <w:rPr>
          <w:b/>
          <w:bCs/>
          <w:sz w:val="22"/>
          <w:szCs w:val="22"/>
        </w:rPr>
        <w:t>.</w:t>
      </w:r>
    </w:p>
    <w:p w:rsidR="00C65B26" w:rsidRPr="00FC7DF1" w:rsidRDefault="0047139F" w:rsidP="00387279">
      <w:pPr>
        <w:numPr>
          <w:ilvl w:val="0"/>
          <w:numId w:val="2"/>
        </w:numPr>
        <w:suppressAutoHyphens w:val="0"/>
        <w:rPr>
          <w:b/>
          <w:bCs/>
          <w:sz w:val="22"/>
          <w:szCs w:val="22"/>
        </w:rPr>
      </w:pPr>
      <w:r w:rsidRPr="00FC7DF1">
        <w:rPr>
          <w:b/>
          <w:bCs/>
          <w:sz w:val="22"/>
          <w:szCs w:val="22"/>
        </w:rPr>
        <w:t>1</w:t>
      </w:r>
      <w:r w:rsidR="00387279" w:rsidRPr="00FC7DF1">
        <w:rPr>
          <w:b/>
          <w:bCs/>
          <w:sz w:val="22"/>
          <w:szCs w:val="22"/>
        </w:rPr>
        <w:t>.4</w:t>
      </w:r>
      <w:r w:rsidRPr="00FC7DF1">
        <w:rPr>
          <w:b/>
          <w:bCs/>
          <w:sz w:val="22"/>
          <w:szCs w:val="22"/>
        </w:rPr>
        <w:t xml:space="preserve"> Year worked </w:t>
      </w:r>
      <w:r w:rsidRPr="00FC7DF1">
        <w:rPr>
          <w:bCs/>
          <w:sz w:val="22"/>
          <w:szCs w:val="22"/>
        </w:rPr>
        <w:t>with</w:t>
      </w:r>
      <w:r w:rsidR="00387279" w:rsidRPr="00FC7DF1">
        <w:rPr>
          <w:bCs/>
          <w:sz w:val="22"/>
          <w:szCs w:val="22"/>
        </w:rPr>
        <w:t xml:space="preserve"> </w:t>
      </w:r>
      <w:proofErr w:type="spellStart"/>
      <w:r w:rsidRPr="00FC7DF1">
        <w:rPr>
          <w:b/>
          <w:bCs/>
          <w:sz w:val="22"/>
          <w:szCs w:val="22"/>
        </w:rPr>
        <w:t>Popcon</w:t>
      </w:r>
      <w:proofErr w:type="spellEnd"/>
      <w:r w:rsidRPr="00FC7DF1">
        <w:rPr>
          <w:b/>
          <w:bCs/>
          <w:sz w:val="22"/>
          <w:szCs w:val="22"/>
        </w:rPr>
        <w:t xml:space="preserve"> Media </w:t>
      </w:r>
      <w:r w:rsidRPr="00FC7DF1">
        <w:rPr>
          <w:bCs/>
          <w:sz w:val="22"/>
          <w:szCs w:val="22"/>
        </w:rPr>
        <w:t xml:space="preserve">Pune as the post </w:t>
      </w:r>
      <w:r w:rsidR="00FF527B" w:rsidRPr="00FC7DF1">
        <w:rPr>
          <w:bCs/>
          <w:sz w:val="22"/>
          <w:szCs w:val="22"/>
        </w:rPr>
        <w:t>of Digital Marketing</w:t>
      </w:r>
      <w:r w:rsidR="00387279" w:rsidRPr="00FC7DF1">
        <w:rPr>
          <w:b/>
          <w:bCs/>
          <w:sz w:val="22"/>
          <w:szCs w:val="22"/>
        </w:rPr>
        <w:t xml:space="preserve"> Team Lead</w:t>
      </w:r>
      <w:r w:rsidRPr="00FC7DF1">
        <w:rPr>
          <w:b/>
          <w:bCs/>
          <w:sz w:val="22"/>
          <w:szCs w:val="22"/>
        </w:rPr>
        <w:t>.</w:t>
      </w:r>
    </w:p>
    <w:p w:rsidR="00387279" w:rsidRPr="00FC7DF1" w:rsidRDefault="00DC425B" w:rsidP="00387279">
      <w:pPr>
        <w:numPr>
          <w:ilvl w:val="0"/>
          <w:numId w:val="2"/>
        </w:numPr>
        <w:suppressAutoHyphens w:val="0"/>
        <w:rPr>
          <w:b/>
          <w:bCs/>
          <w:sz w:val="22"/>
          <w:szCs w:val="22"/>
        </w:rPr>
      </w:pPr>
      <w:r w:rsidRPr="00FC7DF1">
        <w:rPr>
          <w:b/>
          <w:bCs/>
          <w:sz w:val="22"/>
          <w:szCs w:val="22"/>
        </w:rPr>
        <w:t>3</w:t>
      </w:r>
      <w:r w:rsidR="00387279" w:rsidRPr="00FC7DF1">
        <w:rPr>
          <w:b/>
          <w:bCs/>
          <w:sz w:val="22"/>
          <w:szCs w:val="22"/>
        </w:rPr>
        <w:t>.10</w:t>
      </w:r>
      <w:r w:rsidRPr="00FC7DF1">
        <w:rPr>
          <w:b/>
          <w:bCs/>
          <w:sz w:val="22"/>
          <w:szCs w:val="22"/>
        </w:rPr>
        <w:t xml:space="preserve"> </w:t>
      </w:r>
      <w:r w:rsidR="00C65B26" w:rsidRPr="00FC7DF1">
        <w:rPr>
          <w:b/>
          <w:bCs/>
          <w:sz w:val="22"/>
          <w:szCs w:val="22"/>
        </w:rPr>
        <w:t xml:space="preserve">Years </w:t>
      </w:r>
      <w:r w:rsidR="00387279" w:rsidRPr="00FC7DF1">
        <w:rPr>
          <w:bCs/>
          <w:sz w:val="22"/>
          <w:szCs w:val="22"/>
        </w:rPr>
        <w:t>of experience</w:t>
      </w:r>
      <w:r w:rsidR="00C65B26" w:rsidRPr="00FC7DF1">
        <w:rPr>
          <w:bCs/>
          <w:sz w:val="22"/>
          <w:szCs w:val="22"/>
        </w:rPr>
        <w:t xml:space="preserve"> in SEO as a Senior S</w:t>
      </w:r>
      <w:r w:rsidR="00C2287F">
        <w:rPr>
          <w:bCs/>
          <w:sz w:val="22"/>
          <w:szCs w:val="22"/>
        </w:rPr>
        <w:t>oftware Engineer</w:t>
      </w:r>
      <w:r w:rsidR="00C65B26" w:rsidRPr="00FC7DF1">
        <w:rPr>
          <w:bCs/>
          <w:sz w:val="22"/>
          <w:szCs w:val="22"/>
        </w:rPr>
        <w:t xml:space="preserve"> in </w:t>
      </w:r>
      <w:proofErr w:type="spellStart"/>
      <w:r w:rsidRPr="00FC7DF1">
        <w:rPr>
          <w:b/>
          <w:bCs/>
          <w:sz w:val="22"/>
          <w:szCs w:val="22"/>
        </w:rPr>
        <w:t>SmartData</w:t>
      </w:r>
      <w:proofErr w:type="spellEnd"/>
      <w:r w:rsidR="00C65B26" w:rsidRPr="00FC7DF1">
        <w:rPr>
          <w:b/>
          <w:bCs/>
          <w:sz w:val="22"/>
          <w:szCs w:val="22"/>
        </w:rPr>
        <w:t xml:space="preserve"> Nagpur</w:t>
      </w:r>
      <w:r w:rsidR="00C65B26" w:rsidRPr="00FC7DF1">
        <w:rPr>
          <w:bCs/>
          <w:sz w:val="22"/>
          <w:szCs w:val="22"/>
        </w:rPr>
        <w:t>.</w:t>
      </w:r>
    </w:p>
    <w:p w:rsidR="00387279" w:rsidRPr="00FC7DF1" w:rsidRDefault="00387279" w:rsidP="00387279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FC7DF1">
        <w:rPr>
          <w:b/>
          <w:bCs/>
          <w:sz w:val="22"/>
          <w:szCs w:val="22"/>
        </w:rPr>
        <w:t xml:space="preserve">1.6 Year worked with Alive Tech Services Nagpur </w:t>
      </w:r>
      <w:r w:rsidRPr="00FC7DF1">
        <w:rPr>
          <w:bCs/>
          <w:sz w:val="22"/>
          <w:szCs w:val="22"/>
        </w:rPr>
        <w:t>as a Post of</w:t>
      </w:r>
      <w:r w:rsidRPr="00FC7DF1">
        <w:rPr>
          <w:b/>
          <w:bCs/>
          <w:sz w:val="22"/>
          <w:szCs w:val="22"/>
        </w:rPr>
        <w:t xml:space="preserve"> SEO Lead</w:t>
      </w:r>
    </w:p>
    <w:p w:rsidR="00DC425B" w:rsidRPr="00FC7DF1" w:rsidRDefault="00DC425B" w:rsidP="00DC425B">
      <w:pPr>
        <w:suppressAutoHyphens w:val="0"/>
        <w:ind w:left="720"/>
        <w:rPr>
          <w:sz w:val="22"/>
          <w:szCs w:val="22"/>
        </w:rPr>
      </w:pPr>
    </w:p>
    <w:p w:rsidR="00C65B26" w:rsidRPr="00FC7DF1" w:rsidRDefault="00C65B26" w:rsidP="00713EC1">
      <w:pPr>
        <w:suppressAutoHyphens w:val="0"/>
        <w:ind w:left="720"/>
        <w:rPr>
          <w:sz w:val="22"/>
          <w:szCs w:val="22"/>
        </w:rPr>
      </w:pPr>
    </w:p>
    <w:p w:rsidR="00713EC1" w:rsidRPr="00FC7DF1" w:rsidRDefault="00713EC1" w:rsidP="00C65B26">
      <w:pPr>
        <w:rPr>
          <w:b/>
          <w:sz w:val="22"/>
          <w:szCs w:val="22"/>
        </w:rPr>
      </w:pPr>
      <w:r w:rsidRPr="00FC7DF1">
        <w:rPr>
          <w:b/>
          <w:sz w:val="22"/>
          <w:szCs w:val="22"/>
        </w:rPr>
        <w:t>AREA OF EXPERIENCE AND SKILL SET</w:t>
      </w:r>
      <w:r w:rsidR="00C65B26" w:rsidRPr="00FC7DF1">
        <w:rPr>
          <w:b/>
          <w:sz w:val="22"/>
          <w:szCs w:val="22"/>
        </w:rPr>
        <w:t>:</w:t>
      </w:r>
    </w:p>
    <w:p w:rsidR="00713EC1" w:rsidRPr="00FC7DF1" w:rsidRDefault="00713EC1" w:rsidP="00C65B26">
      <w:pPr>
        <w:rPr>
          <w:b/>
          <w:sz w:val="22"/>
          <w:szCs w:val="22"/>
          <w:u w:val="single"/>
        </w:rPr>
      </w:pPr>
    </w:p>
    <w:p w:rsidR="00713EC1" w:rsidRPr="00FC7DF1" w:rsidRDefault="00713EC1" w:rsidP="00FE557A">
      <w:pPr>
        <w:pStyle w:val="ListParagraph"/>
        <w:numPr>
          <w:ilvl w:val="0"/>
          <w:numId w:val="9"/>
        </w:numPr>
        <w:rPr>
          <w:b/>
          <w:sz w:val="22"/>
          <w:szCs w:val="22"/>
          <w:u w:val="single"/>
        </w:rPr>
      </w:pPr>
      <w:r w:rsidRPr="00FC7DF1">
        <w:rPr>
          <w:sz w:val="22"/>
          <w:szCs w:val="22"/>
        </w:rPr>
        <w:t xml:space="preserve">Managed more </w:t>
      </w:r>
      <w:r w:rsidR="000900BA" w:rsidRPr="00FC7DF1">
        <w:rPr>
          <w:sz w:val="22"/>
          <w:szCs w:val="22"/>
        </w:rPr>
        <w:t>than 6 international</w:t>
      </w:r>
      <w:r w:rsidR="00FF527B" w:rsidRPr="00FC7DF1">
        <w:rPr>
          <w:sz w:val="22"/>
          <w:szCs w:val="22"/>
        </w:rPr>
        <w:t xml:space="preserve"> </w:t>
      </w:r>
      <w:r w:rsidR="00840B7E" w:rsidRPr="00FC7DF1">
        <w:rPr>
          <w:sz w:val="22"/>
          <w:szCs w:val="22"/>
        </w:rPr>
        <w:t>client’s</w:t>
      </w:r>
      <w:r w:rsidRPr="00FC7DF1">
        <w:rPr>
          <w:sz w:val="22"/>
          <w:szCs w:val="22"/>
        </w:rPr>
        <w:t xml:space="preserve"> sites at a time.</w:t>
      </w:r>
    </w:p>
    <w:p w:rsidR="00713EC1" w:rsidRPr="00FC7DF1" w:rsidRDefault="00305A56" w:rsidP="00FE557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>Optimized  4</w:t>
      </w:r>
      <w:r w:rsidR="00713EC1" w:rsidRPr="00FC7DF1">
        <w:rPr>
          <w:sz w:val="22"/>
          <w:szCs w:val="22"/>
        </w:rPr>
        <w:t>00+ websites averaging mostly all categories site</w:t>
      </w:r>
    </w:p>
    <w:p w:rsidR="00713EC1" w:rsidRPr="00FC7DF1" w:rsidRDefault="000900BA" w:rsidP="00713EC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>Recovered 25</w:t>
      </w:r>
      <w:r w:rsidR="00713EC1" w:rsidRPr="00FC7DF1">
        <w:rPr>
          <w:sz w:val="22"/>
          <w:szCs w:val="22"/>
        </w:rPr>
        <w:t xml:space="preserve">+ websites from Google penalty, by doing DMCA filling and </w:t>
      </w:r>
      <w:r w:rsidR="00C2287F" w:rsidRPr="00FC7DF1">
        <w:rPr>
          <w:sz w:val="22"/>
          <w:szCs w:val="22"/>
        </w:rPr>
        <w:t>reconsideration Request</w:t>
      </w:r>
      <w:r w:rsidR="00713EC1" w:rsidRPr="00FC7DF1">
        <w:rPr>
          <w:sz w:val="22"/>
          <w:szCs w:val="22"/>
        </w:rPr>
        <w:t xml:space="preserve"> and ORM techniques</w:t>
      </w:r>
      <w:r w:rsidR="00FE557A" w:rsidRPr="00FC7DF1">
        <w:rPr>
          <w:sz w:val="22"/>
          <w:szCs w:val="22"/>
        </w:rPr>
        <w:t>.</w:t>
      </w:r>
    </w:p>
    <w:p w:rsidR="00713EC1" w:rsidRPr="00FC7DF1" w:rsidRDefault="00713EC1" w:rsidP="00FE557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Having Sales experience with </w:t>
      </w:r>
      <w:proofErr w:type="spellStart"/>
      <w:r w:rsidRPr="00FC7DF1">
        <w:rPr>
          <w:sz w:val="22"/>
          <w:szCs w:val="22"/>
        </w:rPr>
        <w:t>Elance</w:t>
      </w:r>
      <w:proofErr w:type="spellEnd"/>
      <w:r w:rsidRPr="00FC7DF1">
        <w:rPr>
          <w:sz w:val="22"/>
          <w:szCs w:val="22"/>
        </w:rPr>
        <w:t xml:space="preserve"> and </w:t>
      </w:r>
      <w:proofErr w:type="spellStart"/>
      <w:r w:rsidRPr="00FC7DF1">
        <w:rPr>
          <w:sz w:val="22"/>
          <w:szCs w:val="22"/>
        </w:rPr>
        <w:t>oDesk</w:t>
      </w:r>
      <w:proofErr w:type="spellEnd"/>
      <w:r w:rsidRPr="00FC7DF1">
        <w:rPr>
          <w:sz w:val="22"/>
          <w:szCs w:val="22"/>
        </w:rPr>
        <w:t xml:space="preserve"> freelancing websites</w:t>
      </w:r>
    </w:p>
    <w:p w:rsidR="00713EC1" w:rsidRPr="00FC7DF1" w:rsidRDefault="00713EC1" w:rsidP="00FE557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Optimization included creating unique title tags, </w:t>
      </w:r>
      <w:r w:rsidR="00FC1BCC" w:rsidRPr="00FC7DF1">
        <w:rPr>
          <w:sz w:val="22"/>
          <w:szCs w:val="22"/>
        </w:rPr>
        <w:t>Meta</w:t>
      </w:r>
      <w:r w:rsidRPr="00FC7DF1">
        <w:rPr>
          <w:sz w:val="22"/>
          <w:szCs w:val="22"/>
        </w:rPr>
        <w:t xml:space="preserve"> tags and optimization of content.</w:t>
      </w:r>
    </w:p>
    <w:p w:rsidR="00FE557A" w:rsidRPr="00FC7DF1" w:rsidRDefault="00FE557A" w:rsidP="00FE557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Knowledge of Keyword analysis </w:t>
      </w:r>
      <w:r w:rsidR="00BF27D9" w:rsidRPr="00FC7DF1">
        <w:rPr>
          <w:sz w:val="22"/>
          <w:szCs w:val="22"/>
        </w:rPr>
        <w:t>using</w:t>
      </w:r>
      <w:r w:rsidRPr="00FC7DF1">
        <w:rPr>
          <w:sz w:val="22"/>
          <w:szCs w:val="22"/>
        </w:rPr>
        <w:t xml:space="preserve"> programs such as Keyword Discovery, Word</w:t>
      </w:r>
      <w:r w:rsidR="00FF527B" w:rsidRPr="00FC7DF1">
        <w:rPr>
          <w:sz w:val="22"/>
          <w:szCs w:val="22"/>
        </w:rPr>
        <w:t xml:space="preserve"> </w:t>
      </w:r>
      <w:r w:rsidRPr="00FC7DF1">
        <w:rPr>
          <w:sz w:val="22"/>
          <w:szCs w:val="22"/>
        </w:rPr>
        <w:t xml:space="preserve">tracker, and Google </w:t>
      </w:r>
      <w:proofErr w:type="spellStart"/>
      <w:r w:rsidRPr="00FC7DF1">
        <w:rPr>
          <w:sz w:val="22"/>
          <w:szCs w:val="22"/>
        </w:rPr>
        <w:t>Adwords</w:t>
      </w:r>
      <w:proofErr w:type="spellEnd"/>
      <w:r w:rsidRPr="00FC7DF1">
        <w:rPr>
          <w:sz w:val="22"/>
          <w:szCs w:val="22"/>
        </w:rPr>
        <w:t xml:space="preserve"> Keyword Planner Tool.</w:t>
      </w:r>
    </w:p>
    <w:p w:rsidR="00FE557A" w:rsidRPr="00FC7DF1" w:rsidRDefault="00FE557A" w:rsidP="00FE557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Site </w:t>
      </w:r>
      <w:r w:rsidR="00BF27D9" w:rsidRPr="00FC7DF1">
        <w:rPr>
          <w:sz w:val="22"/>
          <w:szCs w:val="22"/>
        </w:rPr>
        <w:t>Analysis:</w:t>
      </w:r>
      <w:r w:rsidRPr="00FC7DF1">
        <w:rPr>
          <w:sz w:val="22"/>
          <w:szCs w:val="22"/>
        </w:rPr>
        <w:t xml:space="preserve"> Analysis purely which site comes for SEO. Does and Don’t all thing I will manage</w:t>
      </w:r>
    </w:p>
    <w:p w:rsidR="00FE557A" w:rsidRPr="00FC7DF1" w:rsidRDefault="00FE557A" w:rsidP="00FE557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Competitive </w:t>
      </w:r>
      <w:r w:rsidR="00BF27D9" w:rsidRPr="00FC7DF1">
        <w:rPr>
          <w:sz w:val="22"/>
          <w:szCs w:val="22"/>
        </w:rPr>
        <w:t>analysis:</w:t>
      </w:r>
      <w:r w:rsidRPr="00FC7DF1">
        <w:rPr>
          <w:sz w:val="22"/>
          <w:szCs w:val="22"/>
        </w:rPr>
        <w:t xml:space="preserve"> Manage all </w:t>
      </w:r>
      <w:r w:rsidR="00C2287F" w:rsidRPr="00FC7DF1">
        <w:rPr>
          <w:sz w:val="22"/>
          <w:szCs w:val="22"/>
        </w:rPr>
        <w:t>competitors for</w:t>
      </w:r>
      <w:r w:rsidRPr="00FC7DF1">
        <w:rPr>
          <w:sz w:val="22"/>
          <w:szCs w:val="22"/>
        </w:rPr>
        <w:t xml:space="preserve"> our related keyword and doing best for the website. And gain proper traffic for our competitor business.</w:t>
      </w:r>
    </w:p>
    <w:p w:rsidR="00FE557A" w:rsidRPr="00FC7DF1" w:rsidRDefault="00FE557A" w:rsidP="00FE557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Have experience working on sites in various industries such as Health Care, </w:t>
      </w:r>
      <w:r w:rsidR="00BF27D9" w:rsidRPr="00FC7DF1">
        <w:rPr>
          <w:sz w:val="22"/>
          <w:szCs w:val="22"/>
        </w:rPr>
        <w:t>Jobs</w:t>
      </w:r>
      <w:r w:rsidR="00387279" w:rsidRPr="00FC7DF1">
        <w:rPr>
          <w:sz w:val="22"/>
          <w:szCs w:val="22"/>
        </w:rPr>
        <w:t>, ecommerce</w:t>
      </w:r>
      <w:r w:rsidR="00FC1BCC" w:rsidRPr="00FC7DF1">
        <w:rPr>
          <w:sz w:val="22"/>
          <w:szCs w:val="22"/>
        </w:rPr>
        <w:t xml:space="preserve"> and</w:t>
      </w:r>
      <w:r w:rsidRPr="00FC7DF1">
        <w:rPr>
          <w:sz w:val="22"/>
          <w:szCs w:val="22"/>
        </w:rPr>
        <w:t xml:space="preserve"> Real Estate and many others.</w:t>
      </w:r>
    </w:p>
    <w:p w:rsidR="00FE557A" w:rsidRPr="00FC7DF1" w:rsidRDefault="00FE557A" w:rsidP="00FE557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Experience with Pay </w:t>
      </w:r>
      <w:r w:rsidR="00305A56" w:rsidRPr="00FC7DF1">
        <w:rPr>
          <w:sz w:val="22"/>
          <w:szCs w:val="22"/>
        </w:rPr>
        <w:t>per</w:t>
      </w:r>
      <w:r w:rsidRPr="00FC7DF1">
        <w:rPr>
          <w:sz w:val="22"/>
          <w:szCs w:val="22"/>
        </w:rPr>
        <w:t xml:space="preserve"> Click advertising in Ask, Google </w:t>
      </w:r>
      <w:proofErr w:type="spellStart"/>
      <w:r w:rsidRPr="00FC7DF1">
        <w:rPr>
          <w:sz w:val="22"/>
          <w:szCs w:val="22"/>
        </w:rPr>
        <w:t>Adwords</w:t>
      </w:r>
      <w:proofErr w:type="spellEnd"/>
      <w:r w:rsidRPr="00FC7DF1">
        <w:rPr>
          <w:sz w:val="22"/>
          <w:szCs w:val="22"/>
        </w:rPr>
        <w:t xml:space="preserve">, </w:t>
      </w:r>
      <w:r w:rsidR="00387279" w:rsidRPr="00FC7DF1">
        <w:rPr>
          <w:sz w:val="22"/>
          <w:szCs w:val="22"/>
        </w:rPr>
        <w:t>and Yahoo</w:t>
      </w:r>
      <w:r w:rsidRPr="00FC7DF1">
        <w:rPr>
          <w:sz w:val="22"/>
          <w:szCs w:val="22"/>
        </w:rPr>
        <w:t xml:space="preserve"> Search Marketing. I </w:t>
      </w:r>
      <w:r w:rsidR="00FC1BCC" w:rsidRPr="00FC7DF1">
        <w:rPr>
          <w:sz w:val="22"/>
          <w:szCs w:val="22"/>
        </w:rPr>
        <w:t>have</w:t>
      </w:r>
      <w:r w:rsidRPr="00FC7DF1">
        <w:rPr>
          <w:sz w:val="22"/>
          <w:szCs w:val="22"/>
        </w:rPr>
        <w:t xml:space="preserve"> written ads, created reports, made suggestions to clients about campaigns, keyword suggestions, geo-targeting settings, managed budgets, etc.</w:t>
      </w:r>
    </w:p>
    <w:p w:rsidR="00814BC4" w:rsidRPr="00FC7DF1" w:rsidRDefault="00FE557A" w:rsidP="00814BC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>Knowledge of HTML. Experience using Google Analytics and Google webmaster.</w:t>
      </w:r>
    </w:p>
    <w:p w:rsidR="000C7ECF" w:rsidRPr="00FC7DF1" w:rsidRDefault="000C7ECF" w:rsidP="00814BC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List on product in </w:t>
      </w:r>
      <w:r w:rsidR="00FC1BCC" w:rsidRPr="00FC7DF1">
        <w:rPr>
          <w:sz w:val="22"/>
          <w:szCs w:val="22"/>
        </w:rPr>
        <w:t>Snap deal</w:t>
      </w:r>
      <w:r w:rsidRPr="00FC7DF1">
        <w:rPr>
          <w:sz w:val="22"/>
          <w:szCs w:val="22"/>
        </w:rPr>
        <w:t xml:space="preserve">, </w:t>
      </w:r>
      <w:r w:rsidR="00FC1BCC" w:rsidRPr="00FC7DF1">
        <w:rPr>
          <w:sz w:val="22"/>
          <w:szCs w:val="22"/>
        </w:rPr>
        <w:t>Flip kart</w:t>
      </w:r>
      <w:r w:rsidRPr="00FC7DF1">
        <w:rPr>
          <w:sz w:val="22"/>
          <w:szCs w:val="22"/>
        </w:rPr>
        <w:t>, Amazon various ecommerce sites</w:t>
      </w:r>
    </w:p>
    <w:p w:rsidR="000C7ECF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>Creating business plans and adding the product on the site.</w:t>
      </w:r>
    </w:p>
    <w:p w:rsidR="00814BC4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Making new strategies to promote the products to increase the traffic </w:t>
      </w:r>
    </w:p>
    <w:p w:rsidR="000C7ECF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Implementing all on page activities to live site through FTP and </w:t>
      </w:r>
      <w:proofErr w:type="spellStart"/>
      <w:r w:rsidRPr="00FC7DF1">
        <w:rPr>
          <w:sz w:val="22"/>
          <w:szCs w:val="22"/>
        </w:rPr>
        <w:t>Wordpress</w:t>
      </w:r>
      <w:proofErr w:type="spellEnd"/>
      <w:r w:rsidRPr="00FC7DF1">
        <w:rPr>
          <w:sz w:val="22"/>
          <w:szCs w:val="22"/>
        </w:rPr>
        <w:t>.</w:t>
      </w:r>
    </w:p>
    <w:p w:rsidR="000C7ECF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>Google Ad-words, Pay Per Click programs and Google AdSense, Email Marketing</w:t>
      </w:r>
    </w:p>
    <w:p w:rsidR="000C7ECF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>Work for Product Branding (Online Reputation Management) for the websites.</w:t>
      </w:r>
    </w:p>
    <w:p w:rsidR="000C7ECF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>Create daily traffic report through Google analytics.</w:t>
      </w:r>
    </w:p>
    <w:p w:rsidR="000C7ECF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>Video and image Optimiz</w:t>
      </w:r>
      <w:r w:rsidR="00BF27D9" w:rsidRPr="00FC7DF1">
        <w:rPr>
          <w:sz w:val="22"/>
          <w:szCs w:val="22"/>
        </w:rPr>
        <w:t>ation, Alt tag optimization, URL rewriting, URL</w:t>
      </w:r>
      <w:r w:rsidRPr="00FC7DF1">
        <w:rPr>
          <w:sz w:val="22"/>
          <w:szCs w:val="22"/>
        </w:rPr>
        <w:t xml:space="preserve"> redirection.</w:t>
      </w:r>
    </w:p>
    <w:p w:rsidR="000C7ECF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lastRenderedPageBreak/>
        <w:t>Create and maintain different blogs on different sites.</w:t>
      </w:r>
    </w:p>
    <w:p w:rsidR="000C7ECF" w:rsidRPr="00FC7DF1" w:rsidRDefault="000C7ECF" w:rsidP="000C7EC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Handle SMO activities e.g. Facebook, Twitter, </w:t>
      </w:r>
      <w:r w:rsidR="00840B7E" w:rsidRPr="00FC7DF1">
        <w:rPr>
          <w:sz w:val="22"/>
          <w:szCs w:val="22"/>
        </w:rPr>
        <w:t>LinkedIn</w:t>
      </w:r>
      <w:r w:rsidRPr="00FC7DF1">
        <w:rPr>
          <w:sz w:val="22"/>
          <w:szCs w:val="22"/>
        </w:rPr>
        <w:t>, YouTube, MySpace.</w:t>
      </w:r>
    </w:p>
    <w:p w:rsidR="00BF27D9" w:rsidRPr="00FC7DF1" w:rsidRDefault="000C7ECF" w:rsidP="00BF27D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Local </w:t>
      </w:r>
      <w:r w:rsidR="00BF27D9" w:rsidRPr="00FC7DF1">
        <w:rPr>
          <w:sz w:val="22"/>
          <w:szCs w:val="22"/>
        </w:rPr>
        <w:t xml:space="preserve">Business Listing </w:t>
      </w:r>
    </w:p>
    <w:p w:rsidR="003D5100" w:rsidRPr="00FC7DF1" w:rsidRDefault="003D5100" w:rsidP="00BF27D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C7DF1">
        <w:rPr>
          <w:sz w:val="22"/>
          <w:szCs w:val="22"/>
        </w:rPr>
        <w:t>Online Reputation Management for the websites.</w:t>
      </w:r>
    </w:p>
    <w:p w:rsidR="003D5100" w:rsidRPr="00FC7DF1" w:rsidRDefault="003D5100" w:rsidP="00FC1BC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C7DF1">
        <w:rPr>
          <w:sz w:val="22"/>
          <w:szCs w:val="22"/>
        </w:rPr>
        <w:t>Create daily traffic report through Google analytics.</w:t>
      </w:r>
    </w:p>
    <w:p w:rsidR="003D5100" w:rsidRPr="00FC7DF1" w:rsidRDefault="003D5100" w:rsidP="003D510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C7DF1">
        <w:rPr>
          <w:sz w:val="22"/>
          <w:szCs w:val="22"/>
        </w:rPr>
        <w:t>Discuss and give feedback and suggestion for increase the traffic sale.</w:t>
      </w:r>
    </w:p>
    <w:p w:rsidR="00B7364C" w:rsidRPr="00FC7DF1" w:rsidRDefault="003D5100" w:rsidP="003D5100">
      <w:pPr>
        <w:numPr>
          <w:ilvl w:val="0"/>
          <w:numId w:val="12"/>
        </w:numPr>
        <w:rPr>
          <w:sz w:val="22"/>
          <w:szCs w:val="22"/>
        </w:rPr>
      </w:pPr>
      <w:r w:rsidRPr="00FC7DF1">
        <w:rPr>
          <w:sz w:val="22"/>
          <w:szCs w:val="22"/>
        </w:rPr>
        <w:t>Forum Comment and forum profile linking</w:t>
      </w:r>
    </w:p>
    <w:p w:rsidR="00B7364C" w:rsidRPr="00FC7DF1" w:rsidRDefault="00B7364C" w:rsidP="00B7364C">
      <w:pPr>
        <w:rPr>
          <w:sz w:val="22"/>
          <w:szCs w:val="22"/>
        </w:rPr>
      </w:pPr>
    </w:p>
    <w:p w:rsidR="00B7364C" w:rsidRPr="00FC7DF1" w:rsidRDefault="00B7364C" w:rsidP="003D5100">
      <w:pPr>
        <w:rPr>
          <w:b/>
          <w:sz w:val="22"/>
          <w:szCs w:val="22"/>
        </w:rPr>
      </w:pPr>
      <w:r w:rsidRPr="00FC7DF1">
        <w:rPr>
          <w:b/>
          <w:sz w:val="22"/>
          <w:szCs w:val="22"/>
        </w:rPr>
        <w:t xml:space="preserve">Following work responsibilities I have been done: </w:t>
      </w:r>
    </w:p>
    <w:p w:rsidR="00B7364C" w:rsidRPr="00FC7DF1" w:rsidRDefault="00B7364C" w:rsidP="00B7364C">
      <w:pPr>
        <w:rPr>
          <w:sz w:val="22"/>
          <w:szCs w:val="22"/>
        </w:rPr>
      </w:pPr>
    </w:p>
    <w:p w:rsidR="00B7364C" w:rsidRPr="00FC7DF1" w:rsidRDefault="00B7364C" w:rsidP="000E5F8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All On-Page and Off-Page optimization.</w:t>
      </w:r>
    </w:p>
    <w:p w:rsidR="00B7364C" w:rsidRPr="00FC7DF1" w:rsidRDefault="00B7364C" w:rsidP="00B7364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FC7DF1">
        <w:rPr>
          <w:sz w:val="22"/>
          <w:szCs w:val="22"/>
        </w:rPr>
        <w:t>On page activities including,</w:t>
      </w:r>
    </w:p>
    <w:p w:rsidR="00B7364C" w:rsidRPr="00FC7DF1" w:rsidRDefault="00B7364C" w:rsidP="00305A5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Titles Tags Generation</w:t>
      </w:r>
      <w:r w:rsidR="00814BC4" w:rsidRPr="00FC7DF1">
        <w:rPr>
          <w:sz w:val="22"/>
          <w:szCs w:val="22"/>
        </w:rPr>
        <w:t xml:space="preserve">, </w:t>
      </w:r>
      <w:r w:rsidR="00305A56" w:rsidRPr="00FC7DF1">
        <w:rPr>
          <w:sz w:val="22"/>
          <w:szCs w:val="22"/>
        </w:rPr>
        <w:t>Description, Keywords</w:t>
      </w:r>
      <w:r w:rsidRPr="00FC7DF1">
        <w:rPr>
          <w:sz w:val="22"/>
          <w:szCs w:val="22"/>
        </w:rPr>
        <w:t xml:space="preserve"> Tags Optimization</w:t>
      </w:r>
    </w:p>
    <w:p w:rsidR="00B7364C" w:rsidRPr="00FC7DF1" w:rsidRDefault="00B7364C" w:rsidP="00B7364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Image (ALT) Tags Optimization</w:t>
      </w:r>
      <w:r w:rsidR="00814BC4" w:rsidRPr="00FC7DF1">
        <w:rPr>
          <w:sz w:val="22"/>
          <w:szCs w:val="22"/>
        </w:rPr>
        <w:t xml:space="preserve">, </w:t>
      </w:r>
      <w:r w:rsidRPr="00FC7DF1">
        <w:rPr>
          <w:sz w:val="22"/>
          <w:szCs w:val="22"/>
        </w:rPr>
        <w:t>Hyperlink Optimization</w:t>
      </w:r>
    </w:p>
    <w:p w:rsidR="00B7364C" w:rsidRPr="00FC7DF1" w:rsidRDefault="00B7364C" w:rsidP="00B7364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Heading Tag Optimization</w:t>
      </w:r>
    </w:p>
    <w:p w:rsidR="00B7364C" w:rsidRPr="00FC7DF1" w:rsidRDefault="00B7364C" w:rsidP="00305A5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XML Sitemap</w:t>
      </w:r>
      <w:r w:rsidR="00305A56" w:rsidRPr="00FC7DF1">
        <w:rPr>
          <w:sz w:val="22"/>
          <w:szCs w:val="22"/>
        </w:rPr>
        <w:t xml:space="preserve"> and HTML Sitemap</w:t>
      </w:r>
      <w:r w:rsidRPr="00FC7DF1">
        <w:rPr>
          <w:sz w:val="22"/>
          <w:szCs w:val="22"/>
        </w:rPr>
        <w:t xml:space="preserve"> Creation and Submission</w:t>
      </w:r>
    </w:p>
    <w:p w:rsidR="00B7364C" w:rsidRPr="00FC7DF1" w:rsidRDefault="00B7364C" w:rsidP="00305A5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Google</w:t>
      </w:r>
      <w:r w:rsidR="00305A56" w:rsidRPr="00FC7DF1">
        <w:rPr>
          <w:sz w:val="22"/>
          <w:szCs w:val="22"/>
        </w:rPr>
        <w:t>, Yahoo And Bing</w:t>
      </w:r>
      <w:r w:rsidRPr="00FC7DF1">
        <w:rPr>
          <w:sz w:val="22"/>
          <w:szCs w:val="22"/>
        </w:rPr>
        <w:t xml:space="preserve"> Webmaster Submission and Verification</w:t>
      </w:r>
    </w:p>
    <w:p w:rsidR="00B7364C" w:rsidRPr="00FC7DF1" w:rsidRDefault="00B7364C" w:rsidP="00B7364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Robots.txt File Creation</w:t>
      </w:r>
    </w:p>
    <w:p w:rsidR="00B7364C" w:rsidRPr="00FC7DF1" w:rsidRDefault="00B7364C" w:rsidP="00B7364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Google Analytic Goal Setup</w:t>
      </w:r>
    </w:p>
    <w:p w:rsidR="00B7364C" w:rsidRPr="00FC7DF1" w:rsidRDefault="00B7364C" w:rsidP="00B7364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>Web Page Interlinking</w:t>
      </w:r>
    </w:p>
    <w:p w:rsidR="00B7364C" w:rsidRPr="00FC7DF1" w:rsidRDefault="00B7364C" w:rsidP="00B7364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 Search Engine Friendly URLs</w:t>
      </w:r>
    </w:p>
    <w:p w:rsidR="00B7364C" w:rsidRPr="00FC7DF1" w:rsidRDefault="0090286E" w:rsidP="00B7364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FC7DF1">
        <w:rPr>
          <w:sz w:val="22"/>
          <w:szCs w:val="22"/>
        </w:rPr>
        <w:t>Off page</w:t>
      </w:r>
      <w:r w:rsidR="00B7364C" w:rsidRPr="00FC7DF1">
        <w:rPr>
          <w:sz w:val="22"/>
          <w:szCs w:val="22"/>
        </w:rPr>
        <w:t xml:space="preserve"> activities including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Local Listing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Article Syndication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Guest Post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Web 2.0 Assets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Social Bookmarking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Press Release/News Distribution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Directory Submission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Blog/Forum Posting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Business Classified Ads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Video Posting</w:t>
      </w:r>
    </w:p>
    <w:p w:rsidR="00B7364C" w:rsidRPr="00FC7DF1" w:rsidRDefault="00B7364C" w:rsidP="00FC1BC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 xml:space="preserve">Wikipedia </w:t>
      </w:r>
      <w:r w:rsidR="000E5F86" w:rsidRPr="00FC7DF1">
        <w:rPr>
          <w:sz w:val="22"/>
          <w:szCs w:val="22"/>
        </w:rPr>
        <w:t xml:space="preserve">Dead </w:t>
      </w:r>
      <w:r w:rsidRPr="00FC7DF1">
        <w:rPr>
          <w:sz w:val="22"/>
          <w:szCs w:val="22"/>
        </w:rPr>
        <w:t>Links</w:t>
      </w:r>
    </w:p>
    <w:p w:rsidR="00B7364C" w:rsidRPr="00FC7DF1" w:rsidRDefault="00B7364C" w:rsidP="00FC1BC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Profile Linking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Video Submission</w:t>
      </w:r>
    </w:p>
    <w:p w:rsidR="00B7364C" w:rsidRPr="00FC7DF1" w:rsidRDefault="00B7364C" w:rsidP="00B736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C7DF1">
        <w:rPr>
          <w:sz w:val="22"/>
          <w:szCs w:val="22"/>
        </w:rPr>
        <w:t>Image Submission</w:t>
      </w:r>
    </w:p>
    <w:p w:rsidR="00FC1BCC" w:rsidRPr="00FC7DF1" w:rsidRDefault="00B7364C" w:rsidP="00FC1BCC">
      <w:pPr>
        <w:pStyle w:val="ListParagraph"/>
        <w:numPr>
          <w:ilvl w:val="0"/>
          <w:numId w:val="16"/>
        </w:numPr>
        <w:rPr>
          <w:b/>
          <w:sz w:val="22"/>
          <w:szCs w:val="22"/>
          <w:u w:val="single"/>
        </w:rPr>
      </w:pPr>
      <w:r w:rsidRPr="00FC7DF1">
        <w:rPr>
          <w:sz w:val="22"/>
          <w:szCs w:val="22"/>
        </w:rPr>
        <w:t>Create weekly traffic report through Google analytics.</w:t>
      </w:r>
    </w:p>
    <w:p w:rsidR="00FC1BCC" w:rsidRPr="00FC7DF1" w:rsidRDefault="00FC1BCC" w:rsidP="00FC1BCC">
      <w:pPr>
        <w:rPr>
          <w:b/>
          <w:sz w:val="22"/>
          <w:szCs w:val="22"/>
          <w:u w:val="single"/>
        </w:rPr>
      </w:pPr>
    </w:p>
    <w:p w:rsidR="00C65B26" w:rsidRPr="00FC7DF1" w:rsidRDefault="00C65B26" w:rsidP="00C65B26">
      <w:pPr>
        <w:shd w:val="clear" w:color="auto" w:fill="C0C0C0"/>
        <w:rPr>
          <w:b/>
          <w:sz w:val="22"/>
          <w:szCs w:val="22"/>
        </w:rPr>
      </w:pPr>
      <w:r w:rsidRPr="00FC7DF1">
        <w:rPr>
          <w:b/>
          <w:sz w:val="22"/>
          <w:szCs w:val="22"/>
        </w:rPr>
        <w:t>PROJECT DETAILS:</w:t>
      </w:r>
    </w:p>
    <w:p w:rsidR="00C65B26" w:rsidRPr="00FC7DF1" w:rsidRDefault="00C65B26" w:rsidP="00C65B26">
      <w:pPr>
        <w:ind w:left="360"/>
        <w:rPr>
          <w:b/>
          <w:sz w:val="22"/>
          <w:szCs w:val="22"/>
        </w:rPr>
      </w:pPr>
    </w:p>
    <w:p w:rsidR="00C65B26" w:rsidRPr="00FC7DF1" w:rsidRDefault="00C65B26" w:rsidP="00C65B26">
      <w:pPr>
        <w:rPr>
          <w:b/>
          <w:sz w:val="22"/>
          <w:szCs w:val="22"/>
        </w:rPr>
      </w:pPr>
      <w:r w:rsidRPr="00FC7DF1">
        <w:rPr>
          <w:b/>
          <w:sz w:val="22"/>
          <w:szCs w:val="22"/>
        </w:rPr>
        <w:t>HANDLED PROJECTS:-</w:t>
      </w:r>
    </w:p>
    <w:p w:rsidR="00C65B26" w:rsidRPr="00FC7DF1" w:rsidRDefault="00C65B26" w:rsidP="00C65B26">
      <w:pPr>
        <w:rPr>
          <w:b/>
          <w:sz w:val="22"/>
          <w:szCs w:val="22"/>
        </w:rPr>
      </w:pPr>
    </w:p>
    <w:p w:rsidR="00C65B26" w:rsidRPr="00FC7DF1" w:rsidRDefault="00C65B26" w:rsidP="00C65B26">
      <w:pPr>
        <w:rPr>
          <w:b/>
          <w:sz w:val="22"/>
          <w:szCs w:val="22"/>
          <w:u w:val="single"/>
        </w:rPr>
      </w:pPr>
    </w:p>
    <w:p w:rsidR="00C65B26" w:rsidRPr="00FC7DF1" w:rsidRDefault="00C65B26" w:rsidP="00C65B26">
      <w:pPr>
        <w:numPr>
          <w:ilvl w:val="0"/>
          <w:numId w:val="4"/>
        </w:numPr>
        <w:suppressAutoHyphens w:val="0"/>
        <w:rPr>
          <w:sz w:val="22"/>
          <w:szCs w:val="22"/>
        </w:rPr>
      </w:pPr>
      <w:r w:rsidRPr="00FC7DF1">
        <w:rPr>
          <w:sz w:val="22"/>
          <w:szCs w:val="22"/>
        </w:rPr>
        <w:t>Project Name</w:t>
      </w:r>
      <w:r w:rsidRPr="00FC7DF1">
        <w:rPr>
          <w:sz w:val="22"/>
          <w:szCs w:val="22"/>
        </w:rPr>
        <w:tab/>
        <w:t>:</w:t>
      </w:r>
      <w:r w:rsidRPr="00FC7DF1">
        <w:rPr>
          <w:sz w:val="22"/>
          <w:szCs w:val="22"/>
        </w:rPr>
        <w:tab/>
      </w:r>
      <w:r w:rsidRPr="00C2287F">
        <w:rPr>
          <w:b/>
          <w:sz w:val="22"/>
          <w:szCs w:val="22"/>
        </w:rPr>
        <w:t>www.esources.co.uk</w:t>
      </w:r>
      <w:r w:rsidRPr="00FC7DF1">
        <w:rPr>
          <w:sz w:val="22"/>
          <w:szCs w:val="22"/>
        </w:rPr>
        <w:t xml:space="preserve"> – Largest B2B portal in UK </w:t>
      </w:r>
    </w:p>
    <w:p w:rsidR="00C65B26" w:rsidRPr="00FC7DF1" w:rsidRDefault="00C65B26" w:rsidP="00C65B26">
      <w:pPr>
        <w:ind w:left="2880" w:hanging="2070"/>
        <w:rPr>
          <w:sz w:val="22"/>
          <w:szCs w:val="22"/>
        </w:rPr>
      </w:pPr>
      <w:r w:rsidRPr="00FC7DF1">
        <w:rPr>
          <w:sz w:val="22"/>
          <w:szCs w:val="22"/>
        </w:rPr>
        <w:t xml:space="preserve">   Task Done</w:t>
      </w:r>
      <w:r w:rsidRPr="00FC7DF1">
        <w:rPr>
          <w:sz w:val="22"/>
          <w:szCs w:val="22"/>
        </w:rPr>
        <w:tab/>
        <w:t xml:space="preserve">: </w:t>
      </w:r>
      <w:r w:rsidRPr="00FC7DF1">
        <w:rPr>
          <w:sz w:val="22"/>
          <w:szCs w:val="22"/>
        </w:rPr>
        <w:tab/>
        <w:t xml:space="preserve">Link Building with </w:t>
      </w:r>
      <w:r w:rsidR="00FC1BCC" w:rsidRPr="00FC7DF1">
        <w:rPr>
          <w:sz w:val="22"/>
          <w:szCs w:val="22"/>
        </w:rPr>
        <w:t>reciprocal</w:t>
      </w:r>
      <w:r w:rsidRPr="00FC7DF1">
        <w:rPr>
          <w:sz w:val="22"/>
          <w:szCs w:val="22"/>
        </w:rPr>
        <w:t xml:space="preserve"> linking, </w:t>
      </w:r>
    </w:p>
    <w:p w:rsidR="00C65B26" w:rsidRPr="00FC7DF1" w:rsidRDefault="00C65B26" w:rsidP="00C65B26">
      <w:pPr>
        <w:ind w:left="3600"/>
        <w:rPr>
          <w:sz w:val="22"/>
          <w:szCs w:val="22"/>
        </w:rPr>
      </w:pPr>
      <w:r w:rsidRPr="00FC7DF1">
        <w:rPr>
          <w:sz w:val="22"/>
          <w:szCs w:val="22"/>
        </w:rPr>
        <w:t>Social Bookmarking, Blog Submission, Y</w:t>
      </w:r>
      <w:r w:rsidR="00FC1BCC" w:rsidRPr="00FC7DF1">
        <w:rPr>
          <w:sz w:val="22"/>
          <w:szCs w:val="22"/>
        </w:rPr>
        <w:t>ahoo answer, Reactivation links</w:t>
      </w:r>
      <w:r w:rsidRPr="00FC7DF1">
        <w:rPr>
          <w:sz w:val="22"/>
          <w:szCs w:val="22"/>
        </w:rPr>
        <w:t>, Broken Links,</w:t>
      </w:r>
    </w:p>
    <w:p w:rsidR="00C65B26" w:rsidRPr="00FC7DF1" w:rsidRDefault="00C65B26" w:rsidP="00C65B26">
      <w:pPr>
        <w:ind w:left="3600"/>
        <w:rPr>
          <w:sz w:val="22"/>
          <w:szCs w:val="22"/>
        </w:rPr>
      </w:pPr>
    </w:p>
    <w:p w:rsidR="00C65B26" w:rsidRPr="00FC7DF1" w:rsidRDefault="00C65B26" w:rsidP="000E5F86">
      <w:pPr>
        <w:tabs>
          <w:tab w:val="left" w:pos="720"/>
        </w:tabs>
        <w:suppressAutoHyphens w:val="0"/>
        <w:ind w:left="540"/>
        <w:rPr>
          <w:sz w:val="22"/>
          <w:szCs w:val="22"/>
        </w:rPr>
      </w:pPr>
      <w:r w:rsidRPr="00FC7DF1">
        <w:rPr>
          <w:sz w:val="22"/>
          <w:szCs w:val="22"/>
        </w:rPr>
        <w:t xml:space="preserve">  2. Project Name</w:t>
      </w:r>
      <w:r w:rsidRPr="00FC7DF1">
        <w:rPr>
          <w:sz w:val="22"/>
          <w:szCs w:val="22"/>
        </w:rPr>
        <w:tab/>
      </w:r>
      <w:r w:rsidRPr="00FC7DF1">
        <w:rPr>
          <w:sz w:val="22"/>
          <w:szCs w:val="22"/>
        </w:rPr>
        <w:tab/>
        <w:t>:</w:t>
      </w:r>
      <w:r w:rsidRPr="00FC7DF1">
        <w:rPr>
          <w:sz w:val="22"/>
          <w:szCs w:val="22"/>
        </w:rPr>
        <w:tab/>
      </w:r>
      <w:r w:rsidRPr="00C2287F">
        <w:rPr>
          <w:b/>
          <w:sz w:val="22"/>
          <w:szCs w:val="22"/>
        </w:rPr>
        <w:t>www.fmf.com.au</w:t>
      </w:r>
    </w:p>
    <w:p w:rsidR="00C65B26" w:rsidRPr="00FC7DF1" w:rsidRDefault="00C65B26" w:rsidP="00FC1BCC">
      <w:pPr>
        <w:ind w:left="3600" w:hanging="2880"/>
        <w:rPr>
          <w:sz w:val="22"/>
          <w:szCs w:val="22"/>
        </w:rPr>
      </w:pPr>
      <w:r w:rsidRPr="00FC7DF1">
        <w:rPr>
          <w:sz w:val="22"/>
          <w:szCs w:val="22"/>
        </w:rPr>
        <w:lastRenderedPageBreak/>
        <w:t xml:space="preserve">Task Done                      </w:t>
      </w:r>
      <w:r w:rsidR="00387279" w:rsidRPr="00FC7DF1">
        <w:rPr>
          <w:sz w:val="22"/>
          <w:szCs w:val="22"/>
        </w:rPr>
        <w:t xml:space="preserve">   </w:t>
      </w:r>
      <w:r w:rsidRPr="00FC7DF1">
        <w:rPr>
          <w:sz w:val="22"/>
          <w:szCs w:val="22"/>
        </w:rPr>
        <w:t>:</w:t>
      </w:r>
      <w:r w:rsidRPr="00FC7DF1">
        <w:rPr>
          <w:sz w:val="22"/>
          <w:szCs w:val="22"/>
        </w:rPr>
        <w:tab/>
        <w:t>Total On-page optimization including Site analysis and competitor analysis, keyword analysis, eta tags creation, Alt image tag creation, sitemap.xml, Google analytics creation, Google locals Off-page optimization including Search engine, Off-page optimization including Social Bookmarking, Forums &amp; Blogs Posting, Comments, Article submission, Classified Ads submission, Keyword ranking &amp; Web traffic analysis.</w:t>
      </w:r>
    </w:p>
    <w:p w:rsidR="00C65B26" w:rsidRPr="00FC7DF1" w:rsidRDefault="00C65B26" w:rsidP="00C65B26">
      <w:pPr>
        <w:ind w:left="3600"/>
        <w:rPr>
          <w:sz w:val="22"/>
          <w:szCs w:val="22"/>
        </w:rPr>
      </w:pPr>
    </w:p>
    <w:p w:rsidR="00C65B26" w:rsidRPr="00C2287F" w:rsidRDefault="00C65B26" w:rsidP="00C65B26">
      <w:pPr>
        <w:numPr>
          <w:ilvl w:val="0"/>
          <w:numId w:val="5"/>
        </w:numPr>
        <w:suppressAutoHyphens w:val="0"/>
        <w:rPr>
          <w:sz w:val="22"/>
          <w:szCs w:val="22"/>
        </w:rPr>
      </w:pPr>
      <w:r w:rsidRPr="00FC7DF1">
        <w:rPr>
          <w:sz w:val="22"/>
          <w:szCs w:val="22"/>
        </w:rPr>
        <w:t>Project Name</w:t>
      </w:r>
      <w:r w:rsidRPr="00FC7DF1">
        <w:rPr>
          <w:sz w:val="22"/>
          <w:szCs w:val="22"/>
        </w:rPr>
        <w:tab/>
      </w:r>
      <w:r w:rsidRPr="00FC7DF1">
        <w:rPr>
          <w:sz w:val="22"/>
          <w:szCs w:val="22"/>
        </w:rPr>
        <w:tab/>
        <w:t>:</w:t>
      </w:r>
      <w:r w:rsidRPr="00FC7DF1">
        <w:rPr>
          <w:sz w:val="22"/>
          <w:szCs w:val="22"/>
        </w:rPr>
        <w:tab/>
      </w:r>
      <w:r w:rsidR="00C2287F" w:rsidRPr="00C2287F">
        <w:rPr>
          <w:b/>
          <w:sz w:val="22"/>
          <w:szCs w:val="22"/>
        </w:rPr>
        <w:t>www.publicutilitybrockers.com</w:t>
      </w:r>
    </w:p>
    <w:p w:rsidR="00C2287F" w:rsidRPr="00FC7DF1" w:rsidRDefault="00C2287F" w:rsidP="00C2287F">
      <w:pPr>
        <w:suppressAutoHyphens w:val="0"/>
        <w:ind w:left="900"/>
        <w:rPr>
          <w:sz w:val="22"/>
          <w:szCs w:val="22"/>
        </w:rPr>
      </w:pPr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  <w:r w:rsidRPr="00FC7DF1">
        <w:rPr>
          <w:sz w:val="22"/>
          <w:szCs w:val="22"/>
        </w:rPr>
        <w:t>Task Done</w:t>
      </w:r>
      <w:r w:rsidRPr="00FC7DF1">
        <w:rPr>
          <w:sz w:val="22"/>
          <w:szCs w:val="22"/>
        </w:rPr>
        <w:tab/>
        <w:t xml:space="preserve">Total On-page optimization including Site analysis and competitor analysis, keyword analysis, Meta tags creation, Alt image tag creation, sitemap.xml, Google analytics creation, Google locals Off-page optimization including Search engine, Off-page optimization including Social Bookmarking, Forums &amp; Blogs Posting, Comments, Article submission, Classified Ads submission, press </w:t>
      </w:r>
      <w:r w:rsidR="00FC1BCC" w:rsidRPr="00FC7DF1">
        <w:rPr>
          <w:sz w:val="22"/>
          <w:szCs w:val="22"/>
        </w:rPr>
        <w:t>release</w:t>
      </w:r>
      <w:r w:rsidRPr="00FC7DF1">
        <w:rPr>
          <w:sz w:val="22"/>
          <w:szCs w:val="22"/>
        </w:rPr>
        <w:t>, blog comment, Keyword ranking &amp; Web traffic analysis. Face book, Twitter promotion, Video posting Crate profile various Social media sites</w:t>
      </w:r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</w:p>
    <w:p w:rsidR="00C65B26" w:rsidRPr="00FC7DF1" w:rsidRDefault="00C65B26" w:rsidP="00C65B26">
      <w:pPr>
        <w:numPr>
          <w:ilvl w:val="0"/>
          <w:numId w:val="5"/>
        </w:numPr>
        <w:suppressAutoHyphens w:val="0"/>
        <w:rPr>
          <w:sz w:val="22"/>
          <w:szCs w:val="22"/>
        </w:rPr>
      </w:pPr>
      <w:r w:rsidRPr="00FC7DF1">
        <w:rPr>
          <w:sz w:val="22"/>
          <w:szCs w:val="22"/>
        </w:rPr>
        <w:t>Project Name</w:t>
      </w:r>
      <w:r w:rsidRPr="00FC7DF1">
        <w:rPr>
          <w:sz w:val="22"/>
          <w:szCs w:val="22"/>
        </w:rPr>
        <w:tab/>
      </w:r>
      <w:r w:rsidRPr="00FC7DF1">
        <w:rPr>
          <w:sz w:val="22"/>
          <w:szCs w:val="22"/>
        </w:rPr>
        <w:tab/>
        <w:t>:</w:t>
      </w:r>
      <w:r w:rsidRPr="00FC7DF1">
        <w:rPr>
          <w:sz w:val="22"/>
          <w:szCs w:val="22"/>
        </w:rPr>
        <w:tab/>
      </w:r>
      <w:hyperlink r:id="rId6" w:history="1">
        <w:r w:rsidRPr="00FC7DF1">
          <w:rPr>
            <w:rStyle w:val="Hyperlink"/>
            <w:b/>
            <w:sz w:val="22"/>
            <w:szCs w:val="22"/>
          </w:rPr>
          <w:t>www.kalazone.in/</w:t>
        </w:r>
      </w:hyperlink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  <w:r w:rsidRPr="00FC7DF1">
        <w:rPr>
          <w:sz w:val="22"/>
          <w:szCs w:val="22"/>
        </w:rPr>
        <w:t>Task Done</w:t>
      </w:r>
      <w:r w:rsidRPr="00FC7DF1">
        <w:rPr>
          <w:sz w:val="22"/>
          <w:szCs w:val="22"/>
        </w:rPr>
        <w:tab/>
        <w:t xml:space="preserve">Total On-page optimization including Site analysis and competitor analysis, keyword analysis, Meta tags creation, Alt image tag creation, sitemap.xml, Google analytics creation, Google locals Off-page optimization including Search engine, Off-page optimization including Social Bookmarking, Forums &amp; Blogs Posting, Comments, Article submission, Classified Ads submission, press </w:t>
      </w:r>
      <w:r w:rsidR="00FC1BCC" w:rsidRPr="00FC7DF1">
        <w:rPr>
          <w:sz w:val="22"/>
          <w:szCs w:val="22"/>
        </w:rPr>
        <w:t>release</w:t>
      </w:r>
      <w:r w:rsidRPr="00FC7DF1">
        <w:rPr>
          <w:sz w:val="22"/>
          <w:szCs w:val="22"/>
        </w:rPr>
        <w:t>, blog comment, Keyword ranking &amp; Web traffic analysis. Face book, Twitter promotion, Video posting, Crate profile various Social media sites</w:t>
      </w:r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</w:p>
    <w:p w:rsidR="00C65B26" w:rsidRPr="00FC7DF1" w:rsidRDefault="00C65B26" w:rsidP="00C65B26">
      <w:pPr>
        <w:numPr>
          <w:ilvl w:val="0"/>
          <w:numId w:val="5"/>
        </w:numPr>
        <w:suppressAutoHyphens w:val="0"/>
        <w:rPr>
          <w:b/>
          <w:sz w:val="22"/>
          <w:szCs w:val="22"/>
        </w:rPr>
      </w:pPr>
      <w:r w:rsidRPr="00FC7DF1">
        <w:rPr>
          <w:sz w:val="22"/>
          <w:szCs w:val="22"/>
        </w:rPr>
        <w:t>Project Name</w:t>
      </w:r>
      <w:r w:rsidRPr="00FC7DF1">
        <w:rPr>
          <w:sz w:val="22"/>
          <w:szCs w:val="22"/>
        </w:rPr>
        <w:tab/>
      </w:r>
      <w:r w:rsidRPr="00FC7DF1">
        <w:rPr>
          <w:sz w:val="22"/>
          <w:szCs w:val="22"/>
        </w:rPr>
        <w:tab/>
        <w:t>:</w:t>
      </w:r>
      <w:r w:rsidRPr="00FC7DF1">
        <w:rPr>
          <w:sz w:val="22"/>
          <w:szCs w:val="22"/>
        </w:rPr>
        <w:tab/>
      </w:r>
      <w:hyperlink r:id="rId7" w:history="1">
        <w:r w:rsidRPr="00FC7DF1">
          <w:rPr>
            <w:rStyle w:val="Hyperlink"/>
            <w:b/>
            <w:sz w:val="22"/>
            <w:szCs w:val="22"/>
          </w:rPr>
          <w:t>www.torontosuites.com/</w:t>
        </w:r>
      </w:hyperlink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  <w:r w:rsidRPr="00FC7DF1">
        <w:rPr>
          <w:sz w:val="22"/>
          <w:szCs w:val="22"/>
        </w:rPr>
        <w:t>Task Done</w:t>
      </w:r>
      <w:r w:rsidRPr="00FC7DF1">
        <w:rPr>
          <w:sz w:val="22"/>
          <w:szCs w:val="22"/>
        </w:rPr>
        <w:tab/>
        <w:t xml:space="preserve">Total On-page optimization including Site analysis and competitor analysis, keyword analysis, Meta tags creation, Alt image tag creation, sitemap.xml, Google analytics creation, Google locals Off-page optimization including Search engine, Off-page optimization including Social Bookmarking, Forums &amp; Blogs Posting, Comments, Article submission, Classified Ads submission, press </w:t>
      </w:r>
      <w:r w:rsidR="00FC1BCC" w:rsidRPr="00FC7DF1">
        <w:rPr>
          <w:sz w:val="22"/>
          <w:szCs w:val="22"/>
        </w:rPr>
        <w:t>release</w:t>
      </w:r>
      <w:r w:rsidRPr="00FC7DF1">
        <w:rPr>
          <w:sz w:val="22"/>
          <w:szCs w:val="22"/>
        </w:rPr>
        <w:t>, blog comment, Keyword ranking &amp; Web traffic analysis. Face book, Twitter promotion, Video posting, Crate profile various Social media sites</w:t>
      </w:r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</w:p>
    <w:p w:rsidR="00C65B26" w:rsidRPr="00FC7DF1" w:rsidRDefault="00C65B26" w:rsidP="00C65B26">
      <w:pPr>
        <w:numPr>
          <w:ilvl w:val="0"/>
          <w:numId w:val="5"/>
        </w:numPr>
        <w:suppressAutoHyphens w:val="0"/>
        <w:rPr>
          <w:b/>
          <w:sz w:val="22"/>
          <w:szCs w:val="22"/>
        </w:rPr>
      </w:pPr>
      <w:r w:rsidRPr="00FC7DF1">
        <w:rPr>
          <w:sz w:val="22"/>
          <w:szCs w:val="22"/>
        </w:rPr>
        <w:t>Project Name</w:t>
      </w:r>
      <w:r w:rsidRPr="00FC7DF1">
        <w:rPr>
          <w:sz w:val="22"/>
          <w:szCs w:val="22"/>
        </w:rPr>
        <w:tab/>
      </w:r>
      <w:r w:rsidRPr="00FC7DF1">
        <w:rPr>
          <w:sz w:val="22"/>
          <w:szCs w:val="22"/>
        </w:rPr>
        <w:tab/>
        <w:t>:</w:t>
      </w:r>
      <w:r w:rsidRPr="00FC7DF1">
        <w:rPr>
          <w:sz w:val="22"/>
          <w:szCs w:val="22"/>
        </w:rPr>
        <w:tab/>
      </w:r>
      <w:hyperlink r:id="rId8" w:history="1">
        <w:r w:rsidR="00645FC4" w:rsidRPr="00FC7DF1">
          <w:rPr>
            <w:rStyle w:val="Hyperlink"/>
            <w:b/>
            <w:sz w:val="22"/>
            <w:szCs w:val="22"/>
          </w:rPr>
          <w:t>www.health-supplement-facts.com</w:t>
        </w:r>
      </w:hyperlink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  <w:r w:rsidRPr="00FC7DF1">
        <w:rPr>
          <w:sz w:val="22"/>
          <w:szCs w:val="22"/>
        </w:rPr>
        <w:t>Task Done</w:t>
      </w:r>
      <w:r w:rsidRPr="00FC7DF1">
        <w:rPr>
          <w:sz w:val="22"/>
          <w:szCs w:val="22"/>
        </w:rPr>
        <w:tab/>
        <w:t xml:space="preserve">Total On-page optimization including Site analysis and competitor analysis, keyword analysis, Meta tags creation, Alt image tag creation, sitemap.xml, Google analytics creation, Off-page optimization including Search engine, Forums &amp; Blogs Posting, Comments, Article submission, Classified Ads submission, press </w:t>
      </w:r>
      <w:r w:rsidR="00645FC4" w:rsidRPr="00FC7DF1">
        <w:rPr>
          <w:sz w:val="22"/>
          <w:szCs w:val="22"/>
        </w:rPr>
        <w:t>release</w:t>
      </w:r>
      <w:r w:rsidRPr="00FC7DF1">
        <w:rPr>
          <w:sz w:val="22"/>
          <w:szCs w:val="22"/>
        </w:rPr>
        <w:t>, blog comment, Keyword ranking &amp; Web traffic analysis. Face book, Twitter promotion, Video posting, Crate profile various Social media sites, Affiliates Marketing and product selling online</w:t>
      </w:r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</w:p>
    <w:p w:rsidR="00C65B26" w:rsidRPr="00FC7DF1" w:rsidRDefault="00C65B26" w:rsidP="00C65B26">
      <w:pPr>
        <w:numPr>
          <w:ilvl w:val="0"/>
          <w:numId w:val="5"/>
        </w:numPr>
        <w:suppressAutoHyphens w:val="0"/>
        <w:rPr>
          <w:b/>
          <w:sz w:val="22"/>
          <w:szCs w:val="22"/>
        </w:rPr>
      </w:pPr>
      <w:r w:rsidRPr="00FC7DF1">
        <w:rPr>
          <w:sz w:val="22"/>
          <w:szCs w:val="22"/>
        </w:rPr>
        <w:t>Project Name</w:t>
      </w:r>
      <w:r w:rsidRPr="00FC7DF1">
        <w:rPr>
          <w:sz w:val="22"/>
          <w:szCs w:val="22"/>
        </w:rPr>
        <w:tab/>
      </w:r>
      <w:r w:rsidRPr="00FC7DF1">
        <w:rPr>
          <w:sz w:val="22"/>
          <w:szCs w:val="22"/>
        </w:rPr>
        <w:tab/>
        <w:t>:</w:t>
      </w:r>
      <w:r w:rsidRPr="00FC7DF1">
        <w:rPr>
          <w:sz w:val="22"/>
          <w:szCs w:val="22"/>
        </w:rPr>
        <w:tab/>
      </w:r>
      <w:hyperlink r:id="rId9" w:history="1">
        <w:r w:rsidRPr="00FC7DF1">
          <w:rPr>
            <w:rStyle w:val="Hyperlink"/>
            <w:b/>
            <w:sz w:val="22"/>
            <w:szCs w:val="22"/>
          </w:rPr>
          <w:t>www.moratic.in</w:t>
        </w:r>
      </w:hyperlink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  <w:r w:rsidRPr="00FC7DF1">
        <w:rPr>
          <w:sz w:val="22"/>
          <w:szCs w:val="22"/>
        </w:rPr>
        <w:t>Task Done</w:t>
      </w:r>
      <w:r w:rsidRPr="00FC7DF1">
        <w:rPr>
          <w:sz w:val="22"/>
          <w:szCs w:val="22"/>
        </w:rPr>
        <w:tab/>
        <w:t xml:space="preserve">Total On-page optimization including Site analysis and competitor analysis, keyword analysis, Meta tags creation, Alt image tag creation, Google analytics creation, Google locals Off-page optimization including Search engine, Off-page optimization including Social Bookmarking, Forums &amp; Blogs Posting, Comments, Article submission, Classified Ads submission, press </w:t>
      </w:r>
      <w:r w:rsidR="00FC1BCC" w:rsidRPr="00FC7DF1">
        <w:rPr>
          <w:sz w:val="22"/>
          <w:szCs w:val="22"/>
        </w:rPr>
        <w:t>release</w:t>
      </w:r>
      <w:r w:rsidRPr="00FC7DF1">
        <w:rPr>
          <w:sz w:val="22"/>
          <w:szCs w:val="22"/>
        </w:rPr>
        <w:t>, blog comment, Keyword ranking &amp; Web traffic analysis. Face book, Twitter promotion, Video posting, Crate profile various Social media sites</w:t>
      </w:r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</w:p>
    <w:p w:rsidR="00C65B26" w:rsidRPr="00FC7DF1" w:rsidRDefault="00C65B26" w:rsidP="00C65B26">
      <w:pPr>
        <w:ind w:left="3600" w:hanging="2745"/>
        <w:rPr>
          <w:sz w:val="22"/>
          <w:szCs w:val="22"/>
        </w:rPr>
      </w:pPr>
    </w:p>
    <w:p w:rsidR="00C65B26" w:rsidRPr="00FC7DF1" w:rsidRDefault="00C65B26" w:rsidP="00C65B26">
      <w:pPr>
        <w:rPr>
          <w:b/>
          <w:bCs/>
          <w:sz w:val="22"/>
          <w:szCs w:val="22"/>
        </w:rPr>
      </w:pPr>
      <w:r w:rsidRPr="00FC7DF1">
        <w:rPr>
          <w:sz w:val="22"/>
          <w:szCs w:val="22"/>
        </w:rPr>
        <w:t>Also, handled some Data Entry/Data Processing Projects namely, Luna Carpet, Cagle posting, National Award winner listing, Olympic basketball listing &amp; Bit candy MySpace profile updating by adding friends to all music bands.</w:t>
      </w:r>
    </w:p>
    <w:p w:rsidR="00C65B26" w:rsidRPr="00FC7DF1" w:rsidRDefault="00387279" w:rsidP="00C65B26">
      <w:pPr>
        <w:pStyle w:val="Heading1"/>
        <w:rPr>
          <w:rFonts w:ascii="Times New Roman" w:hAnsi="Times New Roman"/>
          <w:sz w:val="22"/>
          <w:szCs w:val="22"/>
        </w:rPr>
      </w:pPr>
      <w:r w:rsidRPr="00FC7DF1">
        <w:rPr>
          <w:rFonts w:ascii="Times New Roman" w:hAnsi="Times New Roman"/>
          <w:sz w:val="22"/>
          <w:szCs w:val="22"/>
        </w:rPr>
        <w:t xml:space="preserve">ACADEMIC </w:t>
      </w:r>
      <w:r w:rsidR="00C65B26" w:rsidRPr="00FC7DF1">
        <w:rPr>
          <w:rFonts w:ascii="Times New Roman" w:hAnsi="Times New Roman"/>
          <w:sz w:val="22"/>
          <w:szCs w:val="22"/>
        </w:rPr>
        <w:t>QUALIFICATION:-</w:t>
      </w:r>
    </w:p>
    <w:p w:rsidR="00C65B26" w:rsidRPr="00FC7DF1" w:rsidRDefault="00C65B26" w:rsidP="00C65B26">
      <w:pPr>
        <w:numPr>
          <w:ilvl w:val="0"/>
          <w:numId w:val="6"/>
        </w:numPr>
        <w:tabs>
          <w:tab w:val="left" w:pos="360"/>
        </w:tabs>
        <w:rPr>
          <w:sz w:val="22"/>
          <w:szCs w:val="22"/>
        </w:rPr>
      </w:pPr>
      <w:r w:rsidRPr="00FC7DF1">
        <w:rPr>
          <w:sz w:val="22"/>
          <w:szCs w:val="22"/>
        </w:rPr>
        <w:t xml:space="preserve">Master of Computer Management (MCM) from Nagpur University, Nagpur </w:t>
      </w:r>
    </w:p>
    <w:p w:rsidR="00C65B26" w:rsidRPr="00FC7DF1" w:rsidRDefault="00FC1BCC" w:rsidP="00C65B26">
      <w:pPr>
        <w:numPr>
          <w:ilvl w:val="0"/>
          <w:numId w:val="6"/>
        </w:numPr>
        <w:tabs>
          <w:tab w:val="left" w:pos="360"/>
        </w:tabs>
        <w:rPr>
          <w:sz w:val="22"/>
          <w:szCs w:val="22"/>
        </w:rPr>
      </w:pPr>
      <w:r w:rsidRPr="00FC7DF1">
        <w:rPr>
          <w:sz w:val="22"/>
          <w:szCs w:val="22"/>
        </w:rPr>
        <w:t>Passed B.Com. from</w:t>
      </w:r>
      <w:r w:rsidR="00C65B26" w:rsidRPr="00FC7DF1">
        <w:rPr>
          <w:sz w:val="22"/>
          <w:szCs w:val="22"/>
        </w:rPr>
        <w:t xml:space="preserve"> Nagpur University, Nagpur</w:t>
      </w:r>
    </w:p>
    <w:p w:rsidR="00C65B26" w:rsidRPr="00FC7DF1" w:rsidRDefault="00FC1BCC" w:rsidP="00C65B26">
      <w:pPr>
        <w:numPr>
          <w:ilvl w:val="0"/>
          <w:numId w:val="6"/>
        </w:numPr>
        <w:tabs>
          <w:tab w:val="left" w:pos="360"/>
        </w:tabs>
        <w:rPr>
          <w:sz w:val="22"/>
          <w:szCs w:val="22"/>
        </w:rPr>
      </w:pPr>
      <w:r w:rsidRPr="00FC7DF1">
        <w:rPr>
          <w:sz w:val="22"/>
          <w:szCs w:val="22"/>
        </w:rPr>
        <w:t>Passed H.S.S.C.</w:t>
      </w:r>
      <w:r w:rsidR="00C65B26" w:rsidRPr="00FC7DF1">
        <w:rPr>
          <w:sz w:val="22"/>
          <w:szCs w:val="22"/>
        </w:rPr>
        <w:t xml:space="preserve"> from Maharashtra State Board Of Secondary, Higher Secondary Education, Pune</w:t>
      </w:r>
    </w:p>
    <w:p w:rsidR="00C65B26" w:rsidRPr="00FC7DF1" w:rsidRDefault="00FC1BCC" w:rsidP="00C65B26">
      <w:pPr>
        <w:numPr>
          <w:ilvl w:val="0"/>
          <w:numId w:val="7"/>
        </w:numPr>
        <w:tabs>
          <w:tab w:val="left" w:pos="360"/>
        </w:tabs>
        <w:suppressAutoHyphens w:val="0"/>
        <w:rPr>
          <w:sz w:val="22"/>
          <w:szCs w:val="22"/>
        </w:rPr>
      </w:pPr>
      <w:r w:rsidRPr="00FC7DF1">
        <w:rPr>
          <w:sz w:val="22"/>
          <w:szCs w:val="22"/>
        </w:rPr>
        <w:t>Passed S.S.C</w:t>
      </w:r>
      <w:r w:rsidR="00C65B26" w:rsidRPr="00FC7DF1">
        <w:rPr>
          <w:sz w:val="22"/>
          <w:szCs w:val="22"/>
        </w:rPr>
        <w:t>.  from Maharasht</w:t>
      </w:r>
      <w:r w:rsidRPr="00FC7DF1">
        <w:rPr>
          <w:sz w:val="22"/>
          <w:szCs w:val="22"/>
        </w:rPr>
        <w:t>ra State Board Of Secondary  &amp;</w:t>
      </w:r>
      <w:r w:rsidR="000E5F86" w:rsidRPr="00FC7DF1">
        <w:rPr>
          <w:sz w:val="22"/>
          <w:szCs w:val="22"/>
        </w:rPr>
        <w:t xml:space="preserve"> Higher Secondary </w:t>
      </w:r>
      <w:proofErr w:type="spellStart"/>
      <w:r w:rsidR="000E5F86" w:rsidRPr="00FC7DF1">
        <w:rPr>
          <w:sz w:val="22"/>
          <w:szCs w:val="22"/>
        </w:rPr>
        <w:t>Edu</w:t>
      </w:r>
      <w:proofErr w:type="spellEnd"/>
      <w:r w:rsidR="00C65B26" w:rsidRPr="00FC7DF1">
        <w:rPr>
          <w:sz w:val="22"/>
          <w:szCs w:val="22"/>
        </w:rPr>
        <w:t>, Pune</w:t>
      </w:r>
    </w:p>
    <w:p w:rsidR="00C65B26" w:rsidRPr="00FC7DF1" w:rsidRDefault="00C65B26" w:rsidP="00C65B26">
      <w:pPr>
        <w:pStyle w:val="Heading4"/>
        <w:rPr>
          <w:rFonts w:ascii="Times New Roman" w:hAnsi="Times New Roman"/>
          <w:sz w:val="22"/>
          <w:szCs w:val="22"/>
        </w:rPr>
      </w:pPr>
      <w:r w:rsidRPr="00FC7DF1">
        <w:rPr>
          <w:rFonts w:ascii="Times New Roman" w:hAnsi="Times New Roman"/>
          <w:sz w:val="22"/>
          <w:szCs w:val="22"/>
        </w:rPr>
        <w:t>Technical Qualification:</w:t>
      </w:r>
    </w:p>
    <w:p w:rsidR="00C65B26" w:rsidRPr="00FC7DF1" w:rsidRDefault="00C65B26" w:rsidP="009207AE">
      <w:pPr>
        <w:pStyle w:val="ListParagraph"/>
        <w:numPr>
          <w:ilvl w:val="0"/>
          <w:numId w:val="17"/>
        </w:numPr>
        <w:suppressAutoHyphens w:val="0"/>
        <w:rPr>
          <w:sz w:val="22"/>
          <w:szCs w:val="22"/>
        </w:rPr>
      </w:pPr>
      <w:r w:rsidRPr="00FC7DF1">
        <w:rPr>
          <w:sz w:val="22"/>
          <w:szCs w:val="22"/>
        </w:rPr>
        <w:t>Knowledge of  M S Office, DTP, Corel Draw, Photoshop,  Flash</w:t>
      </w:r>
    </w:p>
    <w:p w:rsidR="00C65B26" w:rsidRPr="00FC7DF1" w:rsidRDefault="00C65B26" w:rsidP="00C65B26">
      <w:pPr>
        <w:rPr>
          <w:sz w:val="22"/>
          <w:szCs w:val="22"/>
        </w:rPr>
      </w:pPr>
    </w:p>
    <w:p w:rsidR="00C65B26" w:rsidRPr="00FC7DF1" w:rsidRDefault="00C65B26" w:rsidP="00C65B26">
      <w:pPr>
        <w:shd w:val="clear" w:color="auto" w:fill="C0C0C0"/>
        <w:rPr>
          <w:b/>
          <w:sz w:val="22"/>
          <w:szCs w:val="22"/>
        </w:rPr>
      </w:pPr>
      <w:r w:rsidRPr="00FC7DF1">
        <w:rPr>
          <w:b/>
          <w:sz w:val="22"/>
          <w:szCs w:val="22"/>
        </w:rPr>
        <w:t>PERSONAL DETAILS:</w:t>
      </w:r>
    </w:p>
    <w:p w:rsidR="00C65B26" w:rsidRPr="00FC7DF1" w:rsidRDefault="00C65B26" w:rsidP="00C65B26">
      <w:pPr>
        <w:rPr>
          <w:sz w:val="22"/>
          <w:szCs w:val="22"/>
        </w:rPr>
      </w:pPr>
      <w:bookmarkStart w:id="0" w:name="_GoBack"/>
      <w:bookmarkEnd w:id="0"/>
    </w:p>
    <w:p w:rsidR="00C65B26" w:rsidRPr="00FC7DF1" w:rsidRDefault="00C65B26" w:rsidP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>FATHER NAME</w:t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  <w:t>:</w:t>
      </w:r>
      <w:r w:rsidRPr="00FC7DF1">
        <w:rPr>
          <w:b/>
          <w:sz w:val="22"/>
          <w:szCs w:val="22"/>
        </w:rPr>
        <w:tab/>
      </w:r>
      <w:proofErr w:type="spellStart"/>
      <w:r w:rsidRPr="00FC7DF1">
        <w:rPr>
          <w:sz w:val="22"/>
          <w:szCs w:val="22"/>
        </w:rPr>
        <w:t>Wasudeo</w:t>
      </w:r>
      <w:proofErr w:type="spellEnd"/>
      <w:r w:rsidR="00387279" w:rsidRPr="00FC7DF1">
        <w:rPr>
          <w:sz w:val="22"/>
          <w:szCs w:val="22"/>
        </w:rPr>
        <w:t xml:space="preserve"> </w:t>
      </w:r>
      <w:proofErr w:type="spellStart"/>
      <w:r w:rsidRPr="00FC7DF1">
        <w:rPr>
          <w:sz w:val="22"/>
          <w:szCs w:val="22"/>
        </w:rPr>
        <w:t>Fajitrao</w:t>
      </w:r>
      <w:proofErr w:type="spellEnd"/>
      <w:r w:rsidR="00387279" w:rsidRPr="00FC7DF1">
        <w:rPr>
          <w:sz w:val="22"/>
          <w:szCs w:val="22"/>
        </w:rPr>
        <w:t xml:space="preserve"> </w:t>
      </w:r>
      <w:proofErr w:type="spellStart"/>
      <w:r w:rsidRPr="00FC7DF1">
        <w:rPr>
          <w:sz w:val="22"/>
          <w:szCs w:val="22"/>
        </w:rPr>
        <w:t>Nimje</w:t>
      </w:r>
      <w:proofErr w:type="spellEnd"/>
    </w:p>
    <w:p w:rsidR="00C65B26" w:rsidRPr="00FC7DF1" w:rsidRDefault="00C65B26" w:rsidP="00C65B26">
      <w:pPr>
        <w:rPr>
          <w:sz w:val="22"/>
          <w:szCs w:val="22"/>
        </w:rPr>
      </w:pPr>
    </w:p>
    <w:p w:rsidR="00C65B26" w:rsidRPr="00FC7DF1" w:rsidRDefault="00C65B26" w:rsidP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>MOTHER NAME</w:t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  <w:t>:</w:t>
      </w:r>
      <w:r w:rsidRPr="00FC7DF1">
        <w:rPr>
          <w:b/>
          <w:sz w:val="22"/>
          <w:szCs w:val="22"/>
        </w:rPr>
        <w:tab/>
      </w:r>
      <w:proofErr w:type="spellStart"/>
      <w:r w:rsidRPr="00FC7DF1">
        <w:rPr>
          <w:sz w:val="22"/>
          <w:szCs w:val="22"/>
        </w:rPr>
        <w:t>Sakun</w:t>
      </w:r>
      <w:proofErr w:type="spellEnd"/>
      <w:r w:rsidR="00387279" w:rsidRPr="00FC7DF1">
        <w:rPr>
          <w:sz w:val="22"/>
          <w:szCs w:val="22"/>
        </w:rPr>
        <w:t xml:space="preserve"> </w:t>
      </w:r>
      <w:proofErr w:type="spellStart"/>
      <w:r w:rsidRPr="00FC7DF1">
        <w:rPr>
          <w:sz w:val="22"/>
          <w:szCs w:val="22"/>
        </w:rPr>
        <w:t>Wasudeo</w:t>
      </w:r>
      <w:proofErr w:type="spellEnd"/>
      <w:r w:rsidR="00387279" w:rsidRPr="00FC7DF1">
        <w:rPr>
          <w:sz w:val="22"/>
          <w:szCs w:val="22"/>
        </w:rPr>
        <w:t xml:space="preserve"> </w:t>
      </w:r>
      <w:proofErr w:type="spellStart"/>
      <w:r w:rsidRPr="00FC7DF1">
        <w:rPr>
          <w:sz w:val="22"/>
          <w:szCs w:val="22"/>
        </w:rPr>
        <w:t>Nimje</w:t>
      </w:r>
      <w:proofErr w:type="spellEnd"/>
    </w:p>
    <w:p w:rsidR="00C65B26" w:rsidRPr="00FC7DF1" w:rsidRDefault="00C65B26" w:rsidP="00C65B26">
      <w:pPr>
        <w:rPr>
          <w:b/>
          <w:sz w:val="22"/>
          <w:szCs w:val="22"/>
        </w:rPr>
      </w:pPr>
    </w:p>
    <w:p w:rsidR="00C65B26" w:rsidRPr="00FC7DF1" w:rsidRDefault="00C65B26" w:rsidP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>DATE OF BIRTH</w:t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  <w:t>:</w:t>
      </w:r>
      <w:r w:rsidRPr="00FC7DF1">
        <w:rPr>
          <w:b/>
          <w:sz w:val="22"/>
          <w:szCs w:val="22"/>
        </w:rPr>
        <w:tab/>
      </w:r>
      <w:r w:rsidRPr="00FC7DF1">
        <w:rPr>
          <w:sz w:val="22"/>
          <w:szCs w:val="22"/>
        </w:rPr>
        <w:t>16</w:t>
      </w:r>
      <w:r w:rsidRPr="00FC7DF1">
        <w:rPr>
          <w:sz w:val="22"/>
          <w:szCs w:val="22"/>
          <w:vertAlign w:val="superscript"/>
        </w:rPr>
        <w:t>th</w:t>
      </w:r>
      <w:r w:rsidR="00014EA2" w:rsidRPr="00FC7DF1">
        <w:rPr>
          <w:sz w:val="22"/>
          <w:szCs w:val="22"/>
        </w:rPr>
        <w:t xml:space="preserve"> Oct. 1984</w:t>
      </w:r>
    </w:p>
    <w:p w:rsidR="00C65B26" w:rsidRPr="00FC7DF1" w:rsidRDefault="00C65B26" w:rsidP="00C65B26">
      <w:pPr>
        <w:rPr>
          <w:b/>
          <w:sz w:val="22"/>
          <w:szCs w:val="22"/>
        </w:rPr>
      </w:pPr>
    </w:p>
    <w:p w:rsidR="00C65B26" w:rsidRPr="00FC7DF1" w:rsidRDefault="00CE1223" w:rsidP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>NATIONALITY</w:t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</w:r>
      <w:r w:rsidR="00C65B26" w:rsidRPr="00FC7DF1">
        <w:rPr>
          <w:b/>
          <w:sz w:val="22"/>
          <w:szCs w:val="22"/>
        </w:rPr>
        <w:t>:</w:t>
      </w:r>
      <w:r w:rsidR="00C65B26" w:rsidRPr="00FC7DF1">
        <w:rPr>
          <w:b/>
          <w:sz w:val="22"/>
          <w:szCs w:val="22"/>
        </w:rPr>
        <w:tab/>
      </w:r>
      <w:r w:rsidR="00C65B26" w:rsidRPr="00FC7DF1">
        <w:rPr>
          <w:sz w:val="22"/>
          <w:szCs w:val="22"/>
        </w:rPr>
        <w:t>Indian</w:t>
      </w:r>
    </w:p>
    <w:p w:rsidR="00C65B26" w:rsidRPr="00FC7DF1" w:rsidRDefault="00C65B26" w:rsidP="00C65B26">
      <w:pPr>
        <w:rPr>
          <w:b/>
          <w:sz w:val="22"/>
          <w:szCs w:val="22"/>
        </w:rPr>
      </w:pPr>
    </w:p>
    <w:p w:rsidR="00C65B26" w:rsidRPr="00FC7DF1" w:rsidRDefault="00C65B26" w:rsidP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>GENDER</w:t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  <w:t>:</w:t>
      </w:r>
      <w:r w:rsidRPr="00FC7DF1">
        <w:rPr>
          <w:b/>
          <w:sz w:val="22"/>
          <w:szCs w:val="22"/>
        </w:rPr>
        <w:tab/>
      </w:r>
      <w:r w:rsidRPr="00FC7DF1">
        <w:rPr>
          <w:sz w:val="22"/>
          <w:szCs w:val="22"/>
        </w:rPr>
        <w:t>Male</w:t>
      </w:r>
    </w:p>
    <w:p w:rsidR="00C65B26" w:rsidRPr="00FC7DF1" w:rsidRDefault="00C65B26" w:rsidP="00C65B26">
      <w:pPr>
        <w:rPr>
          <w:b/>
          <w:sz w:val="22"/>
          <w:szCs w:val="22"/>
        </w:rPr>
      </w:pPr>
    </w:p>
    <w:p w:rsidR="00C65B26" w:rsidRPr="00FC7DF1" w:rsidRDefault="00C65B26" w:rsidP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>MARITAL STATUS</w:t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  <w:t>:</w:t>
      </w:r>
      <w:r w:rsidRPr="00FC7DF1">
        <w:rPr>
          <w:b/>
          <w:sz w:val="22"/>
          <w:szCs w:val="22"/>
        </w:rPr>
        <w:tab/>
      </w:r>
      <w:r w:rsidRPr="00FC7DF1">
        <w:rPr>
          <w:sz w:val="22"/>
          <w:szCs w:val="22"/>
        </w:rPr>
        <w:t>Single</w:t>
      </w:r>
    </w:p>
    <w:p w:rsidR="00C65B26" w:rsidRPr="00FC7DF1" w:rsidRDefault="00C65B26" w:rsidP="00C65B26">
      <w:pPr>
        <w:rPr>
          <w:b/>
          <w:sz w:val="22"/>
          <w:szCs w:val="22"/>
        </w:rPr>
      </w:pPr>
    </w:p>
    <w:p w:rsidR="00C65B26" w:rsidRPr="00FC7DF1" w:rsidRDefault="00C65B26" w:rsidP="00B935CD">
      <w:pPr>
        <w:pStyle w:val="Subtitle"/>
        <w:rPr>
          <w:b w:val="0"/>
          <w:sz w:val="22"/>
          <w:szCs w:val="22"/>
        </w:rPr>
      </w:pPr>
      <w:r w:rsidRPr="00FC7DF1">
        <w:rPr>
          <w:sz w:val="22"/>
          <w:szCs w:val="22"/>
        </w:rPr>
        <w:t>PERMANENT ADDRESS</w:t>
      </w:r>
      <w:r w:rsidRPr="00FC7DF1">
        <w:rPr>
          <w:sz w:val="22"/>
          <w:szCs w:val="22"/>
        </w:rPr>
        <w:tab/>
        <w:t>:</w:t>
      </w:r>
      <w:r w:rsidRPr="00FC7DF1">
        <w:rPr>
          <w:sz w:val="22"/>
          <w:szCs w:val="22"/>
        </w:rPr>
        <w:tab/>
      </w:r>
      <w:r w:rsidR="00B935CD" w:rsidRPr="00FC7DF1">
        <w:rPr>
          <w:sz w:val="22"/>
          <w:szCs w:val="22"/>
        </w:rPr>
        <w:t xml:space="preserve">C/o </w:t>
      </w:r>
      <w:proofErr w:type="spellStart"/>
      <w:r w:rsidR="00B935CD" w:rsidRPr="00FC7DF1">
        <w:rPr>
          <w:sz w:val="22"/>
          <w:szCs w:val="22"/>
        </w:rPr>
        <w:t>Shrubhangi</w:t>
      </w:r>
      <w:proofErr w:type="spellEnd"/>
      <w:r w:rsidR="00387279" w:rsidRPr="00FC7DF1">
        <w:rPr>
          <w:sz w:val="22"/>
          <w:szCs w:val="22"/>
        </w:rPr>
        <w:t xml:space="preserve"> </w:t>
      </w:r>
      <w:proofErr w:type="spellStart"/>
      <w:r w:rsidR="00B935CD" w:rsidRPr="00FC7DF1">
        <w:rPr>
          <w:sz w:val="22"/>
          <w:szCs w:val="22"/>
        </w:rPr>
        <w:t>Banglow</w:t>
      </w:r>
      <w:proofErr w:type="spellEnd"/>
      <w:r w:rsidR="00B935CD" w:rsidRPr="00FC7DF1">
        <w:rPr>
          <w:sz w:val="22"/>
          <w:szCs w:val="22"/>
        </w:rPr>
        <w:t xml:space="preserve">, </w:t>
      </w:r>
      <w:proofErr w:type="spellStart"/>
      <w:r w:rsidR="00B935CD" w:rsidRPr="00FC7DF1">
        <w:rPr>
          <w:sz w:val="22"/>
          <w:szCs w:val="22"/>
        </w:rPr>
        <w:t>Kalas</w:t>
      </w:r>
      <w:proofErr w:type="spellEnd"/>
      <w:r w:rsidR="00B935CD" w:rsidRPr="00FC7DF1">
        <w:rPr>
          <w:sz w:val="22"/>
          <w:szCs w:val="22"/>
        </w:rPr>
        <w:t xml:space="preserve">, </w:t>
      </w:r>
      <w:proofErr w:type="spellStart"/>
      <w:r w:rsidR="00B935CD" w:rsidRPr="00FC7DF1">
        <w:rPr>
          <w:sz w:val="22"/>
          <w:szCs w:val="22"/>
        </w:rPr>
        <w:t>Vishrantwadi</w:t>
      </w:r>
      <w:proofErr w:type="spellEnd"/>
      <w:r w:rsidR="00B935CD" w:rsidRPr="00FC7DF1">
        <w:rPr>
          <w:sz w:val="22"/>
          <w:szCs w:val="22"/>
        </w:rPr>
        <w:t xml:space="preserve"> Pune</w:t>
      </w:r>
    </w:p>
    <w:p w:rsidR="00C65B26" w:rsidRPr="00FC7DF1" w:rsidRDefault="00C65B26" w:rsidP="00C65B26">
      <w:pPr>
        <w:rPr>
          <w:sz w:val="22"/>
          <w:szCs w:val="22"/>
        </w:rPr>
      </w:pPr>
    </w:p>
    <w:p w:rsidR="00C65B26" w:rsidRPr="00FC7DF1" w:rsidRDefault="00C65B26" w:rsidP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 xml:space="preserve">LANGUAGES KNOWN </w:t>
      </w:r>
      <w:r w:rsidRPr="00FC7DF1">
        <w:rPr>
          <w:b/>
          <w:sz w:val="22"/>
          <w:szCs w:val="22"/>
        </w:rPr>
        <w:tab/>
        <w:t>:</w:t>
      </w:r>
      <w:r w:rsidRPr="00FC7DF1">
        <w:rPr>
          <w:b/>
          <w:sz w:val="22"/>
          <w:szCs w:val="22"/>
        </w:rPr>
        <w:tab/>
      </w:r>
      <w:r w:rsidRPr="00FC7DF1">
        <w:rPr>
          <w:sz w:val="22"/>
          <w:szCs w:val="22"/>
        </w:rPr>
        <w:t xml:space="preserve">English, Hindi, </w:t>
      </w:r>
      <w:proofErr w:type="gramStart"/>
      <w:r w:rsidRPr="00FC7DF1">
        <w:rPr>
          <w:sz w:val="22"/>
          <w:szCs w:val="22"/>
        </w:rPr>
        <w:t>Marathi</w:t>
      </w:r>
      <w:proofErr w:type="gramEnd"/>
    </w:p>
    <w:p w:rsidR="00C65B26" w:rsidRPr="00FC7DF1" w:rsidRDefault="00C65B26" w:rsidP="00C65B26">
      <w:pPr>
        <w:pStyle w:val="BodyText"/>
        <w:rPr>
          <w:sz w:val="22"/>
          <w:szCs w:val="22"/>
        </w:rPr>
      </w:pPr>
    </w:p>
    <w:p w:rsidR="00C65B26" w:rsidRPr="00FC7DF1" w:rsidRDefault="00C65B26" w:rsidP="00C65B26">
      <w:pPr>
        <w:pStyle w:val="BodyText"/>
        <w:rPr>
          <w:sz w:val="22"/>
          <w:szCs w:val="22"/>
        </w:rPr>
      </w:pPr>
      <w:r w:rsidRPr="00FC7DF1">
        <w:rPr>
          <w:sz w:val="22"/>
          <w:szCs w:val="22"/>
        </w:rPr>
        <w:t>I hereby declare that all the information provided above is true to the best of my knowledge and belief.</w:t>
      </w:r>
    </w:p>
    <w:p w:rsidR="00C65B26" w:rsidRPr="00FC7DF1" w:rsidRDefault="00C65B26" w:rsidP="00C65B26">
      <w:pPr>
        <w:rPr>
          <w:b/>
          <w:sz w:val="22"/>
          <w:szCs w:val="22"/>
        </w:rPr>
      </w:pPr>
    </w:p>
    <w:p w:rsidR="00C65B26" w:rsidRDefault="00C65B26" w:rsidP="00C65B26">
      <w:pPr>
        <w:rPr>
          <w:b/>
          <w:sz w:val="22"/>
          <w:szCs w:val="22"/>
        </w:rPr>
      </w:pPr>
      <w:r w:rsidRPr="00FC7DF1">
        <w:rPr>
          <w:b/>
          <w:sz w:val="22"/>
          <w:szCs w:val="22"/>
        </w:rPr>
        <w:t>DATE</w:t>
      </w:r>
      <w:proofErr w:type="gramStart"/>
      <w:r w:rsidRPr="00FC7DF1">
        <w:rPr>
          <w:b/>
          <w:sz w:val="22"/>
          <w:szCs w:val="22"/>
        </w:rPr>
        <w:t>:-</w:t>
      </w:r>
      <w:proofErr w:type="gramEnd"/>
      <w:r w:rsidRPr="00FC7DF1">
        <w:rPr>
          <w:b/>
          <w:sz w:val="22"/>
          <w:szCs w:val="22"/>
        </w:rPr>
        <w:t xml:space="preserve">   </w:t>
      </w:r>
      <w:r w:rsidR="00DB73D9">
        <w:rPr>
          <w:b/>
          <w:sz w:val="22"/>
          <w:szCs w:val="22"/>
        </w:rPr>
        <w:t>27</w:t>
      </w:r>
      <w:r w:rsidRPr="00FC7DF1">
        <w:rPr>
          <w:b/>
          <w:sz w:val="22"/>
          <w:szCs w:val="22"/>
        </w:rPr>
        <w:t xml:space="preserve">  / </w:t>
      </w:r>
      <w:r w:rsidR="00FF527B" w:rsidRPr="00FC7DF1">
        <w:rPr>
          <w:b/>
          <w:sz w:val="22"/>
          <w:szCs w:val="22"/>
        </w:rPr>
        <w:t>0</w:t>
      </w:r>
      <w:r w:rsidR="00D17994">
        <w:rPr>
          <w:b/>
          <w:sz w:val="22"/>
          <w:szCs w:val="22"/>
        </w:rPr>
        <w:t>8</w:t>
      </w:r>
      <w:r w:rsidRPr="00FC7DF1">
        <w:rPr>
          <w:b/>
          <w:sz w:val="22"/>
          <w:szCs w:val="22"/>
        </w:rPr>
        <w:t xml:space="preserve">  </w:t>
      </w:r>
      <w:r w:rsidR="00FC1BCC" w:rsidRPr="00FC7DF1">
        <w:rPr>
          <w:b/>
          <w:sz w:val="22"/>
          <w:szCs w:val="22"/>
        </w:rPr>
        <w:t xml:space="preserve"> /2016</w:t>
      </w:r>
    </w:p>
    <w:p w:rsidR="00C2287F" w:rsidRPr="00FC7DF1" w:rsidRDefault="00C2287F" w:rsidP="00C65B26">
      <w:pPr>
        <w:rPr>
          <w:b/>
          <w:sz w:val="22"/>
          <w:szCs w:val="22"/>
        </w:rPr>
      </w:pPr>
    </w:p>
    <w:p w:rsidR="00627077" w:rsidRPr="00FC7DF1" w:rsidRDefault="00C65B26">
      <w:pPr>
        <w:rPr>
          <w:sz w:val="22"/>
          <w:szCs w:val="22"/>
        </w:rPr>
      </w:pPr>
      <w:r w:rsidRPr="00FC7DF1">
        <w:rPr>
          <w:b/>
          <w:sz w:val="22"/>
          <w:szCs w:val="22"/>
        </w:rPr>
        <w:t>PLACE:-NAGPUR</w:t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</w:r>
      <w:r w:rsidRPr="00FC7DF1">
        <w:rPr>
          <w:b/>
          <w:sz w:val="22"/>
          <w:szCs w:val="22"/>
        </w:rPr>
        <w:tab/>
      </w:r>
      <w:proofErr w:type="gramStart"/>
      <w:r w:rsidRPr="00FC7DF1">
        <w:rPr>
          <w:b/>
          <w:sz w:val="22"/>
          <w:szCs w:val="22"/>
        </w:rPr>
        <w:t>(  BHUMESH</w:t>
      </w:r>
      <w:proofErr w:type="gramEnd"/>
      <w:r w:rsidRPr="00FC7DF1">
        <w:rPr>
          <w:b/>
          <w:sz w:val="22"/>
          <w:szCs w:val="22"/>
        </w:rPr>
        <w:t xml:space="preserve"> W. NIMJE  )</w:t>
      </w:r>
    </w:p>
    <w:sectPr w:rsidR="00627077" w:rsidRPr="00FC7DF1" w:rsidSect="00FF527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</w:abstractNum>
  <w:abstractNum w:abstractNumId="5">
    <w:nsid w:val="00000006"/>
    <w:multiLevelType w:val="singleLevel"/>
    <w:tmpl w:val="00000006"/>
    <w:name w:val="WW8Num13"/>
    <w:lvl w:ilvl="0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6">
    <w:nsid w:val="01CC0DE6"/>
    <w:multiLevelType w:val="hybridMultilevel"/>
    <w:tmpl w:val="6E6C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E313D"/>
    <w:multiLevelType w:val="hybridMultilevel"/>
    <w:tmpl w:val="54B4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F7224"/>
    <w:multiLevelType w:val="hybridMultilevel"/>
    <w:tmpl w:val="1B34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C7271"/>
    <w:multiLevelType w:val="hybridMultilevel"/>
    <w:tmpl w:val="45B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31D"/>
    <w:multiLevelType w:val="hybridMultilevel"/>
    <w:tmpl w:val="C580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584D"/>
    <w:multiLevelType w:val="hybridMultilevel"/>
    <w:tmpl w:val="0788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A2621"/>
    <w:multiLevelType w:val="hybridMultilevel"/>
    <w:tmpl w:val="F5A8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21D9F"/>
    <w:multiLevelType w:val="hybridMultilevel"/>
    <w:tmpl w:val="14ECE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9D2AB2"/>
    <w:multiLevelType w:val="hybridMultilevel"/>
    <w:tmpl w:val="5EFA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93B0C"/>
    <w:multiLevelType w:val="hybridMultilevel"/>
    <w:tmpl w:val="B794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65E60"/>
    <w:multiLevelType w:val="hybridMultilevel"/>
    <w:tmpl w:val="8C78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5"/>
    <w:lvlOverride w:ilvl="0">
      <w:startOverride w:val="3"/>
    </w:lvlOverride>
  </w:num>
  <w:num w:numId="6">
    <w:abstractNumId w:val="9"/>
  </w:num>
  <w:num w:numId="7">
    <w:abstractNumId w:val="2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15"/>
  </w:num>
  <w:num w:numId="13">
    <w:abstractNumId w:val="6"/>
  </w:num>
  <w:num w:numId="14">
    <w:abstractNumId w:val="13"/>
  </w:num>
  <w:num w:numId="15">
    <w:abstractNumId w:val="11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26"/>
    <w:rsid w:val="00014EA2"/>
    <w:rsid w:val="00050CD1"/>
    <w:rsid w:val="000900BA"/>
    <w:rsid w:val="000C48D0"/>
    <w:rsid w:val="000C7ECF"/>
    <w:rsid w:val="000E5F86"/>
    <w:rsid w:val="000E796D"/>
    <w:rsid w:val="001C7F4A"/>
    <w:rsid w:val="00216668"/>
    <w:rsid w:val="002C1157"/>
    <w:rsid w:val="00305A56"/>
    <w:rsid w:val="00387279"/>
    <w:rsid w:val="00387555"/>
    <w:rsid w:val="003D5100"/>
    <w:rsid w:val="0047139F"/>
    <w:rsid w:val="005240E3"/>
    <w:rsid w:val="0059234F"/>
    <w:rsid w:val="005F79DE"/>
    <w:rsid w:val="00627077"/>
    <w:rsid w:val="00645FC4"/>
    <w:rsid w:val="007124FF"/>
    <w:rsid w:val="00713EC1"/>
    <w:rsid w:val="007E386A"/>
    <w:rsid w:val="00814BC4"/>
    <w:rsid w:val="00840B7E"/>
    <w:rsid w:val="00854FA1"/>
    <w:rsid w:val="008D4D33"/>
    <w:rsid w:val="0090286E"/>
    <w:rsid w:val="00912071"/>
    <w:rsid w:val="009207AE"/>
    <w:rsid w:val="00953047"/>
    <w:rsid w:val="00AE7CAD"/>
    <w:rsid w:val="00B25D33"/>
    <w:rsid w:val="00B57B17"/>
    <w:rsid w:val="00B7364C"/>
    <w:rsid w:val="00B935CD"/>
    <w:rsid w:val="00BF27D9"/>
    <w:rsid w:val="00C2287F"/>
    <w:rsid w:val="00C43043"/>
    <w:rsid w:val="00C65B26"/>
    <w:rsid w:val="00CC6B46"/>
    <w:rsid w:val="00CE1223"/>
    <w:rsid w:val="00CE19D3"/>
    <w:rsid w:val="00D11DD4"/>
    <w:rsid w:val="00D17994"/>
    <w:rsid w:val="00DB73D9"/>
    <w:rsid w:val="00DC425B"/>
    <w:rsid w:val="00DD647C"/>
    <w:rsid w:val="00F06EA0"/>
    <w:rsid w:val="00F569EF"/>
    <w:rsid w:val="00F62909"/>
    <w:rsid w:val="00FC1BCC"/>
    <w:rsid w:val="00FC7DF1"/>
    <w:rsid w:val="00FE557A"/>
    <w:rsid w:val="00FF5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2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65B26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5B26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B26"/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C65B26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styleId="Hyperlink">
    <w:name w:val="Hyperlink"/>
    <w:basedOn w:val="DefaultParagraphFont"/>
    <w:unhideWhenUsed/>
    <w:rsid w:val="00C65B2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C65B26"/>
    <w:pPr>
      <w:suppressAutoHyphens w:val="0"/>
    </w:pPr>
    <w:rPr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65B2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C65B26"/>
    <w:pPr>
      <w:suppressAutoHyphens w:val="0"/>
    </w:pPr>
    <w:rPr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C65B2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2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65B26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5B26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B26"/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C65B26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styleId="Hyperlink">
    <w:name w:val="Hyperlink"/>
    <w:basedOn w:val="DefaultParagraphFont"/>
    <w:unhideWhenUsed/>
    <w:rsid w:val="00C65B2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C65B26"/>
    <w:pPr>
      <w:suppressAutoHyphens w:val="0"/>
    </w:pPr>
    <w:rPr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65B2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C65B26"/>
    <w:pPr>
      <w:suppressAutoHyphens w:val="0"/>
    </w:pPr>
    <w:rPr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C65B2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-supplement-fact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orontosu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lazone.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orati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2016-06-19T18:37:00Z</dcterms:created>
  <dcterms:modified xsi:type="dcterms:W3CDTF">2016-08-28T06:57:00Z</dcterms:modified>
</cp:coreProperties>
</file>